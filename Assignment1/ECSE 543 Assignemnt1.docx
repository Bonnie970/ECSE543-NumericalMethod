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34" w:rsidRPr="0098462D" w:rsidRDefault="005737D5" w:rsidP="005737D5">
      <w:pPr>
        <w:pStyle w:val="Heading1"/>
        <w:jc w:val="center"/>
        <w:rPr>
          <w:sz w:val="24"/>
          <w:szCs w:val="24"/>
        </w:rPr>
      </w:pPr>
      <w:r w:rsidRPr="0098462D">
        <w:rPr>
          <w:sz w:val="24"/>
          <w:szCs w:val="24"/>
        </w:rPr>
        <w:t>ECSE 543 Assignemnt1</w:t>
      </w:r>
    </w:p>
    <w:p w:rsidR="005737D5" w:rsidRPr="0098462D" w:rsidRDefault="005737D5" w:rsidP="005737D5">
      <w:pPr>
        <w:pStyle w:val="Heading2"/>
        <w:rPr>
          <w:b/>
          <w:i w:val="0"/>
          <w:sz w:val="24"/>
          <w:szCs w:val="24"/>
        </w:rPr>
      </w:pPr>
      <w:r w:rsidRPr="0098462D">
        <w:rPr>
          <w:b/>
          <w:i w:val="0"/>
          <w:sz w:val="24"/>
          <w:szCs w:val="24"/>
        </w:rPr>
        <w:t xml:space="preserve">Question 1 </w:t>
      </w:r>
    </w:p>
    <w:p w:rsidR="005737D5" w:rsidRPr="0098462D" w:rsidRDefault="005737D5" w:rsidP="009B18C6">
      <w:pPr>
        <w:pStyle w:val="Heading3"/>
        <w:numPr>
          <w:ilvl w:val="0"/>
          <w:numId w:val="17"/>
        </w:numPr>
        <w:rPr>
          <w:b/>
          <w:i w:val="0"/>
          <w:sz w:val="24"/>
          <w:szCs w:val="24"/>
        </w:rPr>
      </w:pPr>
      <w:r w:rsidRPr="0098462D">
        <w:rPr>
          <w:b/>
          <w:i w:val="0"/>
          <w:sz w:val="24"/>
          <w:szCs w:val="24"/>
        </w:rPr>
        <w:t xml:space="preserve">Write a program to solve the </w:t>
      </w:r>
      <w:r w:rsidR="00094898">
        <w:rPr>
          <w:b/>
          <w:i w:val="0"/>
          <w:sz w:val="24"/>
          <w:szCs w:val="24"/>
        </w:rPr>
        <w:t>matrix equation Ax=b by Cholesky</w:t>
      </w:r>
      <w:r w:rsidRPr="0098462D">
        <w:rPr>
          <w:b/>
          <w:i w:val="0"/>
          <w:sz w:val="24"/>
          <w:szCs w:val="24"/>
        </w:rPr>
        <w:t xml:space="preserve"> decomposition. A is a real, symmetric, positive-definite matrix of order n.</w:t>
      </w:r>
    </w:p>
    <w:p w:rsidR="009B18C6" w:rsidRPr="0098462D" w:rsidRDefault="009B18C6" w:rsidP="009B18C6">
      <w:pPr>
        <w:rPr>
          <w:sz w:val="24"/>
          <w:szCs w:val="24"/>
        </w:rPr>
      </w:pPr>
    </w:p>
    <w:p w:rsidR="009B18C6" w:rsidRPr="0098462D" w:rsidRDefault="00DB3E0F" w:rsidP="008E0B6D">
      <w:pPr>
        <w:ind w:firstLine="180"/>
        <w:rPr>
          <w:sz w:val="24"/>
          <w:szCs w:val="24"/>
        </w:rPr>
      </w:pPr>
      <w:r w:rsidRPr="0098462D">
        <w:rPr>
          <w:sz w:val="24"/>
          <w:szCs w:val="24"/>
        </w:rPr>
        <w:t>Cholesky decomposition has been implemented using the algorithm from</w:t>
      </w:r>
      <w:r w:rsidR="004F45B4" w:rsidRPr="0098462D">
        <w:rPr>
          <w:sz w:val="24"/>
          <w:szCs w:val="24"/>
        </w:rPr>
        <w:t xml:space="preserve"> lecture. An input file called m</w:t>
      </w:r>
      <w:r w:rsidRPr="0098462D">
        <w:rPr>
          <w:sz w:val="24"/>
          <w:szCs w:val="24"/>
        </w:rPr>
        <w:t xml:space="preserve">atrix.txt has been used to pass matrix A and vector b in the format that each row is separated by a new line and each element in the row is separated by comma. The last line in the input file is taken as the b vector. </w:t>
      </w:r>
      <w:r w:rsidR="004F45B4" w:rsidRPr="0098462D">
        <w:rPr>
          <w:sz w:val="24"/>
          <w:szCs w:val="24"/>
        </w:rPr>
        <w:t>Five</w:t>
      </w:r>
      <w:r w:rsidR="00A0528A" w:rsidRPr="0098462D">
        <w:rPr>
          <w:sz w:val="24"/>
          <w:szCs w:val="24"/>
        </w:rPr>
        <w:t xml:space="preserve"> methods </w:t>
      </w:r>
      <w:r w:rsidR="00E12363" w:rsidRPr="0098462D">
        <w:rPr>
          <w:sz w:val="24"/>
          <w:szCs w:val="24"/>
        </w:rPr>
        <w:t>have been developed to solve</w:t>
      </w:r>
      <w:r w:rsidR="00A0528A" w:rsidRPr="0098462D">
        <w:rPr>
          <w:sz w:val="24"/>
          <w:szCs w:val="24"/>
        </w:rPr>
        <w:t xml:space="preserve"> such a matrix problem: </w:t>
      </w:r>
      <w:r w:rsidR="00A0528A" w:rsidRPr="0098462D">
        <w:rPr>
          <w:i/>
          <w:sz w:val="24"/>
          <w:szCs w:val="24"/>
        </w:rPr>
        <w:t>read_matrix(), check_symmetric(</w:t>
      </w:r>
      <w:r w:rsidR="00E12363" w:rsidRPr="0098462D">
        <w:rPr>
          <w:i/>
          <w:sz w:val="24"/>
          <w:szCs w:val="24"/>
        </w:rPr>
        <w:t>A</w:t>
      </w:r>
      <w:r w:rsidR="00A0528A" w:rsidRPr="0098462D">
        <w:rPr>
          <w:i/>
          <w:sz w:val="24"/>
          <w:szCs w:val="24"/>
        </w:rPr>
        <w:t>), check</w:t>
      </w:r>
      <w:r w:rsidR="00E12363" w:rsidRPr="0098462D">
        <w:rPr>
          <w:i/>
          <w:sz w:val="24"/>
          <w:szCs w:val="24"/>
        </w:rPr>
        <w:t>_pd</w:t>
      </w:r>
      <w:r w:rsidR="00A0528A" w:rsidRPr="0098462D">
        <w:rPr>
          <w:i/>
          <w:sz w:val="24"/>
          <w:szCs w:val="24"/>
        </w:rPr>
        <w:t>(</w:t>
      </w:r>
      <w:r w:rsidR="00E12363" w:rsidRPr="0098462D">
        <w:rPr>
          <w:i/>
          <w:sz w:val="24"/>
          <w:szCs w:val="24"/>
        </w:rPr>
        <w:t>A</w:t>
      </w:r>
      <w:r w:rsidR="00A0528A" w:rsidRPr="0098462D">
        <w:rPr>
          <w:i/>
          <w:sz w:val="24"/>
          <w:szCs w:val="24"/>
        </w:rPr>
        <w:t>)</w:t>
      </w:r>
      <w:r w:rsidR="00E12363" w:rsidRPr="0098462D">
        <w:rPr>
          <w:sz w:val="24"/>
          <w:szCs w:val="24"/>
        </w:rPr>
        <w:t xml:space="preserve">, and </w:t>
      </w:r>
      <w:r w:rsidR="00E12363" w:rsidRPr="0098462D">
        <w:rPr>
          <w:i/>
          <w:sz w:val="24"/>
          <w:szCs w:val="24"/>
        </w:rPr>
        <w:t xml:space="preserve">chelosky(A, b). </w:t>
      </w:r>
      <w:r w:rsidR="005B115E">
        <w:rPr>
          <w:sz w:val="24"/>
          <w:szCs w:val="24"/>
        </w:rPr>
        <w:t>These four methods are integrated together</w:t>
      </w:r>
      <w:r w:rsidR="004F45B4" w:rsidRPr="0098462D">
        <w:rPr>
          <w:sz w:val="24"/>
          <w:szCs w:val="24"/>
        </w:rPr>
        <w:t xml:space="preserve"> in </w:t>
      </w:r>
      <w:r w:rsidR="004F45B4" w:rsidRPr="0098462D">
        <w:rPr>
          <w:i/>
          <w:sz w:val="24"/>
          <w:szCs w:val="24"/>
        </w:rPr>
        <w:t xml:space="preserve">solve_matrix(). </w:t>
      </w:r>
      <w:r w:rsidR="002A079A">
        <w:rPr>
          <w:sz w:val="24"/>
          <w:szCs w:val="24"/>
        </w:rPr>
        <w:t>Check Appendix</w:t>
      </w:r>
      <w:r w:rsidRPr="0098462D">
        <w:rPr>
          <w:sz w:val="24"/>
          <w:szCs w:val="24"/>
        </w:rPr>
        <w:t xml:space="preserve"> for the implementation and sample input file.  </w:t>
      </w:r>
    </w:p>
    <w:p w:rsidR="009D7AF9" w:rsidRDefault="009D7AF9" w:rsidP="00094898">
      <w:pPr>
        <w:pStyle w:val="BodyText"/>
        <w:ind w:firstLine="0"/>
        <w:rPr>
          <w:sz w:val="24"/>
          <w:szCs w:val="24"/>
        </w:rPr>
      </w:pPr>
    </w:p>
    <w:p w:rsidR="009D7AF9" w:rsidRPr="0098462D" w:rsidRDefault="009D7AF9" w:rsidP="005737D5">
      <w:pPr>
        <w:pStyle w:val="BodyText"/>
        <w:rPr>
          <w:sz w:val="24"/>
          <w:szCs w:val="24"/>
        </w:rPr>
      </w:pPr>
    </w:p>
    <w:p w:rsidR="009B18C6" w:rsidRPr="0098462D" w:rsidRDefault="005737D5" w:rsidP="00E7006B">
      <w:pPr>
        <w:pStyle w:val="Heading3"/>
        <w:rPr>
          <w:b/>
          <w:i w:val="0"/>
          <w:sz w:val="24"/>
          <w:szCs w:val="24"/>
        </w:rPr>
      </w:pPr>
      <w:r w:rsidRPr="0098462D">
        <w:rPr>
          <w:b/>
          <w:i w:val="0"/>
          <w:sz w:val="24"/>
          <w:szCs w:val="24"/>
        </w:rPr>
        <w:t>(b) Construct some small matrices (n = 2, 3, 4, or 5) to test the program. Remember that the</w:t>
      </w:r>
      <w:r w:rsidR="009B18C6" w:rsidRPr="0098462D">
        <w:rPr>
          <w:b/>
          <w:i w:val="0"/>
          <w:sz w:val="24"/>
          <w:szCs w:val="24"/>
        </w:rPr>
        <w:t xml:space="preserve"> </w:t>
      </w:r>
      <w:r w:rsidRPr="0098462D">
        <w:rPr>
          <w:b/>
          <w:i w:val="0"/>
          <w:sz w:val="24"/>
          <w:szCs w:val="24"/>
        </w:rPr>
        <w:t>matrices must be real, symmetric and positive-definite. Explain how you chose the</w:t>
      </w:r>
      <w:r w:rsidR="009B18C6" w:rsidRPr="0098462D">
        <w:rPr>
          <w:b/>
          <w:i w:val="0"/>
          <w:sz w:val="24"/>
          <w:szCs w:val="24"/>
        </w:rPr>
        <w:t xml:space="preserve"> </w:t>
      </w:r>
      <w:r w:rsidRPr="0098462D">
        <w:rPr>
          <w:b/>
          <w:i w:val="0"/>
          <w:sz w:val="24"/>
          <w:szCs w:val="24"/>
        </w:rPr>
        <w:t>matrices.</w:t>
      </w:r>
    </w:p>
    <w:p w:rsidR="005737D5" w:rsidRPr="0098462D" w:rsidRDefault="005737D5" w:rsidP="009B18C6">
      <w:pPr>
        <w:pStyle w:val="Heading3"/>
        <w:rPr>
          <w:b/>
          <w:i w:val="0"/>
          <w:sz w:val="24"/>
          <w:szCs w:val="24"/>
        </w:rPr>
      </w:pPr>
      <w:r w:rsidRPr="0098462D">
        <w:rPr>
          <w:b/>
          <w:i w:val="0"/>
          <w:sz w:val="24"/>
          <w:szCs w:val="24"/>
        </w:rPr>
        <w:t>(c) Test the program you wrote in (a) with each small matrix you built in (b) in the following</w:t>
      </w:r>
      <w:r w:rsidR="009B18C6" w:rsidRPr="0098462D">
        <w:rPr>
          <w:b/>
          <w:i w:val="0"/>
          <w:sz w:val="24"/>
          <w:szCs w:val="24"/>
        </w:rPr>
        <w:t xml:space="preserve"> </w:t>
      </w:r>
      <w:r w:rsidRPr="0098462D">
        <w:rPr>
          <w:b/>
          <w:i w:val="0"/>
          <w:sz w:val="24"/>
          <w:szCs w:val="24"/>
        </w:rPr>
        <w:t>way: invent an x, multiply it by A to get b, then give A and b to your program and check</w:t>
      </w:r>
      <w:r w:rsidR="009B18C6" w:rsidRPr="0098462D">
        <w:rPr>
          <w:b/>
          <w:i w:val="0"/>
          <w:sz w:val="24"/>
          <w:szCs w:val="24"/>
        </w:rPr>
        <w:t xml:space="preserve"> </w:t>
      </w:r>
      <w:r w:rsidRPr="0098462D">
        <w:rPr>
          <w:b/>
          <w:i w:val="0"/>
          <w:sz w:val="24"/>
          <w:szCs w:val="24"/>
        </w:rPr>
        <w:t>that it returns x correctly.</w:t>
      </w:r>
    </w:p>
    <w:p w:rsidR="00DB3E0F" w:rsidRPr="0098462D" w:rsidRDefault="00DB3E0F" w:rsidP="00DB3E0F">
      <w:pPr>
        <w:pStyle w:val="BodyText"/>
        <w:rPr>
          <w:sz w:val="24"/>
          <w:szCs w:val="24"/>
        </w:rPr>
      </w:pPr>
    </w:p>
    <w:p w:rsidR="002A079A" w:rsidRDefault="002A079A" w:rsidP="008E0B6D">
      <w:pPr>
        <w:ind w:firstLine="180"/>
        <w:rPr>
          <w:sz w:val="24"/>
          <w:szCs w:val="24"/>
        </w:rPr>
      </w:pPr>
      <w:r>
        <w:rPr>
          <w:sz w:val="24"/>
          <w:szCs w:val="24"/>
        </w:rPr>
        <w:t xml:space="preserve">Part (b) and (c) are explained together below. </w:t>
      </w:r>
    </w:p>
    <w:p w:rsidR="00E7006B" w:rsidRPr="0098462D" w:rsidRDefault="00DB3E0F" w:rsidP="008E0B6D">
      <w:pPr>
        <w:ind w:firstLine="180"/>
        <w:rPr>
          <w:sz w:val="24"/>
          <w:szCs w:val="24"/>
        </w:rPr>
      </w:pPr>
      <w:r w:rsidRPr="0098462D">
        <w:rPr>
          <w:sz w:val="24"/>
          <w:szCs w:val="24"/>
        </w:rPr>
        <w:t xml:space="preserve">Five tests </w:t>
      </w:r>
      <w:r w:rsidR="002A079A">
        <w:rPr>
          <w:sz w:val="24"/>
          <w:szCs w:val="24"/>
        </w:rPr>
        <w:t>were made</w:t>
      </w:r>
      <w:r w:rsidRPr="0098462D">
        <w:rPr>
          <w:sz w:val="24"/>
          <w:szCs w:val="24"/>
        </w:rPr>
        <w:t xml:space="preserve">. The first three tests were designed to </w:t>
      </w:r>
      <w:r w:rsidR="002A079A">
        <w:rPr>
          <w:sz w:val="24"/>
          <w:szCs w:val="24"/>
        </w:rPr>
        <w:t>validate the algorithm</w:t>
      </w:r>
      <w:r w:rsidRPr="0098462D">
        <w:rPr>
          <w:sz w:val="24"/>
          <w:szCs w:val="24"/>
        </w:rPr>
        <w:t xml:space="preserve">. The last two tests were used to check the error handling ability of the script. </w:t>
      </w:r>
    </w:p>
    <w:p w:rsidR="00E7006B" w:rsidRPr="0098462D" w:rsidRDefault="00E7006B" w:rsidP="003E154C">
      <w:pPr>
        <w:pStyle w:val="HTMLPreformatted"/>
        <w:numPr>
          <w:ilvl w:val="0"/>
          <w:numId w:val="18"/>
        </w:numPr>
        <w:shd w:val="clear" w:color="auto" w:fill="FFFFFF"/>
        <w:rPr>
          <w:rFonts w:ascii="Times New Roman" w:hAnsi="Times New Roman" w:cs="Times New Roman"/>
          <w:sz w:val="24"/>
          <w:szCs w:val="24"/>
        </w:rPr>
      </w:pPr>
      <w:r w:rsidRPr="0098462D">
        <w:rPr>
          <w:rFonts w:ascii="Times New Roman" w:hAnsi="Times New Roman" w:cs="Times New Roman"/>
          <w:sz w:val="24"/>
          <w:szCs w:val="24"/>
        </w:rPr>
        <w:t xml:space="preserve">Test 1: </w:t>
      </w:r>
    </w:p>
    <w:p w:rsidR="00E7006B" w:rsidRPr="0098462D" w:rsidRDefault="003E154C" w:rsidP="00E7006B">
      <w:pPr>
        <w:pStyle w:val="HTMLPreformatted"/>
        <w:shd w:val="clear" w:color="auto" w:fill="FFFFFF"/>
        <w:rPr>
          <w:rFonts w:ascii="Times New Roman" w:hAnsi="Times New Roman" w:cs="Times New Roman"/>
          <w:sz w:val="24"/>
          <w:szCs w:val="24"/>
        </w:rPr>
      </w:pPr>
      <w:r w:rsidRPr="0098462D">
        <w:rPr>
          <w:rFonts w:ascii="Times New Roman" w:hAnsi="Times New Roman" w:cs="Times New Roman"/>
          <w:sz w:val="24"/>
          <w:szCs w:val="24"/>
        </w:rPr>
        <w:tab/>
      </w:r>
      <w:r w:rsidR="00E7006B" w:rsidRPr="0098462D">
        <w:rPr>
          <w:rFonts w:ascii="Times New Roman" w:hAnsi="Times New Roman" w:cs="Times New Roman"/>
          <w:sz w:val="24"/>
          <w:szCs w:val="24"/>
        </w:rPr>
        <w:t>A is SPD, can be used to test result correctness. (</w:t>
      </w:r>
      <w:r w:rsidR="00E7006B" w:rsidRPr="0098462D">
        <w:rPr>
          <w:rFonts w:ascii="Times New Roman" w:eastAsia="宋体" w:hAnsi="Times New Roman" w:cs="Times New Roman"/>
          <w:color w:val="000000"/>
          <w:sz w:val="24"/>
          <w:szCs w:val="24"/>
        </w:rPr>
        <w:t>Determinant of A is positive</w:t>
      </w:r>
      <w:r w:rsidR="00E7006B" w:rsidRPr="0098462D">
        <w:rPr>
          <w:rFonts w:ascii="Times New Roman" w:hAnsi="Times New Roman" w:cs="Times New Roman"/>
          <w:sz w:val="24"/>
          <w:szCs w:val="24"/>
        </w:rPr>
        <w:t>)</w:t>
      </w:r>
    </w:p>
    <w:p w:rsidR="00E7006B" w:rsidRPr="0098462D" w:rsidRDefault="003E154C" w:rsidP="00E7006B">
      <w:pPr>
        <w:pStyle w:val="HTMLPreformatted"/>
        <w:shd w:val="clear" w:color="auto" w:fill="FFFFFF"/>
        <w:rPr>
          <w:rFonts w:ascii="Times New Roman" w:eastAsia="宋体" w:hAnsi="Times New Roman" w:cs="Times New Roman"/>
          <w:color w:val="000000"/>
          <w:sz w:val="24"/>
          <w:szCs w:val="24"/>
        </w:rPr>
      </w:pPr>
      <w:r w:rsidRPr="0098462D">
        <w:rPr>
          <w:rFonts w:ascii="Times New Roman" w:hAnsi="Times New Roman" w:cs="Times New Roman"/>
          <w:sz w:val="24"/>
          <w:szCs w:val="24"/>
        </w:rPr>
        <w:tab/>
      </w:r>
      <w:r w:rsidR="00E7006B" w:rsidRPr="0098462D">
        <w:rPr>
          <w:rFonts w:ascii="Times New Roman" w:hAnsi="Times New Roman" w:cs="Times New Roman"/>
          <w:sz w:val="24"/>
          <w:szCs w:val="24"/>
        </w:rPr>
        <w:t xml:space="preserve">A = </w:t>
      </w:r>
      <w:r w:rsidR="00E7006B" w:rsidRPr="0098462D">
        <w:rPr>
          <w:rFonts w:ascii="Times New Roman" w:eastAsia="宋体" w:hAnsi="Times New Roman" w:cs="Times New Roman"/>
          <w:color w:val="000000"/>
          <w:sz w:val="24"/>
          <w:szCs w:val="24"/>
        </w:rPr>
        <w:t xml:space="preserve">2, -1, -1, 1 </w:t>
      </w:r>
    </w:p>
    <w:p w:rsidR="00E7006B" w:rsidRPr="0098462D" w:rsidRDefault="003E154C" w:rsidP="00E7006B">
      <w:pPr>
        <w:pStyle w:val="HTMLPreformatted"/>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ab/>
      </w:r>
      <w:r w:rsidR="00E7006B" w:rsidRPr="0098462D">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 xml:space="preserve"> </w:t>
      </w:r>
      <w:r w:rsidR="00E7006B" w:rsidRPr="0098462D">
        <w:rPr>
          <w:rFonts w:ascii="Times New Roman" w:eastAsia="宋体" w:hAnsi="Times New Roman" w:cs="Times New Roman"/>
          <w:color w:val="000000"/>
          <w:sz w:val="24"/>
          <w:szCs w:val="24"/>
        </w:rPr>
        <w:t xml:space="preserve"> -1, 2, 1, -1</w:t>
      </w:r>
      <w:r w:rsidR="00E7006B" w:rsidRPr="0098462D">
        <w:rPr>
          <w:rFonts w:ascii="Times New Roman" w:eastAsia="宋体" w:hAnsi="Times New Roman" w:cs="Times New Roman"/>
          <w:color w:val="000000"/>
          <w:sz w:val="24"/>
          <w:szCs w:val="24"/>
        </w:rPr>
        <w:br/>
        <w:t xml:space="preserve">   </w:t>
      </w:r>
      <w:r w:rsidRPr="0098462D">
        <w:rPr>
          <w:rFonts w:ascii="Times New Roman" w:eastAsia="宋体" w:hAnsi="Times New Roman" w:cs="Times New Roman"/>
          <w:color w:val="000000"/>
          <w:sz w:val="24"/>
          <w:szCs w:val="24"/>
        </w:rPr>
        <w:tab/>
      </w:r>
      <w:r w:rsidR="00E7006B" w:rsidRPr="0098462D">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 xml:space="preserve">   </w:t>
      </w:r>
      <w:r w:rsidR="00E7006B" w:rsidRPr="0098462D">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 xml:space="preserve"> </w:t>
      </w:r>
      <w:r w:rsidR="00E7006B" w:rsidRPr="0098462D">
        <w:rPr>
          <w:rFonts w:ascii="Times New Roman" w:eastAsia="宋体" w:hAnsi="Times New Roman" w:cs="Times New Roman"/>
          <w:color w:val="000000"/>
          <w:sz w:val="24"/>
          <w:szCs w:val="24"/>
        </w:rPr>
        <w:t>-1, 1, 2, -1</w:t>
      </w:r>
      <w:r w:rsidR="00E7006B" w:rsidRPr="0098462D">
        <w:rPr>
          <w:rFonts w:ascii="Times New Roman" w:eastAsia="宋体" w:hAnsi="Times New Roman" w:cs="Times New Roman"/>
          <w:color w:val="000000"/>
          <w:sz w:val="24"/>
          <w:szCs w:val="24"/>
        </w:rPr>
        <w:br/>
        <w:t xml:space="preserve">    </w:t>
      </w:r>
      <w:r w:rsidRPr="0098462D">
        <w:rPr>
          <w:rFonts w:ascii="Times New Roman" w:eastAsia="宋体" w:hAnsi="Times New Roman" w:cs="Times New Roman"/>
          <w:color w:val="000000"/>
          <w:sz w:val="24"/>
          <w:szCs w:val="24"/>
        </w:rPr>
        <w:tab/>
      </w:r>
      <w:r w:rsidR="00E7006B" w:rsidRPr="0098462D">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 xml:space="preserve">      </w:t>
      </w:r>
      <w:r w:rsidR="00E7006B" w:rsidRPr="0098462D">
        <w:rPr>
          <w:rFonts w:ascii="Times New Roman" w:eastAsia="宋体" w:hAnsi="Times New Roman" w:cs="Times New Roman"/>
          <w:color w:val="000000"/>
          <w:sz w:val="24"/>
          <w:szCs w:val="24"/>
        </w:rPr>
        <w:t>1, -1, -1, 2</w:t>
      </w:r>
    </w:p>
    <w:p w:rsidR="00E7006B" w:rsidRPr="0098462D" w:rsidRDefault="003E154C" w:rsidP="00E7006B">
      <w:pPr>
        <w:pStyle w:val="HTMLPreformatted"/>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ab/>
      </w:r>
      <w:r w:rsidR="00E7006B" w:rsidRPr="0098462D">
        <w:rPr>
          <w:rFonts w:ascii="Times New Roman" w:eastAsia="宋体" w:hAnsi="Times New Roman" w:cs="Times New Roman"/>
          <w:color w:val="000000"/>
          <w:sz w:val="24"/>
          <w:szCs w:val="24"/>
        </w:rPr>
        <w:t>Set x = [</w:t>
      </w:r>
      <w:r w:rsidR="00F419C7" w:rsidRPr="0098462D">
        <w:rPr>
          <w:rFonts w:ascii="Times New Roman" w:eastAsia="宋体" w:hAnsi="Times New Roman" w:cs="Times New Roman"/>
          <w:color w:val="000000"/>
          <w:sz w:val="24"/>
          <w:szCs w:val="24"/>
        </w:rPr>
        <w:t>1</w:t>
      </w:r>
      <w:r w:rsidR="00E7006B" w:rsidRPr="0098462D">
        <w:rPr>
          <w:rFonts w:ascii="Times New Roman" w:eastAsia="宋体" w:hAnsi="Times New Roman" w:cs="Times New Roman"/>
          <w:color w:val="000000"/>
          <w:sz w:val="24"/>
          <w:szCs w:val="24"/>
        </w:rPr>
        <w:t xml:space="preserve">, </w:t>
      </w:r>
      <w:r w:rsidR="00F419C7" w:rsidRPr="0098462D">
        <w:rPr>
          <w:rFonts w:ascii="Times New Roman" w:eastAsia="宋体" w:hAnsi="Times New Roman" w:cs="Times New Roman"/>
          <w:color w:val="000000"/>
          <w:sz w:val="24"/>
          <w:szCs w:val="24"/>
        </w:rPr>
        <w:t>2</w:t>
      </w:r>
      <w:r w:rsidR="00E7006B" w:rsidRPr="0098462D">
        <w:rPr>
          <w:rFonts w:ascii="Times New Roman" w:eastAsia="宋体" w:hAnsi="Times New Roman" w:cs="Times New Roman"/>
          <w:color w:val="000000"/>
          <w:sz w:val="24"/>
          <w:szCs w:val="24"/>
        </w:rPr>
        <w:t xml:space="preserve">, 3, </w:t>
      </w:r>
      <w:r w:rsidR="00F419C7" w:rsidRPr="0098462D">
        <w:rPr>
          <w:rFonts w:ascii="Times New Roman" w:eastAsia="宋体" w:hAnsi="Times New Roman" w:cs="Times New Roman"/>
          <w:color w:val="000000"/>
          <w:sz w:val="24"/>
          <w:szCs w:val="24"/>
        </w:rPr>
        <w:t>4</w:t>
      </w:r>
      <w:r w:rsidR="00E7006B" w:rsidRPr="0098462D">
        <w:rPr>
          <w:rFonts w:ascii="Times New Roman" w:eastAsia="宋体" w:hAnsi="Times New Roman" w:cs="Times New Roman"/>
          <w:color w:val="000000"/>
          <w:sz w:val="24"/>
          <w:szCs w:val="24"/>
        </w:rPr>
        <w:t xml:space="preserve">] </w:t>
      </w:r>
    </w:p>
    <w:p w:rsidR="00E7006B" w:rsidRPr="0098462D" w:rsidRDefault="003E154C" w:rsidP="00E7006B">
      <w:pPr>
        <w:pStyle w:val="HTMLPreformatted"/>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ab/>
      </w:r>
      <w:r w:rsidR="00E7006B" w:rsidRPr="0098462D">
        <w:rPr>
          <w:rFonts w:ascii="Times New Roman" w:eastAsia="宋体" w:hAnsi="Times New Roman" w:cs="Times New Roman"/>
          <w:color w:val="000000"/>
          <w:sz w:val="24"/>
          <w:szCs w:val="24"/>
        </w:rPr>
        <w:t xml:space="preserve">b = A*x = </w:t>
      </w:r>
      <w:r w:rsidR="00F419C7" w:rsidRPr="0098462D">
        <w:rPr>
          <w:rFonts w:ascii="Times New Roman" w:eastAsia="宋体" w:hAnsi="Times New Roman" w:cs="Times New Roman"/>
          <w:color w:val="000000"/>
          <w:sz w:val="24"/>
          <w:szCs w:val="24"/>
        </w:rPr>
        <w:t xml:space="preserve">[1, 2, 3, 4] </w:t>
      </w:r>
    </w:p>
    <w:p w:rsidR="00F419C7" w:rsidRPr="0098462D" w:rsidRDefault="00F419C7" w:rsidP="00E7006B">
      <w:pPr>
        <w:pStyle w:val="HTMLPreformatted"/>
        <w:shd w:val="clear" w:color="auto" w:fill="FFFFFF"/>
        <w:rPr>
          <w:rFonts w:ascii="Times New Roman" w:eastAsia="宋体" w:hAnsi="Times New Roman" w:cs="Times New Roman"/>
          <w:color w:val="000000"/>
          <w:sz w:val="24"/>
          <w:szCs w:val="24"/>
        </w:rPr>
      </w:pPr>
    </w:p>
    <w:p w:rsidR="00F419C7" w:rsidRPr="0098462D" w:rsidRDefault="003E154C" w:rsidP="00E7006B">
      <w:pPr>
        <w:pStyle w:val="HTMLPreformatted"/>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ab/>
      </w:r>
      <w:r w:rsidR="00F419C7" w:rsidRPr="0098462D">
        <w:rPr>
          <w:rFonts w:ascii="Times New Roman" w:eastAsia="宋体" w:hAnsi="Times New Roman" w:cs="Times New Roman"/>
          <w:color w:val="000000"/>
          <w:sz w:val="24"/>
          <w:szCs w:val="24"/>
        </w:rPr>
        <w:t xml:space="preserve">Set up matrix.txt file. </w:t>
      </w:r>
    </w:p>
    <w:p w:rsidR="00E7006B" w:rsidRDefault="003E154C" w:rsidP="00E7006B">
      <w:pPr>
        <w:pStyle w:val="HTMLPreformatted"/>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ab/>
      </w:r>
      <w:r w:rsidR="00E7006B" w:rsidRPr="0098462D">
        <w:rPr>
          <w:rFonts w:ascii="Times New Roman" w:eastAsia="宋体" w:hAnsi="Times New Roman" w:cs="Times New Roman"/>
          <w:color w:val="000000"/>
          <w:sz w:val="24"/>
          <w:szCs w:val="24"/>
        </w:rPr>
        <w:t xml:space="preserve">Script output: </w:t>
      </w:r>
      <w:r w:rsidR="00F419C7" w:rsidRPr="0098462D">
        <w:rPr>
          <w:rFonts w:ascii="Times New Roman" w:eastAsia="宋体" w:hAnsi="Times New Roman" w:cs="Times New Roman"/>
          <w:color w:val="000000"/>
          <w:sz w:val="24"/>
          <w:szCs w:val="24"/>
        </w:rPr>
        <w:t>Solution found:  [1.0, 2.0, 3.0, 4.0]</w:t>
      </w:r>
    </w:p>
    <w:p w:rsidR="002A079A" w:rsidRPr="0098462D" w:rsidRDefault="008B6682" w:rsidP="008B6682">
      <w:pPr>
        <w:pStyle w:val="HTMLPreformatted"/>
        <w:shd w:val="clear" w:color="auto" w:fill="FFFFFF"/>
        <w:ind w:left="916"/>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ab/>
      </w:r>
      <w:r w:rsidR="002A079A">
        <w:rPr>
          <w:noProof/>
        </w:rPr>
        <w:drawing>
          <wp:inline distT="0" distB="0" distL="0" distR="0" wp14:anchorId="1038B032" wp14:editId="18B9A849">
            <wp:extent cx="5486400" cy="5695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69595"/>
                    </a:xfrm>
                    <a:prstGeom prst="rect">
                      <a:avLst/>
                    </a:prstGeom>
                  </pic:spPr>
                </pic:pic>
              </a:graphicData>
            </a:graphic>
          </wp:inline>
        </w:drawing>
      </w:r>
    </w:p>
    <w:p w:rsidR="00C80D2F" w:rsidRPr="0098462D" w:rsidRDefault="00C80D2F" w:rsidP="00E7006B">
      <w:pPr>
        <w:pStyle w:val="HTMLPreformatted"/>
        <w:shd w:val="clear" w:color="auto" w:fill="FFFFFF"/>
        <w:rPr>
          <w:rFonts w:ascii="Times New Roman" w:eastAsia="宋体" w:hAnsi="Times New Roman" w:cs="Times New Roman"/>
          <w:color w:val="000000"/>
          <w:sz w:val="24"/>
          <w:szCs w:val="24"/>
        </w:rPr>
      </w:pPr>
    </w:p>
    <w:p w:rsidR="00C80D2F" w:rsidRPr="0098462D" w:rsidRDefault="00C80D2F" w:rsidP="003E154C">
      <w:pPr>
        <w:pStyle w:val="HTMLPreformatted"/>
        <w:numPr>
          <w:ilvl w:val="0"/>
          <w:numId w:val="18"/>
        </w:numPr>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Test 2:</w:t>
      </w:r>
    </w:p>
    <w:p w:rsidR="00C80D2F" w:rsidRPr="0098462D" w:rsidRDefault="005B115E" w:rsidP="003E154C">
      <w:pPr>
        <w:pStyle w:val="HTMLPreformatted"/>
        <w:shd w:val="clear" w:color="auto" w:fill="FFFFFF"/>
        <w:ind w:left="851"/>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A is SP</w:t>
      </w:r>
      <w:r w:rsidR="00C80D2F" w:rsidRPr="0098462D">
        <w:rPr>
          <w:rFonts w:ascii="Times New Roman" w:eastAsia="宋体" w:hAnsi="Times New Roman" w:cs="Times New Roman"/>
          <w:color w:val="000000"/>
          <w:sz w:val="24"/>
          <w:szCs w:val="24"/>
        </w:rPr>
        <w:t>D. (Determinant of A is 29.0)</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A = 3,1,1</w:t>
      </w:r>
      <w:r w:rsidRPr="0098462D">
        <w:rPr>
          <w:rFonts w:ascii="Times New Roman" w:eastAsia="宋体" w:hAnsi="Times New Roman" w:cs="Times New Roman"/>
          <w:color w:val="000000"/>
          <w:sz w:val="24"/>
          <w:szCs w:val="24"/>
        </w:rPr>
        <w:br/>
        <w:t xml:space="preserve">   </w:t>
      </w:r>
      <w:r w:rsidR="005B115E">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 xml:space="preserve"> 1,3,2</w:t>
      </w:r>
      <w:r w:rsidRPr="0098462D">
        <w:rPr>
          <w:rFonts w:ascii="Times New Roman" w:eastAsia="宋体" w:hAnsi="Times New Roman" w:cs="Times New Roman"/>
          <w:color w:val="000000"/>
          <w:sz w:val="24"/>
          <w:szCs w:val="24"/>
        </w:rPr>
        <w:br/>
        <w:t xml:space="preserve">    </w:t>
      </w:r>
      <w:r w:rsidR="005B115E">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1,2,5</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Set x = [1,2,3</w:t>
      </w:r>
      <w:r w:rsidR="005B115E">
        <w:rPr>
          <w:rFonts w:ascii="Times New Roman" w:eastAsia="宋体" w:hAnsi="Times New Roman" w:cs="Times New Roman"/>
          <w:color w:val="000000"/>
          <w:sz w:val="24"/>
          <w:szCs w:val="24"/>
        </w:rPr>
        <w:t>]</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lastRenderedPageBreak/>
        <w:t>b = A*x = [8, 13, 20]</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Set up matrix.txt file. </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Script output: Solution found:  [1.0, 2.0, 3.0]</w:t>
      </w:r>
    </w:p>
    <w:p w:rsidR="00C80D2F" w:rsidRDefault="008B6682" w:rsidP="00C80D2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b/>
      </w:r>
      <w:r w:rsidR="002A079A">
        <w:rPr>
          <w:noProof/>
        </w:rPr>
        <w:drawing>
          <wp:inline distT="0" distB="0" distL="0" distR="0" wp14:anchorId="10CC1711" wp14:editId="7B62004C">
            <wp:extent cx="4355292" cy="716808"/>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6418" cy="721931"/>
                    </a:xfrm>
                    <a:prstGeom prst="rect">
                      <a:avLst/>
                    </a:prstGeom>
                  </pic:spPr>
                </pic:pic>
              </a:graphicData>
            </a:graphic>
          </wp:inline>
        </w:drawing>
      </w:r>
    </w:p>
    <w:p w:rsidR="002A079A" w:rsidRPr="0098462D" w:rsidRDefault="002A079A" w:rsidP="00C80D2F">
      <w:pPr>
        <w:pStyle w:val="HTMLPreformatted"/>
        <w:shd w:val="clear" w:color="auto" w:fill="FFFFFF"/>
        <w:rPr>
          <w:rFonts w:ascii="Times New Roman" w:hAnsi="Times New Roman" w:cs="Times New Roman"/>
          <w:sz w:val="24"/>
          <w:szCs w:val="24"/>
        </w:rPr>
      </w:pPr>
    </w:p>
    <w:p w:rsidR="00C80D2F" w:rsidRPr="0098462D" w:rsidRDefault="00C80D2F" w:rsidP="003E154C">
      <w:pPr>
        <w:pStyle w:val="HTMLPreformatted"/>
        <w:numPr>
          <w:ilvl w:val="0"/>
          <w:numId w:val="18"/>
        </w:numPr>
        <w:shd w:val="clear" w:color="auto" w:fill="FFFFFF"/>
        <w:rPr>
          <w:rFonts w:ascii="Times New Roman" w:hAnsi="Times New Roman" w:cs="Times New Roman"/>
          <w:sz w:val="24"/>
          <w:szCs w:val="24"/>
        </w:rPr>
      </w:pPr>
      <w:r w:rsidRPr="0098462D">
        <w:rPr>
          <w:rFonts w:ascii="Times New Roman" w:hAnsi="Times New Roman" w:cs="Times New Roman"/>
          <w:sz w:val="24"/>
          <w:szCs w:val="24"/>
        </w:rPr>
        <w:t>Test 3:</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A is PSD. (Determinant of A is 3.0)</w:t>
      </w:r>
    </w:p>
    <w:p w:rsidR="00C80D2F" w:rsidRPr="0098462D" w:rsidRDefault="00C80D2F" w:rsidP="003E154C">
      <w:pPr>
        <w:pStyle w:val="HTMLPreformatted"/>
        <w:shd w:val="clear" w:color="auto" w:fill="FFFFFF"/>
        <w:ind w:left="851"/>
        <w:rPr>
          <w:rFonts w:ascii="Times New Roman" w:hAnsi="Times New Roman" w:cs="Times New Roman"/>
          <w:sz w:val="24"/>
          <w:szCs w:val="24"/>
        </w:rPr>
      </w:pPr>
      <w:r w:rsidRPr="0098462D">
        <w:rPr>
          <w:rFonts w:ascii="Times New Roman" w:hAnsi="Times New Roman" w:cs="Times New Roman"/>
          <w:sz w:val="24"/>
          <w:szCs w:val="24"/>
        </w:rPr>
        <w:t>A = 2,1</w:t>
      </w:r>
    </w:p>
    <w:p w:rsidR="00C80D2F" w:rsidRPr="0098462D" w:rsidRDefault="00C80D2F" w:rsidP="003E154C">
      <w:pPr>
        <w:pStyle w:val="HTMLPreformatted"/>
        <w:shd w:val="clear" w:color="auto" w:fill="FFFFFF"/>
        <w:ind w:left="851"/>
        <w:rPr>
          <w:rFonts w:ascii="Times New Roman" w:hAnsi="Times New Roman" w:cs="Times New Roman"/>
          <w:sz w:val="24"/>
          <w:szCs w:val="24"/>
        </w:rPr>
      </w:pPr>
      <w:r w:rsidRPr="0098462D">
        <w:rPr>
          <w:rFonts w:ascii="Times New Roman" w:hAnsi="Times New Roman" w:cs="Times New Roman"/>
          <w:sz w:val="24"/>
          <w:szCs w:val="24"/>
        </w:rPr>
        <w:t xml:space="preserve">   </w:t>
      </w:r>
      <w:r w:rsidR="008E0B6D">
        <w:rPr>
          <w:rFonts w:ascii="Times New Roman" w:hAnsi="Times New Roman" w:cs="Times New Roman"/>
          <w:sz w:val="24"/>
          <w:szCs w:val="24"/>
        </w:rPr>
        <w:t xml:space="preserve">   </w:t>
      </w:r>
      <w:r w:rsidRPr="0098462D">
        <w:rPr>
          <w:rFonts w:ascii="Times New Roman" w:hAnsi="Times New Roman" w:cs="Times New Roman"/>
          <w:sz w:val="24"/>
          <w:szCs w:val="24"/>
        </w:rPr>
        <w:t xml:space="preserve"> 1,2</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Set x = [1,2] (transpose)</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b = A*x = [4, 5]</w:t>
      </w: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p>
    <w:p w:rsidR="00C80D2F" w:rsidRPr="0098462D" w:rsidRDefault="00C80D2F"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Set up matrix.txt file. </w:t>
      </w:r>
    </w:p>
    <w:p w:rsidR="00C80D2F" w:rsidRPr="0098462D" w:rsidRDefault="00C80D2F" w:rsidP="003E154C">
      <w:pPr>
        <w:pStyle w:val="HTMLPreformatted"/>
        <w:shd w:val="clear" w:color="auto" w:fill="FFFFFF"/>
        <w:ind w:left="851"/>
        <w:rPr>
          <w:rFonts w:ascii="Times New Roman" w:hAnsi="Times New Roman" w:cs="Times New Roman"/>
          <w:sz w:val="24"/>
          <w:szCs w:val="24"/>
        </w:rPr>
      </w:pPr>
      <w:r w:rsidRPr="0098462D">
        <w:rPr>
          <w:rFonts w:ascii="Times New Roman" w:eastAsia="宋体" w:hAnsi="Times New Roman" w:cs="Times New Roman"/>
          <w:color w:val="000000"/>
          <w:sz w:val="24"/>
          <w:szCs w:val="24"/>
        </w:rPr>
        <w:t>Script output: Solution found:  [1.0, 2.0]</w:t>
      </w:r>
    </w:p>
    <w:p w:rsidR="00C80D2F" w:rsidRDefault="008B6682" w:rsidP="00E7006B">
      <w:pPr>
        <w:pStyle w:val="HTMLPreformatted"/>
        <w:shd w:val="clear" w:color="auto" w:fill="FFFFFF"/>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ab/>
      </w:r>
      <w:r w:rsidR="002A079A">
        <w:rPr>
          <w:noProof/>
        </w:rPr>
        <w:drawing>
          <wp:inline distT="0" distB="0" distL="0" distR="0" wp14:anchorId="5FE9E79C" wp14:editId="652C1156">
            <wp:extent cx="2875338" cy="755698"/>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2198" cy="760129"/>
                    </a:xfrm>
                    <a:prstGeom prst="rect">
                      <a:avLst/>
                    </a:prstGeom>
                  </pic:spPr>
                </pic:pic>
              </a:graphicData>
            </a:graphic>
          </wp:inline>
        </w:drawing>
      </w:r>
    </w:p>
    <w:p w:rsidR="002A079A" w:rsidRPr="0098462D" w:rsidRDefault="002A079A" w:rsidP="00E7006B">
      <w:pPr>
        <w:pStyle w:val="HTMLPreformatted"/>
        <w:shd w:val="clear" w:color="auto" w:fill="FFFFFF"/>
        <w:rPr>
          <w:rFonts w:ascii="Times New Roman" w:eastAsia="宋体" w:hAnsi="Times New Roman" w:cs="Times New Roman"/>
          <w:color w:val="000000"/>
          <w:sz w:val="24"/>
          <w:szCs w:val="24"/>
        </w:rPr>
      </w:pPr>
    </w:p>
    <w:p w:rsidR="00E7006B" w:rsidRPr="0098462D" w:rsidRDefault="00C80D2F" w:rsidP="003E154C">
      <w:pPr>
        <w:pStyle w:val="HTMLPreformatted"/>
        <w:numPr>
          <w:ilvl w:val="0"/>
          <w:numId w:val="18"/>
        </w:numPr>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Test 4</w:t>
      </w:r>
      <w:r w:rsidR="00E7006B" w:rsidRPr="0098462D">
        <w:rPr>
          <w:rFonts w:ascii="Times New Roman" w:eastAsia="宋体" w:hAnsi="Times New Roman" w:cs="Times New Roman"/>
          <w:color w:val="000000"/>
          <w:sz w:val="24"/>
          <w:szCs w:val="24"/>
        </w:rPr>
        <w:t>:</w:t>
      </w:r>
    </w:p>
    <w:p w:rsidR="00E7006B" w:rsidRPr="0098462D" w:rsidRDefault="003E154C"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Error detection</w:t>
      </w:r>
      <w:r w:rsidR="00E7006B" w:rsidRPr="0098462D">
        <w:rPr>
          <w:rFonts w:ascii="Times New Roman" w:eastAsia="宋体" w:hAnsi="Times New Roman" w:cs="Times New Roman"/>
          <w:color w:val="000000"/>
          <w:sz w:val="24"/>
          <w:szCs w:val="24"/>
        </w:rPr>
        <w:t xml:space="preserve">. Change the first element of A </w:t>
      </w:r>
      <w:r w:rsidR="008E0B6D">
        <w:rPr>
          <w:rFonts w:ascii="Times New Roman" w:eastAsia="宋体" w:hAnsi="Times New Roman" w:cs="Times New Roman"/>
          <w:color w:val="000000"/>
          <w:sz w:val="24"/>
          <w:szCs w:val="24"/>
        </w:rPr>
        <w:t xml:space="preserve">in Test 1 </w:t>
      </w:r>
      <w:r w:rsidR="00E7006B" w:rsidRPr="0098462D">
        <w:rPr>
          <w:rFonts w:ascii="Times New Roman" w:eastAsia="宋体" w:hAnsi="Times New Roman" w:cs="Times New Roman"/>
          <w:color w:val="000000"/>
          <w:sz w:val="24"/>
          <w:szCs w:val="24"/>
        </w:rPr>
        <w:t>to -2, which makes A</w:t>
      </w:r>
      <w:r w:rsidR="00E7006B" w:rsidRPr="0098462D">
        <w:rPr>
          <w:rFonts w:ascii="Times New Roman" w:eastAsia="PMingLiU" w:hAnsi="Times New Roman" w:cs="Times New Roman"/>
          <w:color w:val="000000"/>
          <w:sz w:val="24"/>
          <w:szCs w:val="24"/>
          <w:lang w:val="en-CA" w:eastAsia="zh-TW"/>
        </w:rPr>
        <w:t>’</w:t>
      </w:r>
      <w:r w:rsidR="00E7006B" w:rsidRPr="0098462D">
        <w:rPr>
          <w:rFonts w:ascii="Times New Roman" w:eastAsia="宋体" w:hAnsi="Times New Roman" w:cs="Times New Roman"/>
          <w:color w:val="000000"/>
          <w:sz w:val="24"/>
          <w:szCs w:val="24"/>
        </w:rPr>
        <w:t>s determinant negative (-11.0)</w:t>
      </w:r>
    </w:p>
    <w:p w:rsidR="003E154C" w:rsidRPr="0098462D" w:rsidRDefault="003E154C"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A = -2, -1, -1, 1 </w:t>
      </w:r>
    </w:p>
    <w:p w:rsidR="003E154C" w:rsidRPr="0098462D" w:rsidRDefault="003E154C"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    -1, 2, 1, -1</w:t>
      </w:r>
      <w:r w:rsidRPr="0098462D">
        <w:rPr>
          <w:rFonts w:ascii="Times New Roman" w:eastAsia="宋体" w:hAnsi="Times New Roman" w:cs="Times New Roman"/>
          <w:color w:val="000000"/>
          <w:sz w:val="24"/>
          <w:szCs w:val="24"/>
        </w:rPr>
        <w:br/>
        <w:t xml:space="preserve">    -1, 1, 2, -1</w:t>
      </w:r>
      <w:r w:rsidRPr="0098462D">
        <w:rPr>
          <w:rFonts w:ascii="Times New Roman" w:eastAsia="宋体" w:hAnsi="Times New Roman" w:cs="Times New Roman"/>
          <w:color w:val="000000"/>
          <w:sz w:val="24"/>
          <w:szCs w:val="24"/>
        </w:rPr>
        <w:br/>
        <w:t xml:space="preserve">     1, -1, -1, 2</w:t>
      </w:r>
    </w:p>
    <w:p w:rsidR="003E154C" w:rsidRPr="0098462D" w:rsidRDefault="003E154C"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b = [1, 2, 3, 4] </w:t>
      </w:r>
    </w:p>
    <w:p w:rsidR="003E154C" w:rsidRDefault="003E154C"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Script output: ERROR: Input matrix must be Positive Definite!</w:t>
      </w:r>
    </w:p>
    <w:p w:rsidR="002A079A" w:rsidRPr="0098462D" w:rsidRDefault="002A079A" w:rsidP="002A079A">
      <w:pPr>
        <w:pStyle w:val="HTMLPreformatted"/>
        <w:shd w:val="clear" w:color="auto" w:fill="FFFFFF"/>
        <w:rPr>
          <w:rFonts w:ascii="Times New Roman" w:eastAsia="宋体" w:hAnsi="Times New Roman" w:cs="Times New Roman"/>
          <w:color w:val="000000"/>
          <w:sz w:val="24"/>
          <w:szCs w:val="24"/>
        </w:rPr>
      </w:pPr>
      <w:r>
        <w:rPr>
          <w:noProof/>
        </w:rPr>
        <w:drawing>
          <wp:inline distT="0" distB="0" distL="0" distR="0" wp14:anchorId="18983315" wp14:editId="19A56261">
            <wp:extent cx="5486400" cy="3930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93065"/>
                    </a:xfrm>
                    <a:prstGeom prst="rect">
                      <a:avLst/>
                    </a:prstGeom>
                  </pic:spPr>
                </pic:pic>
              </a:graphicData>
            </a:graphic>
          </wp:inline>
        </w:drawing>
      </w:r>
    </w:p>
    <w:p w:rsidR="00E7006B" w:rsidRPr="0098462D" w:rsidRDefault="00E7006B" w:rsidP="00E7006B">
      <w:pPr>
        <w:pStyle w:val="HTMLPreformatted"/>
        <w:shd w:val="clear" w:color="auto" w:fill="FFFFFF"/>
        <w:rPr>
          <w:rFonts w:ascii="Times New Roman" w:eastAsia="宋体" w:hAnsi="Times New Roman" w:cs="Times New Roman"/>
          <w:color w:val="000000"/>
          <w:sz w:val="24"/>
          <w:szCs w:val="24"/>
        </w:rPr>
      </w:pPr>
    </w:p>
    <w:p w:rsidR="00E7006B" w:rsidRPr="0098462D" w:rsidRDefault="00C80D2F" w:rsidP="003E154C">
      <w:pPr>
        <w:pStyle w:val="HTMLPreformatted"/>
        <w:numPr>
          <w:ilvl w:val="0"/>
          <w:numId w:val="18"/>
        </w:numPr>
        <w:shd w:val="clear" w:color="auto" w:fill="FFFFFF"/>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Test 5</w:t>
      </w:r>
      <w:r w:rsidR="00E7006B" w:rsidRPr="0098462D">
        <w:rPr>
          <w:rFonts w:ascii="Times New Roman" w:eastAsia="宋体" w:hAnsi="Times New Roman" w:cs="Times New Roman"/>
          <w:color w:val="000000"/>
          <w:sz w:val="24"/>
          <w:szCs w:val="24"/>
        </w:rPr>
        <w:t>:</w:t>
      </w:r>
    </w:p>
    <w:p w:rsidR="003E154C" w:rsidRPr="0098462D" w:rsidRDefault="003E154C"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Error detection. Change the first element in row 2 of A </w:t>
      </w:r>
      <w:r w:rsidR="008E0B6D">
        <w:rPr>
          <w:rFonts w:ascii="Times New Roman" w:eastAsia="宋体" w:hAnsi="Times New Roman" w:cs="Times New Roman"/>
          <w:color w:val="000000"/>
          <w:sz w:val="24"/>
          <w:szCs w:val="24"/>
        </w:rPr>
        <w:t xml:space="preserve">in Test 1 </w:t>
      </w:r>
      <w:r w:rsidRPr="0098462D">
        <w:rPr>
          <w:rFonts w:ascii="Times New Roman" w:eastAsia="宋体" w:hAnsi="Times New Roman" w:cs="Times New Roman"/>
          <w:color w:val="000000"/>
          <w:sz w:val="24"/>
          <w:szCs w:val="24"/>
        </w:rPr>
        <w:t xml:space="preserve">to 1, which makes A not symmetric. </w:t>
      </w:r>
    </w:p>
    <w:p w:rsidR="00E7006B" w:rsidRPr="0098462D" w:rsidRDefault="00E7006B"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A =  2, -1, -1,  1 </w:t>
      </w:r>
    </w:p>
    <w:p w:rsidR="00E7006B" w:rsidRPr="0098462D" w:rsidRDefault="00E7006B"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   </w:t>
      </w:r>
      <w:r w:rsidR="008E0B6D">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 xml:space="preserve">  1,  2,  1, -1</w:t>
      </w:r>
      <w:r w:rsidRPr="0098462D">
        <w:rPr>
          <w:rFonts w:ascii="Times New Roman" w:eastAsia="宋体" w:hAnsi="Times New Roman" w:cs="Times New Roman"/>
          <w:color w:val="000000"/>
          <w:sz w:val="24"/>
          <w:szCs w:val="24"/>
        </w:rPr>
        <w:br/>
        <w:t xml:space="preserve">    </w:t>
      </w:r>
      <w:r w:rsidR="008E0B6D">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-1,  1,  2, -1</w:t>
      </w:r>
      <w:r w:rsidRPr="0098462D">
        <w:rPr>
          <w:rFonts w:ascii="Times New Roman" w:eastAsia="宋体" w:hAnsi="Times New Roman" w:cs="Times New Roman"/>
          <w:color w:val="000000"/>
          <w:sz w:val="24"/>
          <w:szCs w:val="24"/>
        </w:rPr>
        <w:br/>
        <w:t xml:space="preserve">     </w:t>
      </w:r>
      <w:r w:rsidR="008E0B6D">
        <w:rPr>
          <w:rFonts w:ascii="Times New Roman" w:eastAsia="宋体" w:hAnsi="Times New Roman" w:cs="Times New Roman"/>
          <w:color w:val="000000"/>
          <w:sz w:val="24"/>
          <w:szCs w:val="24"/>
        </w:rPr>
        <w:t xml:space="preserve">   </w:t>
      </w:r>
      <w:r w:rsidRPr="0098462D">
        <w:rPr>
          <w:rFonts w:ascii="Times New Roman" w:eastAsia="宋体" w:hAnsi="Times New Roman" w:cs="Times New Roman"/>
          <w:color w:val="000000"/>
          <w:sz w:val="24"/>
          <w:szCs w:val="24"/>
        </w:rPr>
        <w:t>1, -1, -1,  2</w:t>
      </w:r>
    </w:p>
    <w:p w:rsidR="003E154C" w:rsidRPr="0098462D" w:rsidRDefault="003E154C"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 xml:space="preserve">b = [1, 2, 3, 4] </w:t>
      </w:r>
    </w:p>
    <w:p w:rsidR="00E7006B" w:rsidRDefault="00E7006B" w:rsidP="003E154C">
      <w:pPr>
        <w:pStyle w:val="HTMLPreformatted"/>
        <w:shd w:val="clear" w:color="auto" w:fill="FFFFFF"/>
        <w:ind w:left="851"/>
        <w:rPr>
          <w:rFonts w:ascii="Times New Roman" w:eastAsia="宋体" w:hAnsi="Times New Roman" w:cs="Times New Roman"/>
          <w:color w:val="000000"/>
          <w:sz w:val="24"/>
          <w:szCs w:val="24"/>
        </w:rPr>
      </w:pPr>
      <w:r w:rsidRPr="0098462D">
        <w:rPr>
          <w:rFonts w:ascii="Times New Roman" w:eastAsia="宋体" w:hAnsi="Times New Roman" w:cs="Times New Roman"/>
          <w:color w:val="000000"/>
          <w:sz w:val="24"/>
          <w:szCs w:val="24"/>
        </w:rPr>
        <w:t>Script output: ERROR: Input matrix must be Symmetric!</w:t>
      </w:r>
    </w:p>
    <w:p w:rsidR="009D7AF9" w:rsidRPr="0098462D" w:rsidRDefault="002A079A" w:rsidP="008E0B6D">
      <w:pPr>
        <w:pStyle w:val="HTMLPreformatted"/>
        <w:shd w:val="clear" w:color="auto" w:fill="FFFFFF"/>
        <w:rPr>
          <w:sz w:val="24"/>
          <w:szCs w:val="24"/>
        </w:rPr>
      </w:pPr>
      <w:r>
        <w:rPr>
          <w:noProof/>
        </w:rPr>
        <w:drawing>
          <wp:inline distT="0" distB="0" distL="0" distR="0" wp14:anchorId="0F614E6C" wp14:editId="5E8DC127">
            <wp:extent cx="5486400" cy="3403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0360"/>
                    </a:xfrm>
                    <a:prstGeom prst="rect">
                      <a:avLst/>
                    </a:prstGeom>
                  </pic:spPr>
                </pic:pic>
              </a:graphicData>
            </a:graphic>
          </wp:inline>
        </w:drawing>
      </w:r>
    </w:p>
    <w:p w:rsidR="005737D5" w:rsidRPr="0098462D" w:rsidRDefault="005737D5" w:rsidP="009B18C6">
      <w:pPr>
        <w:pStyle w:val="Heading3"/>
        <w:rPr>
          <w:b/>
          <w:i w:val="0"/>
          <w:sz w:val="24"/>
          <w:szCs w:val="24"/>
        </w:rPr>
      </w:pPr>
      <w:r w:rsidRPr="0098462D">
        <w:rPr>
          <w:b/>
          <w:i w:val="0"/>
          <w:sz w:val="24"/>
          <w:szCs w:val="24"/>
        </w:rPr>
        <w:lastRenderedPageBreak/>
        <w:t>(d)</w:t>
      </w:r>
      <w:r w:rsidRPr="0098462D">
        <w:rPr>
          <w:i w:val="0"/>
          <w:sz w:val="24"/>
          <w:szCs w:val="24"/>
        </w:rPr>
        <w:t xml:space="preserve"> </w:t>
      </w:r>
      <w:r w:rsidRPr="0098462D">
        <w:rPr>
          <w:b/>
          <w:i w:val="0"/>
          <w:sz w:val="24"/>
          <w:szCs w:val="24"/>
        </w:rPr>
        <w:t>Write a program that reads from a file a list of network branches (Jk, Rk, Ek) and a reduced</w:t>
      </w:r>
      <w:r w:rsidR="009B18C6" w:rsidRPr="0098462D">
        <w:rPr>
          <w:b/>
          <w:i w:val="0"/>
          <w:sz w:val="24"/>
          <w:szCs w:val="24"/>
        </w:rPr>
        <w:t xml:space="preserve"> </w:t>
      </w:r>
      <w:r w:rsidRPr="0098462D">
        <w:rPr>
          <w:b/>
          <w:i w:val="0"/>
          <w:sz w:val="24"/>
          <w:szCs w:val="24"/>
        </w:rPr>
        <w:t>incidence matrix, and finds the voltages at the nodes of the network. Use the code from</w:t>
      </w:r>
      <w:r w:rsidR="009B18C6" w:rsidRPr="0098462D">
        <w:rPr>
          <w:b/>
          <w:i w:val="0"/>
          <w:sz w:val="24"/>
          <w:szCs w:val="24"/>
        </w:rPr>
        <w:t xml:space="preserve"> </w:t>
      </w:r>
      <w:r w:rsidRPr="0098462D">
        <w:rPr>
          <w:b/>
          <w:i w:val="0"/>
          <w:sz w:val="24"/>
          <w:szCs w:val="24"/>
        </w:rPr>
        <w:t>part (a) to solve the matrix problem. Explain how the data is organized and read from the</w:t>
      </w:r>
      <w:r w:rsidR="009B18C6" w:rsidRPr="0098462D">
        <w:rPr>
          <w:b/>
          <w:i w:val="0"/>
          <w:sz w:val="24"/>
          <w:szCs w:val="24"/>
        </w:rPr>
        <w:t xml:space="preserve"> </w:t>
      </w:r>
      <w:r w:rsidRPr="0098462D">
        <w:rPr>
          <w:b/>
          <w:i w:val="0"/>
          <w:sz w:val="24"/>
          <w:szCs w:val="24"/>
        </w:rPr>
        <w:t>file. Test the program with a few small networks that you can check by hand. Compare</w:t>
      </w:r>
      <w:r w:rsidR="009B18C6" w:rsidRPr="0098462D">
        <w:rPr>
          <w:b/>
          <w:i w:val="0"/>
          <w:sz w:val="24"/>
          <w:szCs w:val="24"/>
        </w:rPr>
        <w:t xml:space="preserve"> </w:t>
      </w:r>
      <w:r w:rsidRPr="0098462D">
        <w:rPr>
          <w:b/>
          <w:i w:val="0"/>
          <w:sz w:val="24"/>
          <w:szCs w:val="24"/>
        </w:rPr>
        <w:t>the results for your test circuits with the analytical results you obtained by hand. Cleary</w:t>
      </w:r>
      <w:r w:rsidR="009B18C6" w:rsidRPr="0098462D">
        <w:rPr>
          <w:b/>
          <w:i w:val="0"/>
          <w:sz w:val="24"/>
          <w:szCs w:val="24"/>
        </w:rPr>
        <w:t xml:space="preserve"> </w:t>
      </w:r>
      <w:r w:rsidRPr="0098462D">
        <w:rPr>
          <w:b/>
          <w:i w:val="0"/>
          <w:sz w:val="24"/>
          <w:szCs w:val="24"/>
        </w:rPr>
        <w:t>specify each of the test circuits used with a labeled schematic diagram.</w:t>
      </w:r>
    </w:p>
    <w:p w:rsidR="004F45B4" w:rsidRPr="0098462D" w:rsidRDefault="00E12363" w:rsidP="00E12363">
      <w:pPr>
        <w:pStyle w:val="BodyText"/>
        <w:rPr>
          <w:sz w:val="24"/>
          <w:szCs w:val="24"/>
        </w:rPr>
      </w:pPr>
      <w:r w:rsidRPr="0098462D">
        <w:rPr>
          <w:sz w:val="24"/>
          <w:szCs w:val="24"/>
        </w:rPr>
        <w:t xml:space="preserve">Another input file </w:t>
      </w:r>
      <w:r w:rsidR="004F45B4" w:rsidRPr="0098462D">
        <w:rPr>
          <w:sz w:val="24"/>
          <w:szCs w:val="24"/>
        </w:rPr>
        <w:t xml:space="preserve">called </w:t>
      </w:r>
      <w:r w:rsidR="004F45B4" w:rsidRPr="0098462D">
        <w:rPr>
          <w:i/>
          <w:sz w:val="24"/>
          <w:szCs w:val="24"/>
        </w:rPr>
        <w:t>networkBranch.txt</w:t>
      </w:r>
      <w:r w:rsidR="004F45B4" w:rsidRPr="0098462D">
        <w:rPr>
          <w:sz w:val="24"/>
          <w:szCs w:val="24"/>
        </w:rPr>
        <w:t xml:space="preserve"> is used including four matrices/vectors: circuit relation matrix A, branch model vectors J, R, and E. The last three lines of the input correspond to J, R, E respectively. </w:t>
      </w:r>
    </w:p>
    <w:p w:rsidR="004F45B4" w:rsidRPr="0098462D" w:rsidRDefault="008E0B6D" w:rsidP="004F45B4">
      <w:pPr>
        <w:pStyle w:val="HTMLPreformatted"/>
        <w:shd w:val="clear" w:color="auto" w:fill="FFFFFF"/>
        <w:rPr>
          <w:rFonts w:ascii="Times New Roman" w:eastAsia="宋体" w:hAnsi="Times New Roman" w:cs="Times New Roman"/>
          <w:i/>
          <w:iCs/>
          <w:sz w:val="24"/>
          <w:szCs w:val="24"/>
        </w:rPr>
      </w:pPr>
      <w:r>
        <w:rPr>
          <w:rFonts w:ascii="Times New Roman" w:hAnsi="Times New Roman" w:cs="Times New Roman"/>
          <w:sz w:val="24"/>
          <w:szCs w:val="24"/>
        </w:rPr>
        <w:t xml:space="preserve">    </w:t>
      </w:r>
      <w:r w:rsidR="004F45B4" w:rsidRPr="0098462D">
        <w:rPr>
          <w:rFonts w:ascii="Times New Roman" w:hAnsi="Times New Roman" w:cs="Times New Roman"/>
          <w:sz w:val="24"/>
          <w:szCs w:val="24"/>
        </w:rPr>
        <w:t xml:space="preserve">Several methods were integrated in method </w:t>
      </w:r>
      <w:r w:rsidR="004F45B4" w:rsidRPr="0098462D">
        <w:rPr>
          <w:rFonts w:ascii="Times New Roman" w:hAnsi="Times New Roman" w:cs="Times New Roman"/>
          <w:i/>
          <w:sz w:val="24"/>
          <w:szCs w:val="24"/>
        </w:rPr>
        <w:t>solve_network()</w:t>
      </w:r>
      <w:r w:rsidR="004F45B4" w:rsidRPr="0098462D">
        <w:rPr>
          <w:rFonts w:ascii="Times New Roman" w:hAnsi="Times New Roman" w:cs="Times New Roman"/>
          <w:sz w:val="24"/>
          <w:szCs w:val="24"/>
        </w:rPr>
        <w:t xml:space="preserve">, including, first, </w:t>
      </w:r>
      <w:r w:rsidR="004F45B4" w:rsidRPr="0098462D">
        <w:rPr>
          <w:rFonts w:ascii="Times New Roman" w:hAnsi="Times New Roman" w:cs="Times New Roman"/>
          <w:i/>
          <w:sz w:val="24"/>
          <w:szCs w:val="24"/>
        </w:rPr>
        <w:t>read_network()</w:t>
      </w:r>
      <w:r w:rsidR="004F45B4" w:rsidRPr="0098462D">
        <w:rPr>
          <w:rFonts w:ascii="Times New Roman" w:hAnsi="Times New Roman" w:cs="Times New Roman"/>
          <w:sz w:val="24"/>
          <w:szCs w:val="24"/>
        </w:rPr>
        <w:t xml:space="preserve"> which returns A, J, R, and E matrices. Then based on </w:t>
      </w:r>
      <w:r w:rsidR="00AF45FE" w:rsidRPr="0098462D">
        <w:rPr>
          <w:rFonts w:ascii="Times New Roman" w:hAnsi="Times New Roman" w:cs="Times New Roman"/>
          <w:sz w:val="24"/>
          <w:szCs w:val="24"/>
        </w:rPr>
        <w:t xml:space="preserve">the formula derived in class: </w:t>
      </w:r>
      <w:r w:rsidR="00AF45FE" w:rsidRPr="0098462D">
        <w:rPr>
          <w:rFonts w:ascii="Times New Roman" w:eastAsia="宋体" w:hAnsi="Times New Roman" w:cs="Times New Roman"/>
          <w:i/>
          <w:iCs/>
          <w:sz w:val="24"/>
          <w:szCs w:val="24"/>
        </w:rPr>
        <w:t>(A * y * A</w:t>
      </w:r>
      <w:r w:rsidR="00AF45FE" w:rsidRPr="0098462D">
        <w:rPr>
          <w:rFonts w:ascii="Times New Roman" w:eastAsia="宋体" w:hAnsi="Times New Roman" w:cs="Times New Roman"/>
          <w:i/>
          <w:iCs/>
          <w:sz w:val="24"/>
          <w:szCs w:val="24"/>
          <w:vertAlign w:val="superscript"/>
        </w:rPr>
        <w:t>T</w:t>
      </w:r>
      <w:r w:rsidR="004F45B4" w:rsidRPr="0098462D">
        <w:rPr>
          <w:rFonts w:ascii="Times New Roman" w:eastAsia="宋体" w:hAnsi="Times New Roman" w:cs="Times New Roman"/>
          <w:i/>
          <w:iCs/>
          <w:sz w:val="24"/>
          <w:szCs w:val="24"/>
        </w:rPr>
        <w:t>) * v = A * (J - y * E)</w:t>
      </w:r>
      <w:r w:rsidR="00AF45FE" w:rsidRPr="0098462D">
        <w:rPr>
          <w:rFonts w:ascii="Times New Roman" w:eastAsia="宋体" w:hAnsi="Times New Roman" w:cs="Times New Roman"/>
          <w:i/>
          <w:iCs/>
          <w:sz w:val="24"/>
          <w:szCs w:val="24"/>
        </w:rPr>
        <w:t xml:space="preserve">, </w:t>
      </w:r>
      <w:r w:rsidR="00AF45FE" w:rsidRPr="0098462D">
        <w:rPr>
          <w:rFonts w:ascii="Times New Roman" w:eastAsia="宋体" w:hAnsi="Times New Roman" w:cs="Times New Roman"/>
          <w:iCs/>
          <w:sz w:val="24"/>
          <w:szCs w:val="24"/>
        </w:rPr>
        <w:t xml:space="preserve">the two inputs required by </w:t>
      </w:r>
      <w:r w:rsidR="00E919CB" w:rsidRPr="0098462D">
        <w:rPr>
          <w:rFonts w:ascii="Times New Roman" w:eastAsia="宋体" w:hAnsi="Times New Roman" w:cs="Times New Roman"/>
          <w:i/>
          <w:iCs/>
          <w:sz w:val="24"/>
          <w:szCs w:val="24"/>
        </w:rPr>
        <w:t>chole</w:t>
      </w:r>
      <w:r w:rsidR="00AF45FE" w:rsidRPr="0098462D">
        <w:rPr>
          <w:rFonts w:ascii="Times New Roman" w:eastAsia="宋体" w:hAnsi="Times New Roman" w:cs="Times New Roman"/>
          <w:i/>
          <w:iCs/>
          <w:sz w:val="24"/>
          <w:szCs w:val="24"/>
        </w:rPr>
        <w:t>sky(A, b)</w:t>
      </w:r>
      <w:r w:rsidR="00AF45FE" w:rsidRPr="0098462D">
        <w:rPr>
          <w:rFonts w:ascii="Times New Roman" w:eastAsia="宋体" w:hAnsi="Times New Roman" w:cs="Times New Roman"/>
          <w:iCs/>
          <w:sz w:val="24"/>
          <w:szCs w:val="24"/>
        </w:rPr>
        <w:t xml:space="preserve"> are calculated where </w:t>
      </w:r>
      <w:r w:rsidR="00AF45FE" w:rsidRPr="0098462D">
        <w:rPr>
          <w:rFonts w:ascii="Times New Roman" w:eastAsia="宋体" w:hAnsi="Times New Roman" w:cs="Times New Roman"/>
          <w:i/>
          <w:iCs/>
          <w:sz w:val="24"/>
          <w:szCs w:val="24"/>
        </w:rPr>
        <w:t xml:space="preserve">A = </w:t>
      </w:r>
      <w:r w:rsidR="00E919CB" w:rsidRPr="0098462D">
        <w:rPr>
          <w:rFonts w:ascii="Times New Roman" w:eastAsia="宋体" w:hAnsi="Times New Roman" w:cs="Times New Roman"/>
          <w:i/>
          <w:iCs/>
          <w:sz w:val="24"/>
          <w:szCs w:val="24"/>
        </w:rPr>
        <w:t>(A * y * A</w:t>
      </w:r>
      <w:r w:rsidR="00E919CB" w:rsidRPr="0098462D">
        <w:rPr>
          <w:rFonts w:ascii="Times New Roman" w:eastAsia="宋体" w:hAnsi="Times New Roman" w:cs="Times New Roman"/>
          <w:i/>
          <w:iCs/>
          <w:sz w:val="24"/>
          <w:szCs w:val="24"/>
          <w:vertAlign w:val="superscript"/>
        </w:rPr>
        <w:t>T</w:t>
      </w:r>
      <w:r w:rsidR="00E919CB" w:rsidRPr="0098462D">
        <w:rPr>
          <w:rFonts w:ascii="Times New Roman" w:eastAsia="宋体" w:hAnsi="Times New Roman" w:cs="Times New Roman"/>
          <w:i/>
          <w:iCs/>
          <w:sz w:val="24"/>
          <w:szCs w:val="24"/>
        </w:rPr>
        <w:t xml:space="preserve">), b = A * (J - y * E). </w:t>
      </w:r>
      <w:r w:rsidR="00E919CB" w:rsidRPr="0098462D">
        <w:rPr>
          <w:rFonts w:ascii="Times New Roman" w:eastAsia="宋体" w:hAnsi="Times New Roman" w:cs="Times New Roman"/>
          <w:iCs/>
          <w:sz w:val="24"/>
          <w:szCs w:val="24"/>
        </w:rPr>
        <w:t xml:space="preserve">Before feeding A and b into cholesky(), the validation of matrix A has been checked by calling </w:t>
      </w:r>
      <w:r w:rsidR="00E919CB" w:rsidRPr="0098462D">
        <w:rPr>
          <w:rFonts w:ascii="Times New Roman" w:eastAsia="宋体" w:hAnsi="Times New Roman" w:cs="Times New Roman"/>
          <w:i/>
          <w:iCs/>
          <w:sz w:val="24"/>
          <w:szCs w:val="24"/>
        </w:rPr>
        <w:t>check_symmetric(A)</w:t>
      </w:r>
      <w:r w:rsidR="00E919CB" w:rsidRPr="0098462D">
        <w:rPr>
          <w:rFonts w:ascii="Times New Roman" w:eastAsia="宋体" w:hAnsi="Times New Roman" w:cs="Times New Roman"/>
          <w:iCs/>
          <w:sz w:val="24"/>
          <w:szCs w:val="24"/>
        </w:rPr>
        <w:t xml:space="preserve"> and </w:t>
      </w:r>
      <w:r w:rsidR="00E919CB" w:rsidRPr="0098462D">
        <w:rPr>
          <w:rFonts w:ascii="Times New Roman" w:eastAsia="宋体" w:hAnsi="Times New Roman" w:cs="Times New Roman"/>
          <w:i/>
          <w:iCs/>
          <w:sz w:val="24"/>
          <w:szCs w:val="24"/>
        </w:rPr>
        <w:t xml:space="preserve">check_pd(A). </w:t>
      </w:r>
    </w:p>
    <w:p w:rsidR="00E919CB" w:rsidRPr="0098462D" w:rsidRDefault="00E919CB" w:rsidP="004F45B4">
      <w:pPr>
        <w:pStyle w:val="HTMLPreformatted"/>
        <w:shd w:val="clear" w:color="auto" w:fill="FFFFFF"/>
        <w:rPr>
          <w:rFonts w:ascii="Times New Roman" w:eastAsia="宋体" w:hAnsi="Times New Roman" w:cs="Times New Roman"/>
          <w:sz w:val="24"/>
          <w:szCs w:val="24"/>
        </w:rPr>
      </w:pPr>
      <w:r w:rsidRPr="0098462D">
        <w:rPr>
          <w:rFonts w:ascii="Times New Roman" w:eastAsia="宋体" w:hAnsi="Times New Roman" w:cs="Times New Roman"/>
          <w:iCs/>
          <w:sz w:val="24"/>
          <w:szCs w:val="24"/>
        </w:rPr>
        <w:t xml:space="preserve">      A few test cases can be seen below. </w:t>
      </w:r>
    </w:p>
    <w:p w:rsidR="00E12363" w:rsidRPr="0098462D" w:rsidRDefault="00E12363" w:rsidP="00E12363">
      <w:pPr>
        <w:pStyle w:val="BodyText"/>
        <w:rPr>
          <w:sz w:val="24"/>
          <w:szCs w:val="24"/>
        </w:rPr>
      </w:pPr>
    </w:p>
    <w:p w:rsidR="00A0528A" w:rsidRPr="0098462D" w:rsidRDefault="00A0528A" w:rsidP="00A0528A">
      <w:pPr>
        <w:pStyle w:val="ListParagraph"/>
        <w:numPr>
          <w:ilvl w:val="0"/>
          <w:numId w:val="19"/>
        </w:numPr>
        <w:rPr>
          <w:sz w:val="24"/>
          <w:szCs w:val="24"/>
          <w:lang w:val="en-CA"/>
        </w:rPr>
      </w:pPr>
      <w:r w:rsidRPr="0098462D">
        <w:rPr>
          <w:sz w:val="24"/>
          <w:szCs w:val="24"/>
          <w:lang w:val="en-CA"/>
        </w:rPr>
        <w:t>Test 1</w:t>
      </w:r>
    </w:p>
    <w:p w:rsidR="00E12363" w:rsidRPr="0098462D" w:rsidRDefault="00E919CB" w:rsidP="00E12363">
      <w:pPr>
        <w:pStyle w:val="ListParagraph"/>
        <w:rPr>
          <w:sz w:val="24"/>
          <w:szCs w:val="24"/>
          <w:lang w:val="en-CA"/>
        </w:rPr>
      </w:pPr>
      <w:r w:rsidRPr="0098462D">
        <w:rPr>
          <w:sz w:val="24"/>
          <w:szCs w:val="24"/>
          <w:lang w:val="en-CA"/>
        </w:rPr>
        <w:t xml:space="preserve">This circuit has 2 branches and 1 node. </w:t>
      </w:r>
    </w:p>
    <w:p w:rsidR="00E919CB" w:rsidRPr="0098462D" w:rsidRDefault="00E919CB" w:rsidP="00684F93">
      <w:pPr>
        <w:pStyle w:val="ListParagraph"/>
        <w:rPr>
          <w:sz w:val="24"/>
          <w:szCs w:val="24"/>
          <w:lang w:val="en-CA"/>
        </w:rPr>
      </w:pPr>
      <w:r w:rsidRPr="0098462D">
        <w:rPr>
          <w:sz w:val="24"/>
          <w:szCs w:val="24"/>
          <w:lang w:val="en-CA"/>
        </w:rPr>
        <w:t>V1 = V</w:t>
      </w:r>
      <w:r w:rsidR="00703EFD" w:rsidRPr="0098462D">
        <w:rPr>
          <w:sz w:val="24"/>
          <w:szCs w:val="24"/>
          <w:lang w:val="en-CA"/>
        </w:rPr>
        <w:t xml:space="preserve"> </w:t>
      </w:r>
      <w:r w:rsidRPr="0098462D">
        <w:rPr>
          <w:sz w:val="24"/>
          <w:szCs w:val="24"/>
          <w:lang w:val="en-CA"/>
        </w:rPr>
        <w:t>/</w:t>
      </w:r>
      <w:r w:rsidR="00703EFD" w:rsidRPr="0098462D">
        <w:rPr>
          <w:sz w:val="24"/>
          <w:szCs w:val="24"/>
          <w:lang w:val="en-CA"/>
        </w:rPr>
        <w:t xml:space="preserve"> </w:t>
      </w:r>
      <w:r w:rsidRPr="0098462D">
        <w:rPr>
          <w:sz w:val="24"/>
          <w:szCs w:val="24"/>
          <w:lang w:val="en-CA"/>
        </w:rPr>
        <w:t>(</w:t>
      </w:r>
      <w:r w:rsidR="00703EFD" w:rsidRPr="0098462D">
        <w:rPr>
          <w:sz w:val="24"/>
          <w:szCs w:val="24"/>
          <w:lang w:val="en-CA"/>
        </w:rPr>
        <w:t>R1+R2</w:t>
      </w:r>
      <w:r w:rsidRPr="0098462D">
        <w:rPr>
          <w:sz w:val="24"/>
          <w:szCs w:val="24"/>
          <w:lang w:val="en-CA"/>
        </w:rPr>
        <w:t>)</w:t>
      </w:r>
      <w:r w:rsidR="00703EFD" w:rsidRPr="0098462D">
        <w:rPr>
          <w:sz w:val="24"/>
          <w:szCs w:val="24"/>
          <w:lang w:val="en-CA"/>
        </w:rPr>
        <w:t xml:space="preserve"> * R2 = 3V</w:t>
      </w:r>
    </w:p>
    <w:p w:rsidR="005737D5" w:rsidRPr="0098462D" w:rsidRDefault="008E0B6D" w:rsidP="00C80D2F">
      <w:pPr>
        <w:rPr>
          <w:sz w:val="24"/>
          <w:szCs w:val="24"/>
          <w:lang w:val="en-CA"/>
        </w:rPr>
      </w:pPr>
      <w:r>
        <w:rPr>
          <w:noProof/>
          <w:sz w:val="24"/>
          <w:szCs w:val="24"/>
        </w:rPr>
        <mc:AlternateContent>
          <mc:Choice Requires="wps">
            <w:drawing>
              <wp:anchor distT="0" distB="0" distL="114300" distR="114300" simplePos="0" relativeHeight="251683840" behindDoc="0" locked="0" layoutInCell="1" allowOverlap="1" wp14:anchorId="19A7E046" wp14:editId="58539B18">
                <wp:simplePos x="0" y="0"/>
                <wp:positionH relativeFrom="column">
                  <wp:posOffset>659765</wp:posOffset>
                </wp:positionH>
                <wp:positionV relativeFrom="paragraph">
                  <wp:posOffset>432229</wp:posOffset>
                </wp:positionV>
                <wp:extent cx="45719" cy="95026"/>
                <wp:effectExtent l="0" t="0" r="12065" b="19685"/>
                <wp:wrapNone/>
                <wp:docPr id="45" name="Rectangle 45"/>
                <wp:cNvGraphicFramePr/>
                <a:graphic xmlns:a="http://schemas.openxmlformats.org/drawingml/2006/main">
                  <a:graphicData uri="http://schemas.microsoft.com/office/word/2010/wordprocessingShape">
                    <wps:wsp>
                      <wps:cNvSpPr/>
                      <wps:spPr>
                        <a:xfrm>
                          <a:off x="0" y="0"/>
                          <a:ext cx="45719" cy="95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7612F" id="Rectangle 45" o:spid="_x0000_s1026" style="position:absolute;margin-left:51.95pt;margin-top:34.05pt;width:3.6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" fillcolor="white [3212]" strokecolor="white [3212]" strokeweight="1pt"/>
            </w:pict>
          </mc:Fallback>
        </mc:AlternateContent>
      </w:r>
      <w:r w:rsidR="00703EFD" w:rsidRPr="0098462D">
        <w:rPr>
          <w:sz w:val="24"/>
          <w:szCs w:val="24"/>
          <w:lang w:val="en-CA"/>
        </w:rPr>
        <w:t xml:space="preserve">              </w:t>
      </w:r>
      <w:r w:rsidR="00F26372" w:rsidRPr="0098462D">
        <w:rPr>
          <w:noProof/>
          <w:sz w:val="24"/>
          <w:szCs w:val="24"/>
        </w:rPr>
        <w:drawing>
          <wp:inline distT="0" distB="0" distL="0" distR="0" wp14:anchorId="497EB83A" wp14:editId="10439341">
            <wp:extent cx="1527523" cy="1241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7585" cy="1249565"/>
                    </a:xfrm>
                    <a:prstGeom prst="rect">
                      <a:avLst/>
                    </a:prstGeom>
                  </pic:spPr>
                </pic:pic>
              </a:graphicData>
            </a:graphic>
          </wp:inline>
        </w:drawing>
      </w:r>
    </w:p>
    <w:p w:rsidR="00703EFD" w:rsidRPr="0098462D" w:rsidRDefault="00703EFD" w:rsidP="00C80D2F">
      <w:pPr>
        <w:rPr>
          <w:sz w:val="24"/>
          <w:szCs w:val="24"/>
          <w:lang w:val="en-CA"/>
        </w:rPr>
      </w:pPr>
      <w:r w:rsidRPr="0098462D">
        <w:rPr>
          <w:sz w:val="24"/>
          <w:szCs w:val="24"/>
          <w:lang w:val="en-CA"/>
        </w:rPr>
        <w:tab/>
        <w:t>A = [-1, 1]</w:t>
      </w:r>
    </w:p>
    <w:p w:rsidR="00703EFD" w:rsidRPr="0098462D" w:rsidRDefault="00703EFD" w:rsidP="00C80D2F">
      <w:pPr>
        <w:rPr>
          <w:sz w:val="24"/>
          <w:szCs w:val="24"/>
          <w:lang w:val="en-CA"/>
        </w:rPr>
      </w:pPr>
      <w:r w:rsidRPr="0098462D">
        <w:rPr>
          <w:sz w:val="24"/>
          <w:szCs w:val="24"/>
          <w:lang w:val="en-CA"/>
        </w:rPr>
        <w:tab/>
        <w:t>J = [0, 0]</w:t>
      </w:r>
    </w:p>
    <w:p w:rsidR="00703EFD" w:rsidRPr="0098462D" w:rsidRDefault="00703EFD" w:rsidP="00C80D2F">
      <w:pPr>
        <w:rPr>
          <w:sz w:val="24"/>
          <w:szCs w:val="24"/>
          <w:lang w:val="en-CA"/>
        </w:rPr>
      </w:pPr>
      <w:r w:rsidRPr="0098462D">
        <w:rPr>
          <w:sz w:val="24"/>
          <w:szCs w:val="24"/>
          <w:lang w:val="en-CA"/>
        </w:rPr>
        <w:tab/>
        <w:t>R = [20, 30]</w:t>
      </w:r>
    </w:p>
    <w:p w:rsidR="00703EFD" w:rsidRPr="0098462D" w:rsidRDefault="00703EFD" w:rsidP="00C80D2F">
      <w:pPr>
        <w:rPr>
          <w:sz w:val="24"/>
          <w:szCs w:val="24"/>
          <w:lang w:val="en-CA"/>
        </w:rPr>
      </w:pPr>
      <w:r w:rsidRPr="0098462D">
        <w:rPr>
          <w:sz w:val="24"/>
          <w:szCs w:val="24"/>
          <w:lang w:val="en-CA"/>
        </w:rPr>
        <w:tab/>
        <w:t>E = [5, 0]</w:t>
      </w:r>
    </w:p>
    <w:p w:rsidR="00684F93" w:rsidRDefault="00684F93" w:rsidP="00C80D2F">
      <w:pPr>
        <w:rPr>
          <w:i/>
          <w:sz w:val="24"/>
          <w:szCs w:val="24"/>
          <w:lang w:val="en-CA"/>
        </w:rPr>
      </w:pPr>
      <w:r w:rsidRPr="0098462D">
        <w:rPr>
          <w:sz w:val="24"/>
          <w:szCs w:val="24"/>
          <w:lang w:val="en-CA"/>
        </w:rPr>
        <w:tab/>
        <w:t xml:space="preserve">Script output: </w:t>
      </w:r>
      <w:r w:rsidRPr="0098462D">
        <w:rPr>
          <w:i/>
          <w:sz w:val="24"/>
          <w:szCs w:val="24"/>
          <w:lang w:val="en-CA"/>
        </w:rPr>
        <w:t>Voltage found:  [3.0]</w:t>
      </w:r>
    </w:p>
    <w:p w:rsidR="001C776F" w:rsidRPr="0098462D" w:rsidRDefault="001C776F" w:rsidP="001C776F">
      <w:pPr>
        <w:ind w:firstLine="720"/>
        <w:rPr>
          <w:i/>
          <w:sz w:val="24"/>
          <w:szCs w:val="24"/>
          <w:lang w:val="en-CA"/>
        </w:rPr>
      </w:pPr>
      <w:r>
        <w:rPr>
          <w:noProof/>
        </w:rPr>
        <w:drawing>
          <wp:inline distT="0" distB="0" distL="0" distR="0" wp14:anchorId="3EC6C834" wp14:editId="55870BFD">
            <wp:extent cx="4371149" cy="1085704"/>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6481" cy="1091996"/>
                    </a:xfrm>
                    <a:prstGeom prst="rect">
                      <a:avLst/>
                    </a:prstGeom>
                  </pic:spPr>
                </pic:pic>
              </a:graphicData>
            </a:graphic>
          </wp:inline>
        </w:drawing>
      </w:r>
    </w:p>
    <w:p w:rsidR="00434773" w:rsidRPr="0098462D" w:rsidRDefault="00434773" w:rsidP="00C80D2F">
      <w:pPr>
        <w:rPr>
          <w:sz w:val="24"/>
          <w:szCs w:val="24"/>
          <w:lang w:val="en-CA"/>
        </w:rPr>
      </w:pPr>
    </w:p>
    <w:p w:rsidR="00434773" w:rsidRPr="0098462D" w:rsidRDefault="00434773" w:rsidP="00434773">
      <w:pPr>
        <w:pStyle w:val="ListParagraph"/>
        <w:numPr>
          <w:ilvl w:val="0"/>
          <w:numId w:val="19"/>
        </w:numPr>
        <w:rPr>
          <w:sz w:val="24"/>
          <w:szCs w:val="24"/>
          <w:lang w:val="en-CA"/>
        </w:rPr>
      </w:pPr>
      <w:r w:rsidRPr="0098462D">
        <w:rPr>
          <w:sz w:val="24"/>
          <w:szCs w:val="24"/>
          <w:lang w:val="en-CA"/>
        </w:rPr>
        <w:t>Test 2</w:t>
      </w:r>
    </w:p>
    <w:p w:rsidR="00684F93" w:rsidRPr="0098462D" w:rsidRDefault="00684F93" w:rsidP="00684F93">
      <w:pPr>
        <w:pStyle w:val="ListParagraph"/>
        <w:rPr>
          <w:sz w:val="24"/>
          <w:szCs w:val="24"/>
          <w:lang w:val="en-CA"/>
        </w:rPr>
      </w:pPr>
      <w:r w:rsidRPr="0098462D">
        <w:rPr>
          <w:sz w:val="24"/>
          <w:szCs w:val="24"/>
          <w:lang w:val="en-CA"/>
        </w:rPr>
        <w:t xml:space="preserve">This circuit has 3 branches and 2 nodes. </w:t>
      </w:r>
    </w:p>
    <w:p w:rsidR="00684F93" w:rsidRPr="0098462D" w:rsidRDefault="00684F93" w:rsidP="00684F93">
      <w:pPr>
        <w:pStyle w:val="ListParagraph"/>
        <w:rPr>
          <w:sz w:val="24"/>
          <w:szCs w:val="24"/>
          <w:lang w:val="en-CA"/>
        </w:rPr>
      </w:pPr>
      <w:r w:rsidRPr="0098462D">
        <w:rPr>
          <w:sz w:val="24"/>
          <w:szCs w:val="24"/>
          <w:lang w:val="en-CA"/>
        </w:rPr>
        <w:t>V1 = V / (R1+R2+R3) * (R2+R3) = 4.17V</w:t>
      </w:r>
    </w:p>
    <w:p w:rsidR="00684F93" w:rsidRPr="0098462D" w:rsidRDefault="00684F93" w:rsidP="00684F93">
      <w:pPr>
        <w:pStyle w:val="ListParagraph"/>
        <w:rPr>
          <w:sz w:val="24"/>
          <w:szCs w:val="24"/>
          <w:lang w:val="en-CA"/>
        </w:rPr>
      </w:pPr>
      <w:r w:rsidRPr="0098462D">
        <w:rPr>
          <w:sz w:val="24"/>
          <w:szCs w:val="24"/>
          <w:lang w:val="en-CA"/>
        </w:rPr>
        <w:t>V2 = V / (R1+R2+R3) * R3 = 2.5V</w:t>
      </w:r>
    </w:p>
    <w:p w:rsidR="00434773" w:rsidRPr="0098462D" w:rsidRDefault="008E0B6D" w:rsidP="00434773">
      <w:pPr>
        <w:pStyle w:val="ListParagraph"/>
        <w:rPr>
          <w:sz w:val="24"/>
          <w:szCs w:val="24"/>
          <w:lang w:val="en-CA"/>
        </w:rPr>
      </w:pPr>
      <w:r>
        <w:rPr>
          <w:noProof/>
          <w:sz w:val="24"/>
          <w:szCs w:val="24"/>
        </w:rPr>
        <w:lastRenderedPageBreak/>
        <mc:AlternateContent>
          <mc:Choice Requires="wps">
            <w:drawing>
              <wp:anchor distT="0" distB="0" distL="114300" distR="114300" simplePos="0" relativeHeight="251681792" behindDoc="0" locked="0" layoutInCell="1" allowOverlap="1">
                <wp:simplePos x="0" y="0"/>
                <wp:positionH relativeFrom="column">
                  <wp:posOffset>553661</wp:posOffset>
                </wp:positionH>
                <wp:positionV relativeFrom="paragraph">
                  <wp:posOffset>412274</wp:posOffset>
                </wp:positionV>
                <wp:extent cx="45719" cy="95026"/>
                <wp:effectExtent l="0" t="0" r="12065" b="19685"/>
                <wp:wrapNone/>
                <wp:docPr id="44" name="Rectangle 44"/>
                <wp:cNvGraphicFramePr/>
                <a:graphic xmlns:a="http://schemas.openxmlformats.org/drawingml/2006/main">
                  <a:graphicData uri="http://schemas.microsoft.com/office/word/2010/wordprocessingShape">
                    <wps:wsp>
                      <wps:cNvSpPr/>
                      <wps:spPr>
                        <a:xfrm>
                          <a:off x="0" y="0"/>
                          <a:ext cx="45719" cy="95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26B68" id="Rectangle 44" o:spid="_x0000_s1026" style="position:absolute;margin-left:43.6pt;margin-top:32.45pt;width:3.6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" fillcolor="white [3212]" strokecolor="white [3212]" strokeweight="1pt"/>
            </w:pict>
          </mc:Fallback>
        </mc:AlternateContent>
      </w:r>
      <w:r w:rsidR="00434773" w:rsidRPr="0098462D">
        <w:rPr>
          <w:noProof/>
          <w:sz w:val="24"/>
          <w:szCs w:val="24"/>
        </w:rPr>
        <w:drawing>
          <wp:inline distT="0" distB="0" distL="0" distR="0" wp14:anchorId="4ECE0BC9" wp14:editId="0FC70A58">
            <wp:extent cx="2103649" cy="109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3636" cy="1100248"/>
                    </a:xfrm>
                    <a:prstGeom prst="rect">
                      <a:avLst/>
                    </a:prstGeom>
                  </pic:spPr>
                </pic:pic>
              </a:graphicData>
            </a:graphic>
          </wp:inline>
        </w:drawing>
      </w:r>
    </w:p>
    <w:p w:rsidR="00684F93" w:rsidRPr="0098462D" w:rsidRDefault="00684F93" w:rsidP="00684F93">
      <w:pPr>
        <w:ind w:firstLine="720"/>
        <w:rPr>
          <w:sz w:val="24"/>
          <w:szCs w:val="24"/>
          <w:lang w:val="en-CA"/>
        </w:rPr>
      </w:pPr>
      <w:r w:rsidRPr="0098462D">
        <w:rPr>
          <w:sz w:val="24"/>
          <w:szCs w:val="24"/>
          <w:lang w:val="en-CA"/>
        </w:rPr>
        <w:t>A = [[-1, 1, 0], [0, -1, 1]]</w:t>
      </w:r>
    </w:p>
    <w:p w:rsidR="00684F93" w:rsidRPr="0098462D" w:rsidRDefault="00684F93" w:rsidP="00684F93">
      <w:pPr>
        <w:rPr>
          <w:sz w:val="24"/>
          <w:szCs w:val="24"/>
          <w:lang w:val="en-CA"/>
        </w:rPr>
      </w:pPr>
      <w:r w:rsidRPr="0098462D">
        <w:rPr>
          <w:sz w:val="24"/>
          <w:szCs w:val="24"/>
          <w:lang w:val="en-CA"/>
        </w:rPr>
        <w:tab/>
        <w:t>J = [0, 0, 0]</w:t>
      </w:r>
    </w:p>
    <w:p w:rsidR="00684F93" w:rsidRPr="0098462D" w:rsidRDefault="00684F93" w:rsidP="00684F93">
      <w:pPr>
        <w:rPr>
          <w:sz w:val="24"/>
          <w:szCs w:val="24"/>
          <w:lang w:val="en-CA"/>
        </w:rPr>
      </w:pPr>
      <w:r w:rsidRPr="0098462D">
        <w:rPr>
          <w:sz w:val="24"/>
          <w:szCs w:val="24"/>
          <w:lang w:val="en-CA"/>
        </w:rPr>
        <w:tab/>
        <w:t>R = [10, 20, 30]</w:t>
      </w:r>
    </w:p>
    <w:p w:rsidR="00684F93" w:rsidRPr="0098462D" w:rsidRDefault="00684F93" w:rsidP="00684F93">
      <w:pPr>
        <w:rPr>
          <w:sz w:val="24"/>
          <w:szCs w:val="24"/>
          <w:lang w:val="en-CA"/>
        </w:rPr>
      </w:pPr>
      <w:r w:rsidRPr="0098462D">
        <w:rPr>
          <w:sz w:val="24"/>
          <w:szCs w:val="24"/>
          <w:lang w:val="en-CA"/>
        </w:rPr>
        <w:tab/>
        <w:t>E = [5, 0, 0]</w:t>
      </w:r>
    </w:p>
    <w:p w:rsidR="00684F93" w:rsidRDefault="00684F93" w:rsidP="00434773">
      <w:pPr>
        <w:pStyle w:val="ListParagraph"/>
        <w:rPr>
          <w:i/>
          <w:sz w:val="24"/>
          <w:szCs w:val="24"/>
          <w:lang w:val="en-CA"/>
        </w:rPr>
      </w:pPr>
      <w:r w:rsidRPr="0098462D">
        <w:rPr>
          <w:sz w:val="24"/>
          <w:szCs w:val="24"/>
          <w:lang w:val="en-CA"/>
        </w:rPr>
        <w:t xml:space="preserve">Script output: </w:t>
      </w:r>
      <w:r w:rsidRPr="0098462D">
        <w:rPr>
          <w:i/>
          <w:sz w:val="24"/>
          <w:szCs w:val="24"/>
          <w:lang w:val="en-CA"/>
        </w:rPr>
        <w:t>Voltage found:  [4.17, 2.5]</w:t>
      </w:r>
    </w:p>
    <w:p w:rsidR="001C776F" w:rsidRPr="001C776F" w:rsidRDefault="001C776F" w:rsidP="001C776F">
      <w:pPr>
        <w:ind w:firstLine="720"/>
        <w:rPr>
          <w:i/>
          <w:sz w:val="24"/>
          <w:szCs w:val="24"/>
          <w:lang w:val="en-CA"/>
        </w:rPr>
      </w:pPr>
      <w:r>
        <w:rPr>
          <w:noProof/>
        </w:rPr>
        <w:drawing>
          <wp:inline distT="0" distB="0" distL="0" distR="0" wp14:anchorId="3EB69D84" wp14:editId="16DC067B">
            <wp:extent cx="4212582" cy="1043394"/>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7514" cy="1047092"/>
                    </a:xfrm>
                    <a:prstGeom prst="rect">
                      <a:avLst/>
                    </a:prstGeom>
                  </pic:spPr>
                </pic:pic>
              </a:graphicData>
            </a:graphic>
          </wp:inline>
        </w:drawing>
      </w:r>
    </w:p>
    <w:p w:rsidR="000E6A5C" w:rsidRPr="0098462D" w:rsidRDefault="000E6A5C" w:rsidP="00434773">
      <w:pPr>
        <w:pStyle w:val="ListParagraph"/>
        <w:rPr>
          <w:i/>
          <w:sz w:val="24"/>
          <w:szCs w:val="24"/>
          <w:lang w:val="en-CA"/>
        </w:rPr>
      </w:pPr>
    </w:p>
    <w:p w:rsidR="000E6A5C" w:rsidRPr="0098462D" w:rsidRDefault="000E6A5C" w:rsidP="000E6A5C">
      <w:pPr>
        <w:pStyle w:val="ListParagraph"/>
        <w:numPr>
          <w:ilvl w:val="0"/>
          <w:numId w:val="19"/>
        </w:numPr>
        <w:rPr>
          <w:i/>
          <w:sz w:val="24"/>
          <w:szCs w:val="24"/>
          <w:lang w:val="en-CA"/>
        </w:rPr>
      </w:pPr>
      <w:r w:rsidRPr="0098462D">
        <w:rPr>
          <w:sz w:val="24"/>
          <w:szCs w:val="24"/>
          <w:lang w:val="en-CA"/>
        </w:rPr>
        <w:t>Test 3</w:t>
      </w:r>
    </w:p>
    <w:p w:rsidR="000E6A5C" w:rsidRPr="0098462D" w:rsidRDefault="000E6A5C" w:rsidP="000E6A5C">
      <w:pPr>
        <w:pStyle w:val="ListParagraph"/>
        <w:rPr>
          <w:sz w:val="24"/>
          <w:szCs w:val="24"/>
          <w:lang w:val="en-CA"/>
        </w:rPr>
      </w:pPr>
      <w:r w:rsidRPr="0098462D">
        <w:rPr>
          <w:sz w:val="24"/>
          <w:szCs w:val="24"/>
          <w:lang w:val="en-CA"/>
        </w:rPr>
        <w:t xml:space="preserve">This circuit has 5 branches and 3 nodes. </w:t>
      </w:r>
    </w:p>
    <w:p w:rsidR="000E6A5C" w:rsidRPr="0098462D" w:rsidRDefault="000E6A5C" w:rsidP="000E6A5C">
      <w:pPr>
        <w:pStyle w:val="ListParagraph"/>
        <w:rPr>
          <w:sz w:val="24"/>
          <w:szCs w:val="24"/>
          <w:lang w:val="en-CA"/>
        </w:rPr>
      </w:pPr>
      <w:r w:rsidRPr="0098462D">
        <w:rPr>
          <w:sz w:val="24"/>
          <w:szCs w:val="24"/>
          <w:lang w:val="en-CA"/>
        </w:rPr>
        <w:t xml:space="preserve">V1 = V / (R1+(R2+R3)//R4+R5) * ((R2+R3)//R4+R5) = </w:t>
      </w:r>
      <w:r w:rsidR="000D3070" w:rsidRPr="0098462D">
        <w:rPr>
          <w:sz w:val="24"/>
          <w:szCs w:val="24"/>
          <w:lang w:val="en-CA"/>
        </w:rPr>
        <w:t>3.12</w:t>
      </w:r>
      <w:r w:rsidRPr="0098462D">
        <w:rPr>
          <w:sz w:val="24"/>
          <w:szCs w:val="24"/>
          <w:lang w:val="en-CA"/>
        </w:rPr>
        <w:t>V</w:t>
      </w:r>
    </w:p>
    <w:p w:rsidR="000E6A5C" w:rsidRPr="0098462D" w:rsidRDefault="000D3070" w:rsidP="000D3070">
      <w:pPr>
        <w:pStyle w:val="ListParagraph"/>
        <w:rPr>
          <w:sz w:val="24"/>
          <w:szCs w:val="24"/>
          <w:lang w:val="en-CA"/>
        </w:rPr>
      </w:pPr>
      <w:r w:rsidRPr="0098462D">
        <w:rPr>
          <w:sz w:val="24"/>
          <w:szCs w:val="24"/>
          <w:lang w:val="en-CA"/>
        </w:rPr>
        <w:t>V2 = V3 + (V1-V3)/2 = 2.5V</w:t>
      </w:r>
    </w:p>
    <w:p w:rsidR="000D3070" w:rsidRPr="0098462D" w:rsidRDefault="000D3070" w:rsidP="000D3070">
      <w:pPr>
        <w:pStyle w:val="ListParagraph"/>
        <w:rPr>
          <w:sz w:val="24"/>
          <w:szCs w:val="24"/>
          <w:lang w:val="en-CA"/>
        </w:rPr>
      </w:pPr>
      <w:r w:rsidRPr="0098462D">
        <w:rPr>
          <w:sz w:val="24"/>
          <w:szCs w:val="24"/>
          <w:lang w:val="en-CA"/>
        </w:rPr>
        <w:t>V3 = V / (R1+(R2+R3)//R4+R5) * R5 = 1.87V</w:t>
      </w:r>
    </w:p>
    <w:p w:rsidR="000E6A5C" w:rsidRPr="0098462D" w:rsidRDefault="008E0B6D" w:rsidP="000E6A5C">
      <w:pPr>
        <w:pStyle w:val="ListParagraph"/>
        <w:rPr>
          <w:i/>
          <w:sz w:val="24"/>
          <w:szCs w:val="24"/>
          <w:lang w:val="en-CA"/>
        </w:rPr>
      </w:pPr>
      <w:r>
        <w:rPr>
          <w:noProof/>
          <w:sz w:val="24"/>
          <w:szCs w:val="24"/>
        </w:rPr>
        <mc:AlternateContent>
          <mc:Choice Requires="wps">
            <w:drawing>
              <wp:anchor distT="0" distB="0" distL="114300" distR="114300" simplePos="0" relativeHeight="251685888" behindDoc="0" locked="0" layoutInCell="1" allowOverlap="1" wp14:anchorId="19A7E046" wp14:editId="58539B18">
                <wp:simplePos x="0" y="0"/>
                <wp:positionH relativeFrom="column">
                  <wp:posOffset>618061</wp:posOffset>
                </wp:positionH>
                <wp:positionV relativeFrom="paragraph">
                  <wp:posOffset>421640</wp:posOffset>
                </wp:positionV>
                <wp:extent cx="45719" cy="95026"/>
                <wp:effectExtent l="0" t="0" r="12065" b="19685"/>
                <wp:wrapNone/>
                <wp:docPr id="46" name="Rectangle 46"/>
                <wp:cNvGraphicFramePr/>
                <a:graphic xmlns:a="http://schemas.openxmlformats.org/drawingml/2006/main">
                  <a:graphicData uri="http://schemas.microsoft.com/office/word/2010/wordprocessingShape">
                    <wps:wsp>
                      <wps:cNvSpPr/>
                      <wps:spPr>
                        <a:xfrm>
                          <a:off x="0" y="0"/>
                          <a:ext cx="45719" cy="95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EE8D6" id="Rectangle 46" o:spid="_x0000_s1026" style="position:absolute;margin-left:48.65pt;margin-top:33.2pt;width:3.6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" fillcolor="white [3212]" strokecolor="white [3212]" strokeweight="1pt"/>
            </w:pict>
          </mc:Fallback>
        </mc:AlternateContent>
      </w:r>
      <w:r w:rsidR="000E6A5C" w:rsidRPr="0098462D">
        <w:rPr>
          <w:noProof/>
          <w:sz w:val="24"/>
          <w:szCs w:val="24"/>
        </w:rPr>
        <w:drawing>
          <wp:inline distT="0" distB="0" distL="0" distR="0" wp14:anchorId="4CBE4C4D" wp14:editId="03655594">
            <wp:extent cx="2875339" cy="1324709"/>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2122" cy="1327834"/>
                    </a:xfrm>
                    <a:prstGeom prst="rect">
                      <a:avLst/>
                    </a:prstGeom>
                  </pic:spPr>
                </pic:pic>
              </a:graphicData>
            </a:graphic>
          </wp:inline>
        </w:drawing>
      </w:r>
    </w:p>
    <w:p w:rsidR="000D3070" w:rsidRPr="0098462D" w:rsidRDefault="000D3070" w:rsidP="000D3070">
      <w:pPr>
        <w:ind w:firstLine="720"/>
        <w:rPr>
          <w:sz w:val="24"/>
          <w:szCs w:val="24"/>
          <w:lang w:val="en-CA"/>
        </w:rPr>
      </w:pPr>
      <w:r w:rsidRPr="0098462D">
        <w:rPr>
          <w:sz w:val="24"/>
          <w:szCs w:val="24"/>
          <w:lang w:val="en-CA"/>
        </w:rPr>
        <w:t>A = [[-1, 1, 0, 1, 0], [0, -1, 1, 0, 0], [0, 0, -1, -1, 1]]</w:t>
      </w:r>
    </w:p>
    <w:p w:rsidR="000D3070" w:rsidRPr="0098462D" w:rsidRDefault="000D3070" w:rsidP="000D3070">
      <w:pPr>
        <w:rPr>
          <w:sz w:val="24"/>
          <w:szCs w:val="24"/>
          <w:lang w:val="en-CA"/>
        </w:rPr>
      </w:pPr>
      <w:r w:rsidRPr="0098462D">
        <w:rPr>
          <w:sz w:val="24"/>
          <w:szCs w:val="24"/>
          <w:lang w:val="en-CA"/>
        </w:rPr>
        <w:tab/>
        <w:t>J = [0, 0, 0, 0 ,0]</w:t>
      </w:r>
    </w:p>
    <w:p w:rsidR="000D3070" w:rsidRPr="0098462D" w:rsidRDefault="000D3070" w:rsidP="000D3070">
      <w:pPr>
        <w:rPr>
          <w:sz w:val="24"/>
          <w:szCs w:val="24"/>
          <w:lang w:val="en-CA"/>
        </w:rPr>
      </w:pPr>
      <w:r w:rsidRPr="0098462D">
        <w:rPr>
          <w:sz w:val="24"/>
          <w:szCs w:val="24"/>
          <w:lang w:val="en-CA"/>
        </w:rPr>
        <w:tab/>
        <w:t>R = [10, 10, 10, 10, 10]</w:t>
      </w:r>
    </w:p>
    <w:p w:rsidR="000D3070" w:rsidRPr="0098462D" w:rsidRDefault="000D3070" w:rsidP="000D3070">
      <w:pPr>
        <w:rPr>
          <w:sz w:val="24"/>
          <w:szCs w:val="24"/>
          <w:lang w:val="en-CA"/>
        </w:rPr>
      </w:pPr>
      <w:r w:rsidRPr="0098462D">
        <w:rPr>
          <w:sz w:val="24"/>
          <w:szCs w:val="24"/>
          <w:lang w:val="en-CA"/>
        </w:rPr>
        <w:tab/>
        <w:t>E = [5, 0, 0, 0, 0]</w:t>
      </w:r>
    </w:p>
    <w:p w:rsidR="000D3070" w:rsidRPr="0098462D" w:rsidRDefault="000D3070" w:rsidP="000D3070">
      <w:pPr>
        <w:rPr>
          <w:i/>
          <w:sz w:val="24"/>
          <w:szCs w:val="24"/>
          <w:lang w:val="en-CA"/>
        </w:rPr>
      </w:pPr>
      <w:r w:rsidRPr="0098462D">
        <w:rPr>
          <w:sz w:val="24"/>
          <w:szCs w:val="24"/>
          <w:lang w:val="en-CA"/>
        </w:rPr>
        <w:tab/>
        <w:t xml:space="preserve">Script output: </w:t>
      </w:r>
      <w:r w:rsidRPr="0098462D">
        <w:rPr>
          <w:i/>
          <w:sz w:val="24"/>
          <w:szCs w:val="24"/>
          <w:lang w:val="en-CA"/>
        </w:rPr>
        <w:t>Voltage found:  [3.12, 2.5, 1.87]</w:t>
      </w:r>
    </w:p>
    <w:p w:rsidR="009D7AF9" w:rsidRDefault="001C776F" w:rsidP="001C776F">
      <w:pPr>
        <w:ind w:firstLine="720"/>
        <w:rPr>
          <w:i/>
          <w:sz w:val="24"/>
          <w:szCs w:val="24"/>
          <w:lang w:val="en-CA"/>
        </w:rPr>
      </w:pPr>
      <w:r>
        <w:rPr>
          <w:noProof/>
        </w:rPr>
        <w:drawing>
          <wp:inline distT="0" distB="0" distL="0" distR="0" wp14:anchorId="0008C189" wp14:editId="2830B061">
            <wp:extent cx="4693567" cy="10131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454" cy="1016566"/>
                    </a:xfrm>
                    <a:prstGeom prst="rect">
                      <a:avLst/>
                    </a:prstGeom>
                  </pic:spPr>
                </pic:pic>
              </a:graphicData>
            </a:graphic>
          </wp:inline>
        </w:drawing>
      </w:r>
    </w:p>
    <w:p w:rsidR="009D7AF9" w:rsidRPr="0098462D" w:rsidRDefault="009D7AF9" w:rsidP="000D3070">
      <w:pPr>
        <w:rPr>
          <w:i/>
          <w:sz w:val="24"/>
          <w:szCs w:val="24"/>
          <w:lang w:val="en-CA"/>
        </w:rPr>
      </w:pPr>
    </w:p>
    <w:p w:rsidR="000D3070" w:rsidRPr="0098462D" w:rsidRDefault="000D3070" w:rsidP="000D3070">
      <w:pPr>
        <w:rPr>
          <w:sz w:val="24"/>
          <w:szCs w:val="24"/>
          <w:lang w:val="en-CA"/>
        </w:rPr>
      </w:pPr>
    </w:p>
    <w:p w:rsidR="000D3070" w:rsidRPr="0098462D" w:rsidRDefault="00F45EB1" w:rsidP="00F45EB1">
      <w:pPr>
        <w:pStyle w:val="Heading2"/>
        <w:rPr>
          <w:b/>
          <w:i w:val="0"/>
          <w:sz w:val="24"/>
          <w:szCs w:val="24"/>
          <w:lang w:val="en-CA"/>
        </w:rPr>
      </w:pPr>
      <w:r w:rsidRPr="0098462D">
        <w:rPr>
          <w:b/>
          <w:i w:val="0"/>
          <w:sz w:val="24"/>
          <w:szCs w:val="24"/>
        </w:rPr>
        <w:lastRenderedPageBreak/>
        <w:t>Question</w:t>
      </w:r>
      <w:r w:rsidRPr="0098462D">
        <w:rPr>
          <w:b/>
          <w:i w:val="0"/>
          <w:sz w:val="24"/>
          <w:szCs w:val="24"/>
          <w:lang w:val="en-CA"/>
        </w:rPr>
        <w:t xml:space="preserve"> 2</w:t>
      </w:r>
    </w:p>
    <w:p w:rsidR="00F45EB1" w:rsidRPr="0098462D" w:rsidRDefault="00ED396A" w:rsidP="00F45EB1">
      <w:pPr>
        <w:pStyle w:val="Heading2"/>
        <w:rPr>
          <w:b/>
          <w:i w:val="0"/>
          <w:sz w:val="24"/>
          <w:szCs w:val="24"/>
        </w:rPr>
      </w:pPr>
      <w:r>
        <w:rPr>
          <w:noProof/>
          <w:sz w:val="24"/>
          <w:szCs w:val="24"/>
        </w:rPr>
        <mc:AlternateContent>
          <mc:Choice Requires="wps">
            <w:drawing>
              <wp:anchor distT="0" distB="0" distL="114300" distR="114300" simplePos="0" relativeHeight="251676672" behindDoc="0" locked="0" layoutInCell="1" allowOverlap="1" wp14:anchorId="12570A7E" wp14:editId="303A3022">
                <wp:simplePos x="0" y="0"/>
                <wp:positionH relativeFrom="column">
                  <wp:posOffset>2595730</wp:posOffset>
                </wp:positionH>
                <wp:positionV relativeFrom="paragraph">
                  <wp:posOffset>213929</wp:posOffset>
                </wp:positionV>
                <wp:extent cx="45719" cy="2894036"/>
                <wp:effectExtent l="4445" t="71755" r="16510" b="16510"/>
                <wp:wrapNone/>
                <wp:docPr id="31" name="Left Brace 31"/>
                <wp:cNvGraphicFramePr/>
                <a:graphic xmlns:a="http://schemas.openxmlformats.org/drawingml/2006/main">
                  <a:graphicData uri="http://schemas.microsoft.com/office/word/2010/wordprocessingShape">
                    <wps:wsp>
                      <wps:cNvSpPr/>
                      <wps:spPr>
                        <a:xfrm rot="5400000">
                          <a:off x="0" y="0"/>
                          <a:ext cx="45719" cy="289403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632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1" o:spid="_x0000_s1026" type="#_x0000_t87" style="position:absolute;margin-left:204.4pt;margin-top:16.85pt;width:3.6pt;height:227.9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" adj="28" strokecolor="#5b9bd5 [3204]" strokeweight=".5pt">
                <v:stroke joinstyle="miter"/>
              </v:shape>
            </w:pict>
          </mc:Fallback>
        </mc:AlternateContent>
      </w:r>
      <w:r w:rsidR="00F45EB1" w:rsidRPr="0098462D">
        <w:rPr>
          <w:b/>
          <w:i w:val="0"/>
          <w:sz w:val="24"/>
          <w:szCs w:val="24"/>
        </w:rPr>
        <w:t>Take a regular N by 2N finite-difference mesh and replace each horizontal and vertical line by 1 k</w:t>
      </w:r>
      <w:r w:rsidR="00051593" w:rsidRPr="0098462D">
        <w:rPr>
          <w:b/>
          <w:i w:val="0"/>
          <w:sz w:val="24"/>
          <w:szCs w:val="24"/>
        </w:rPr>
        <w:t xml:space="preserve"> </w:t>
      </w:r>
      <w:r w:rsidR="00051593" w:rsidRPr="0098462D">
        <w:rPr>
          <w:rFonts w:eastAsia="SymbolMT"/>
          <w:b/>
          <w:i w:val="0"/>
          <w:sz w:val="24"/>
          <w:szCs w:val="24"/>
        </w:rPr>
        <w:t>ohm</w:t>
      </w:r>
      <w:r w:rsidR="00F45EB1" w:rsidRPr="0098462D">
        <w:rPr>
          <w:rFonts w:eastAsia="SymbolMT"/>
          <w:b/>
          <w:i w:val="0"/>
          <w:sz w:val="24"/>
          <w:szCs w:val="24"/>
        </w:rPr>
        <w:t xml:space="preserve"> </w:t>
      </w:r>
      <w:r w:rsidR="00F45EB1" w:rsidRPr="0098462D">
        <w:rPr>
          <w:b/>
          <w:i w:val="0"/>
          <w:sz w:val="24"/>
          <w:szCs w:val="24"/>
        </w:rPr>
        <w:t>resistor. This forms a linear, resistive network.</w:t>
      </w:r>
    </w:p>
    <w:p w:rsidR="00F45EB1" w:rsidRPr="0098462D" w:rsidRDefault="00F45EB1" w:rsidP="00F45EB1">
      <w:pPr>
        <w:pStyle w:val="Heading3"/>
        <w:rPr>
          <w:b/>
          <w:i w:val="0"/>
          <w:sz w:val="24"/>
          <w:szCs w:val="24"/>
        </w:rPr>
      </w:pPr>
      <w:r w:rsidRPr="0098462D">
        <w:rPr>
          <w:b/>
          <w:i w:val="0"/>
          <w:sz w:val="24"/>
          <w:szCs w:val="24"/>
        </w:rPr>
        <w:t>(a) Using the program you developed in question 1, find the resistance, R, between the node at the bottom left corner of the mesh and the node at the top right corner of the mesh, for N = 2, 3, …, 10. (You will probably want to write a small program that generates the input file needed by the network analysis program. Constructing by hand the incidence matrix for a 200-node network is rather tedious).</w:t>
      </w:r>
    </w:p>
    <w:p w:rsidR="00ED396A" w:rsidRDefault="00ED396A" w:rsidP="00ED396A">
      <w:pPr>
        <w:pStyle w:val="BodyText"/>
        <w:jc w:val="center"/>
        <w:rPr>
          <w:sz w:val="24"/>
          <w:szCs w:val="24"/>
          <w:lang w:val="en-CA"/>
        </w:rPr>
      </w:pPr>
      <w:r>
        <w:rPr>
          <w:noProof/>
          <w:sz w:val="24"/>
          <w:szCs w:val="24"/>
        </w:rPr>
        <mc:AlternateContent>
          <mc:Choice Requires="wps">
            <w:drawing>
              <wp:anchor distT="0" distB="0" distL="114300" distR="114300" simplePos="0" relativeHeight="251679744" behindDoc="0" locked="0" layoutInCell="1" allowOverlap="1" wp14:anchorId="13242E75" wp14:editId="6E17065C">
                <wp:simplePos x="0" y="0"/>
                <wp:positionH relativeFrom="margin">
                  <wp:posOffset>2416175</wp:posOffset>
                </wp:positionH>
                <wp:positionV relativeFrom="paragraph">
                  <wp:posOffset>159948</wp:posOffset>
                </wp:positionV>
                <wp:extent cx="480060" cy="2482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006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2128" w:rsidRPr="00ED396A" w:rsidRDefault="00EB2128" w:rsidP="00ED396A">
                            <w:pPr>
                              <w:rPr>
                                <w:lang w:val="en-CA"/>
                              </w:rPr>
                            </w:pPr>
                            <w:r>
                              <w:rPr>
                                <w:lang w:val="en-CA"/>
                              </w:rPr>
                              <w:t>2N=4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42E75" id="_x0000_t202" coordsize="21600,21600" o:spt="202" path="m,l,21600r21600,l21600,xe">
                <v:stroke joinstyle="miter"/>
                <v:path gradientshapeok="t" o:connecttype="rect"/>
              </v:shapetype>
              <v:shape id="Text Box 33" o:spid="_x0000_s1026" type="#_x0000_t202" style="position:absolute;left:0;text-align:left;margin-left:190.25pt;margin-top:12.6pt;width:37.8pt;height:19.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" fillcolor="white [3201]" stroked="f" strokeweight=".5pt">
                <v:textbox>
                  <w:txbxContent>
                    <w:p w:rsidR="00EB2128" w:rsidRPr="00ED396A" w:rsidRDefault="00EB2128" w:rsidP="00ED396A">
                      <w:pPr>
                        <w:rPr>
                          <w:lang w:val="en-CA"/>
                        </w:rPr>
                      </w:pPr>
                      <w:r>
                        <w:rPr>
                          <w:lang w:val="en-CA"/>
                        </w:rPr>
                        <w:t>2N=4</w:t>
                      </w:r>
                    </w:p>
                  </w:txbxContent>
                </v:textbox>
                <w10:wrap anchorx="margin"/>
              </v:shape>
            </w:pict>
          </mc:Fallback>
        </mc:AlternateContent>
      </w:r>
    </w:p>
    <w:p w:rsidR="00ED396A" w:rsidRDefault="00ED396A" w:rsidP="00ED396A">
      <w:pPr>
        <w:pStyle w:val="BodyText"/>
        <w:jc w:val="center"/>
        <w:rPr>
          <w:sz w:val="24"/>
          <w:szCs w:val="24"/>
          <w:lang w:val="en-CA"/>
        </w:rPr>
      </w:pPr>
    </w:p>
    <w:p w:rsidR="00ED396A" w:rsidRDefault="00ED396A" w:rsidP="00ED396A">
      <w:pPr>
        <w:pStyle w:val="BodyText"/>
        <w:jc w:val="center"/>
        <w:rPr>
          <w:sz w:val="24"/>
          <w:szCs w:val="24"/>
          <w:lang w:val="en-CA"/>
        </w:rPr>
      </w:pPr>
    </w:p>
    <w:p w:rsidR="00F45EB1" w:rsidRPr="0098462D" w:rsidRDefault="00ED396A" w:rsidP="00ED396A">
      <w:pPr>
        <w:pStyle w:val="BodyText"/>
        <w:jc w:val="center"/>
        <w:rPr>
          <w:sz w:val="24"/>
          <w:szCs w:val="24"/>
          <w:lang w:val="en-CA"/>
        </w:rPr>
      </w:pPr>
      <w:r>
        <w:rPr>
          <w:noProof/>
          <w:sz w:val="24"/>
          <w:szCs w:val="24"/>
        </w:rPr>
        <mc:AlternateContent>
          <mc:Choice Requires="wps">
            <w:drawing>
              <wp:anchor distT="0" distB="0" distL="114300" distR="114300" simplePos="0" relativeHeight="251677696" behindDoc="0" locked="0" layoutInCell="1" allowOverlap="1">
                <wp:simplePos x="0" y="0"/>
                <wp:positionH relativeFrom="margin">
                  <wp:posOffset>160092</wp:posOffset>
                </wp:positionH>
                <wp:positionV relativeFrom="paragraph">
                  <wp:posOffset>623570</wp:posOffset>
                </wp:positionV>
                <wp:extent cx="480341" cy="277793"/>
                <wp:effectExtent l="0" t="0" r="0" b="8255"/>
                <wp:wrapNone/>
                <wp:docPr id="32" name="Text Box 32"/>
                <wp:cNvGraphicFramePr/>
                <a:graphic xmlns:a="http://schemas.openxmlformats.org/drawingml/2006/main">
                  <a:graphicData uri="http://schemas.microsoft.com/office/word/2010/wordprocessingShape">
                    <wps:wsp>
                      <wps:cNvSpPr txBox="1"/>
                      <wps:spPr>
                        <a:xfrm>
                          <a:off x="0" y="0"/>
                          <a:ext cx="480341" cy="2777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2128" w:rsidRPr="00ED396A" w:rsidRDefault="00EB2128">
                            <w:pPr>
                              <w:rPr>
                                <w:lang w:val="en-CA"/>
                              </w:rPr>
                            </w:pPr>
                            <w:r>
                              <w:rPr>
                                <w:lang w:val="en-CA"/>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27" type="#_x0000_t202" style="position:absolute;left:0;text-align:left;margin-left:12.6pt;margin-top:49.1pt;width:37.8pt;height:21.8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" fillcolor="white [3201]" stroked="f" strokeweight=".5pt">
                <v:textbox>
                  <w:txbxContent>
                    <w:p w:rsidR="00EB2128" w:rsidRPr="00ED396A" w:rsidRDefault="00EB2128">
                      <w:pPr>
                        <w:rPr>
                          <w:lang w:val="en-CA"/>
                        </w:rPr>
                      </w:pPr>
                      <w:r>
                        <w:rPr>
                          <w:lang w:val="en-CA"/>
                        </w:rPr>
                        <w:t>N=2</w:t>
                      </w:r>
                    </w:p>
                  </w:txbxContent>
                </v:textbox>
                <w10:wrap anchorx="margin"/>
              </v:shape>
            </w:pict>
          </mc:Fallback>
        </mc:AlternateContent>
      </w: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732099</wp:posOffset>
                </wp:positionH>
                <wp:positionV relativeFrom="paragraph">
                  <wp:posOffset>176996</wp:posOffset>
                </wp:positionV>
                <wp:extent cx="75235" cy="1128532"/>
                <wp:effectExtent l="38100" t="0" r="20320" b="14605"/>
                <wp:wrapNone/>
                <wp:docPr id="28" name="Left Brace 28"/>
                <wp:cNvGraphicFramePr/>
                <a:graphic xmlns:a="http://schemas.openxmlformats.org/drawingml/2006/main">
                  <a:graphicData uri="http://schemas.microsoft.com/office/word/2010/wordprocessingShape">
                    <wps:wsp>
                      <wps:cNvSpPr/>
                      <wps:spPr>
                        <a:xfrm>
                          <a:off x="0" y="0"/>
                          <a:ext cx="75235" cy="112853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95130" id="Left Brace 28" o:spid="_x0000_s1026" type="#_x0000_t87" style="position:absolute;margin-left:57.65pt;margin-top:13.95pt;width:5.9pt;height:88.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" adj="120" strokecolor="#5b9bd5 [3204]" strokeweight=".5pt">
                <v:stroke joinstyle="miter"/>
              </v:shape>
            </w:pict>
          </mc:Fallback>
        </mc:AlternateContent>
      </w:r>
      <w:r w:rsidR="00701734" w:rsidRPr="0098462D">
        <w:rPr>
          <w:noProof/>
          <w:sz w:val="24"/>
          <w:szCs w:val="24"/>
        </w:rPr>
        <w:drawing>
          <wp:inline distT="0" distB="0" distL="0" distR="0" wp14:anchorId="71B3D479" wp14:editId="20203B70">
            <wp:extent cx="3790950" cy="1775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3800" cy="1777027"/>
                    </a:xfrm>
                    <a:prstGeom prst="rect">
                      <a:avLst/>
                    </a:prstGeom>
                  </pic:spPr>
                </pic:pic>
              </a:graphicData>
            </a:graphic>
          </wp:inline>
        </w:drawing>
      </w:r>
    </w:p>
    <w:p w:rsidR="00ED396A" w:rsidRDefault="00ED396A" w:rsidP="00263D46">
      <w:pPr>
        <w:pStyle w:val="BodyText"/>
        <w:rPr>
          <w:sz w:val="24"/>
          <w:szCs w:val="24"/>
          <w:lang w:val="en-CA"/>
        </w:rPr>
      </w:pPr>
      <w:r>
        <w:rPr>
          <w:sz w:val="24"/>
          <w:szCs w:val="24"/>
          <w:lang w:val="en-CA"/>
        </w:rPr>
        <w:t xml:space="preserve">An example of N by 2N finite-difference mesh can be seen above where N=2. N is used as the number of branches, not number of nodes. </w:t>
      </w:r>
    </w:p>
    <w:p w:rsidR="00A16EC0" w:rsidRPr="0098462D" w:rsidRDefault="00A16EC0" w:rsidP="00263D46">
      <w:pPr>
        <w:pStyle w:val="BodyText"/>
        <w:rPr>
          <w:sz w:val="24"/>
          <w:szCs w:val="24"/>
        </w:rPr>
      </w:pPr>
      <w:r w:rsidRPr="0098462D">
        <w:rPr>
          <w:sz w:val="24"/>
          <w:szCs w:val="24"/>
          <w:lang w:val="en-CA"/>
        </w:rPr>
        <w:t xml:space="preserve">The resistance of this mesh network can be found by plugging a voltage source across the two selected nodes. </w:t>
      </w:r>
      <w:r w:rsidRPr="0098462D">
        <w:rPr>
          <w:sz w:val="24"/>
          <w:szCs w:val="24"/>
        </w:rPr>
        <w:t xml:space="preserve">A new method </w:t>
      </w:r>
      <w:r w:rsidRPr="0098462D">
        <w:rPr>
          <w:i/>
          <w:sz w:val="24"/>
          <w:szCs w:val="24"/>
        </w:rPr>
        <w:t>generate_network(N, R, sJ, sR, sE)</w:t>
      </w:r>
      <w:r w:rsidRPr="0098462D">
        <w:rPr>
          <w:sz w:val="24"/>
          <w:szCs w:val="24"/>
        </w:rPr>
        <w:t xml:space="preserve"> has been developed to generate A, J ,R ,E matrices required by </w:t>
      </w:r>
      <w:r w:rsidRPr="0098462D">
        <w:rPr>
          <w:i/>
          <w:sz w:val="24"/>
          <w:szCs w:val="24"/>
        </w:rPr>
        <w:t>solve_network().</w:t>
      </w:r>
      <w:r w:rsidRPr="0098462D">
        <w:rPr>
          <w:sz w:val="24"/>
          <w:szCs w:val="24"/>
        </w:rPr>
        <w:t xml:space="preserve"> The parameter sJ, sR, and sE are the branch descriptions for the source branch. Both voltage and current source can be used to find the equivalent resistance, but using current source is </w:t>
      </w:r>
      <w:r w:rsidR="00263D46">
        <w:rPr>
          <w:sz w:val="24"/>
          <w:szCs w:val="24"/>
        </w:rPr>
        <w:t>harder due to parallel resistance</w:t>
      </w:r>
      <w:r w:rsidRPr="0098462D">
        <w:rPr>
          <w:sz w:val="24"/>
          <w:szCs w:val="24"/>
        </w:rPr>
        <w:t xml:space="preserve">. Therefore, a voltage source has been used as an example. </w:t>
      </w:r>
    </w:p>
    <w:p w:rsidR="0009534B" w:rsidRDefault="00A16EC0" w:rsidP="00263D46">
      <w:pPr>
        <w:pStyle w:val="BodyText"/>
        <w:rPr>
          <w:sz w:val="24"/>
          <w:szCs w:val="24"/>
          <w:lang w:val="en-CA"/>
        </w:rPr>
      </w:pPr>
      <w:r w:rsidRPr="0098462D">
        <w:rPr>
          <w:sz w:val="24"/>
          <w:szCs w:val="24"/>
        </w:rPr>
        <w:t xml:space="preserve">The schematic of N = 2 can be seen above. </w:t>
      </w:r>
      <w:r w:rsidR="006175F1" w:rsidRPr="0098462D">
        <w:rPr>
          <w:sz w:val="24"/>
          <w:szCs w:val="24"/>
          <w:lang w:val="en-CA"/>
        </w:rPr>
        <w:t>After solving all the node voltage</w:t>
      </w:r>
      <w:r w:rsidR="00263D46">
        <w:rPr>
          <w:sz w:val="24"/>
          <w:szCs w:val="24"/>
          <w:lang w:val="en-CA"/>
        </w:rPr>
        <w:t>s</w:t>
      </w:r>
      <w:r w:rsidR="006175F1" w:rsidRPr="0098462D">
        <w:rPr>
          <w:sz w:val="24"/>
          <w:szCs w:val="24"/>
          <w:lang w:val="en-CA"/>
        </w:rPr>
        <w:t xml:space="preserve">, the current through </w:t>
      </w:r>
      <w:r w:rsidR="00826BD3" w:rsidRPr="0098462D">
        <w:rPr>
          <w:sz w:val="24"/>
          <w:szCs w:val="24"/>
          <w:lang w:val="en-CA"/>
        </w:rPr>
        <w:t>R23 can be found with I = ((V</w:t>
      </w:r>
      <w:r w:rsidR="00826BD3" w:rsidRPr="0098462D">
        <w:rPr>
          <w:sz w:val="24"/>
          <w:szCs w:val="24"/>
          <w:vertAlign w:val="subscript"/>
          <w:lang w:val="en-CA"/>
        </w:rPr>
        <w:t>X11</w:t>
      </w:r>
      <w:r w:rsidR="00826BD3" w:rsidRPr="0098462D">
        <w:rPr>
          <w:sz w:val="24"/>
          <w:szCs w:val="24"/>
          <w:lang w:val="en-CA"/>
        </w:rPr>
        <w:t>+5)-V</w:t>
      </w:r>
      <w:r w:rsidR="00826BD3" w:rsidRPr="0098462D">
        <w:rPr>
          <w:sz w:val="24"/>
          <w:szCs w:val="24"/>
          <w:vertAlign w:val="subscript"/>
          <w:lang w:val="en-CA"/>
        </w:rPr>
        <w:t>X5</w:t>
      </w:r>
      <w:r w:rsidR="00826BD3" w:rsidRPr="0098462D">
        <w:rPr>
          <w:sz w:val="24"/>
          <w:szCs w:val="24"/>
          <w:lang w:val="en-CA"/>
        </w:rPr>
        <w:t>/R23). Then the mesh equivalent resistance can be found by R</w:t>
      </w:r>
      <w:r w:rsidR="00826BD3" w:rsidRPr="0098462D">
        <w:rPr>
          <w:sz w:val="24"/>
          <w:szCs w:val="24"/>
          <w:vertAlign w:val="subscript"/>
          <w:lang w:val="en-CA"/>
        </w:rPr>
        <w:t>eq</w:t>
      </w:r>
      <w:r w:rsidR="00826BD3" w:rsidRPr="0098462D">
        <w:rPr>
          <w:sz w:val="24"/>
          <w:szCs w:val="24"/>
          <w:lang w:val="en-CA"/>
        </w:rPr>
        <w:t xml:space="preserve"> = (V</w:t>
      </w:r>
      <w:r w:rsidR="00826BD3" w:rsidRPr="0098462D">
        <w:rPr>
          <w:sz w:val="24"/>
          <w:szCs w:val="24"/>
          <w:vertAlign w:val="subscript"/>
          <w:lang w:val="en-CA"/>
        </w:rPr>
        <w:t xml:space="preserve">X1 </w:t>
      </w:r>
      <w:r w:rsidR="00826BD3" w:rsidRPr="0098462D">
        <w:rPr>
          <w:sz w:val="24"/>
          <w:szCs w:val="24"/>
          <w:lang w:val="en-CA"/>
        </w:rPr>
        <w:t>- V</w:t>
      </w:r>
      <w:r w:rsidR="00826BD3" w:rsidRPr="0098462D">
        <w:rPr>
          <w:sz w:val="24"/>
          <w:szCs w:val="24"/>
          <w:vertAlign w:val="subscript"/>
          <w:lang w:val="en-CA"/>
        </w:rPr>
        <w:t>X5</w:t>
      </w:r>
      <w:r w:rsidR="003B6FB3">
        <w:rPr>
          <w:sz w:val="24"/>
          <w:szCs w:val="24"/>
          <w:lang w:val="en-CA"/>
        </w:rPr>
        <w:t>)/I. The results for N = 2, 3</w:t>
      </w:r>
      <w:r w:rsidR="00826BD3" w:rsidRPr="0098462D">
        <w:rPr>
          <w:sz w:val="24"/>
          <w:szCs w:val="24"/>
          <w:lang w:val="en-CA"/>
        </w:rPr>
        <w:t xml:space="preserve"> …</w:t>
      </w:r>
      <w:r w:rsidR="003B6FB3">
        <w:rPr>
          <w:sz w:val="24"/>
          <w:szCs w:val="24"/>
          <w:lang w:val="en-CA"/>
        </w:rPr>
        <w:t xml:space="preserve"> </w:t>
      </w:r>
      <w:r w:rsidR="00826BD3" w:rsidRPr="0098462D">
        <w:rPr>
          <w:sz w:val="24"/>
          <w:szCs w:val="24"/>
          <w:lang w:val="en-CA"/>
        </w:rPr>
        <w:t xml:space="preserve">10 </w:t>
      </w:r>
      <w:r w:rsidRPr="0098462D">
        <w:rPr>
          <w:sz w:val="24"/>
          <w:szCs w:val="24"/>
          <w:lang w:val="en-CA"/>
        </w:rPr>
        <w:t>were calculated using the same idea and shown</w:t>
      </w:r>
      <w:r w:rsidR="00263D46">
        <w:rPr>
          <w:sz w:val="24"/>
          <w:szCs w:val="24"/>
          <w:lang w:val="en-CA"/>
        </w:rPr>
        <w:t xml:space="preserve"> in the table below, followed by a screenshot of the outputs.</w:t>
      </w:r>
    </w:p>
    <w:p w:rsidR="0009534B" w:rsidRPr="0098462D" w:rsidRDefault="0009534B" w:rsidP="003F7781">
      <w:pPr>
        <w:pStyle w:val="BodyText"/>
        <w:ind w:firstLine="0"/>
        <w:rPr>
          <w:sz w:val="24"/>
          <w:szCs w:val="24"/>
        </w:rPr>
      </w:pPr>
    </w:p>
    <w:tbl>
      <w:tblPr>
        <w:tblStyle w:val="TableGrid"/>
        <w:tblW w:w="9459" w:type="dxa"/>
        <w:tblLook w:val="04A0" w:firstRow="1" w:lastRow="0" w:firstColumn="1" w:lastColumn="0" w:noHBand="0" w:noVBand="1"/>
      </w:tblPr>
      <w:tblGrid>
        <w:gridCol w:w="558"/>
        <w:gridCol w:w="989"/>
        <w:gridCol w:w="989"/>
        <w:gridCol w:w="989"/>
        <w:gridCol w:w="989"/>
        <w:gridCol w:w="989"/>
        <w:gridCol w:w="989"/>
        <w:gridCol w:w="989"/>
        <w:gridCol w:w="989"/>
        <w:gridCol w:w="989"/>
      </w:tblGrid>
      <w:tr w:rsidR="00826BD3" w:rsidRPr="0098462D" w:rsidTr="009D7AF9">
        <w:tc>
          <w:tcPr>
            <w:tcW w:w="558" w:type="dxa"/>
          </w:tcPr>
          <w:p w:rsidR="00826BD3" w:rsidRPr="0098462D" w:rsidRDefault="00826BD3" w:rsidP="00826BD3">
            <w:pPr>
              <w:pStyle w:val="BodyText"/>
              <w:ind w:firstLine="0"/>
              <w:jc w:val="center"/>
              <w:rPr>
                <w:b/>
                <w:sz w:val="24"/>
                <w:szCs w:val="24"/>
                <w:lang w:val="en-CA"/>
              </w:rPr>
            </w:pPr>
            <w:r w:rsidRPr="0098462D">
              <w:rPr>
                <w:sz w:val="24"/>
                <w:szCs w:val="24"/>
                <w:lang w:val="en-CA"/>
              </w:rPr>
              <w:t>N</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2</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3</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4</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5</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6</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7</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8</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9</w:t>
            </w:r>
          </w:p>
        </w:tc>
        <w:tc>
          <w:tcPr>
            <w:tcW w:w="989" w:type="dxa"/>
          </w:tcPr>
          <w:p w:rsidR="00826BD3" w:rsidRPr="0098462D" w:rsidRDefault="00826BD3" w:rsidP="00826BD3">
            <w:pPr>
              <w:pStyle w:val="BodyText"/>
              <w:ind w:firstLine="0"/>
              <w:jc w:val="center"/>
              <w:rPr>
                <w:b/>
                <w:sz w:val="24"/>
                <w:szCs w:val="24"/>
                <w:lang w:val="en-CA"/>
              </w:rPr>
            </w:pPr>
            <w:r w:rsidRPr="0098462D">
              <w:rPr>
                <w:sz w:val="24"/>
                <w:szCs w:val="24"/>
                <w:lang w:val="en-CA"/>
              </w:rPr>
              <w:t>10</w:t>
            </w:r>
          </w:p>
        </w:tc>
      </w:tr>
      <w:tr w:rsidR="00826BD3" w:rsidRPr="0098462D" w:rsidTr="009D7AF9">
        <w:tc>
          <w:tcPr>
            <w:tcW w:w="558" w:type="dxa"/>
          </w:tcPr>
          <w:p w:rsidR="00826BD3" w:rsidRPr="0098462D" w:rsidRDefault="00826BD3" w:rsidP="00826BD3">
            <w:pPr>
              <w:pStyle w:val="BodyText"/>
              <w:ind w:firstLine="0"/>
              <w:jc w:val="center"/>
              <w:rPr>
                <w:b/>
                <w:sz w:val="24"/>
                <w:szCs w:val="24"/>
                <w:lang w:val="en-CA"/>
              </w:rPr>
            </w:pPr>
            <w:r w:rsidRPr="0098462D">
              <w:rPr>
                <w:sz w:val="24"/>
                <w:szCs w:val="24"/>
                <w:lang w:val="en-CA"/>
              </w:rPr>
              <w:t>R</w:t>
            </w:r>
            <w:r w:rsidRPr="0098462D">
              <w:rPr>
                <w:sz w:val="24"/>
                <w:szCs w:val="24"/>
                <w:vertAlign w:val="subscript"/>
                <w:lang w:val="en-CA"/>
              </w:rPr>
              <w:t>eq</w:t>
            </w:r>
            <w:r w:rsidR="00B52692" w:rsidRPr="0098462D">
              <w:rPr>
                <w:sz w:val="24"/>
                <w:szCs w:val="24"/>
                <w:lang w:val="en-CA"/>
              </w:rPr>
              <w:t xml:space="preserve"> (Ω)</w:t>
            </w:r>
          </w:p>
        </w:tc>
        <w:tc>
          <w:tcPr>
            <w:tcW w:w="989" w:type="dxa"/>
          </w:tcPr>
          <w:p w:rsidR="00826BD3" w:rsidRPr="0098462D" w:rsidRDefault="00826BD3" w:rsidP="003F7781">
            <w:pPr>
              <w:pStyle w:val="BodyText"/>
              <w:ind w:firstLine="0"/>
              <w:rPr>
                <w:sz w:val="24"/>
                <w:szCs w:val="24"/>
                <w:lang w:val="en-CA"/>
              </w:rPr>
            </w:pPr>
            <w:r w:rsidRPr="0098462D">
              <w:rPr>
                <w:sz w:val="24"/>
                <w:szCs w:val="24"/>
                <w:lang w:val="en-CA"/>
              </w:rPr>
              <w:t>2057</w:t>
            </w:r>
            <w:r w:rsidR="00B52692" w:rsidRPr="0098462D">
              <w:rPr>
                <w:sz w:val="24"/>
                <w:szCs w:val="24"/>
                <w:lang w:val="en-CA"/>
              </w:rPr>
              <w:t>.17</w:t>
            </w:r>
          </w:p>
        </w:tc>
        <w:tc>
          <w:tcPr>
            <w:tcW w:w="989" w:type="dxa"/>
          </w:tcPr>
          <w:p w:rsidR="00826BD3" w:rsidRPr="0098462D" w:rsidRDefault="00B52692" w:rsidP="003F7781">
            <w:pPr>
              <w:pStyle w:val="BodyText"/>
              <w:ind w:firstLine="0"/>
              <w:rPr>
                <w:sz w:val="24"/>
                <w:szCs w:val="24"/>
                <w:lang w:val="en-CA"/>
              </w:rPr>
            </w:pPr>
            <w:r w:rsidRPr="0098462D">
              <w:rPr>
                <w:sz w:val="24"/>
                <w:szCs w:val="24"/>
                <w:lang w:val="en-CA"/>
              </w:rPr>
              <w:t>2497.73</w:t>
            </w:r>
          </w:p>
        </w:tc>
        <w:tc>
          <w:tcPr>
            <w:tcW w:w="989" w:type="dxa"/>
          </w:tcPr>
          <w:p w:rsidR="00826BD3" w:rsidRPr="0098462D" w:rsidRDefault="00106161" w:rsidP="003F7781">
            <w:pPr>
              <w:pStyle w:val="BodyText"/>
              <w:ind w:firstLine="0"/>
              <w:rPr>
                <w:sz w:val="24"/>
                <w:szCs w:val="24"/>
                <w:lang w:val="en-CA"/>
              </w:rPr>
            </w:pPr>
            <w:r>
              <w:rPr>
                <w:sz w:val="24"/>
                <w:szCs w:val="24"/>
                <w:lang w:val="en-CA"/>
              </w:rPr>
              <w:t>2828.48</w:t>
            </w:r>
          </w:p>
        </w:tc>
        <w:tc>
          <w:tcPr>
            <w:tcW w:w="989" w:type="dxa"/>
          </w:tcPr>
          <w:p w:rsidR="00826BD3" w:rsidRPr="0098462D" w:rsidRDefault="00B52692" w:rsidP="003F7781">
            <w:pPr>
              <w:pStyle w:val="BodyText"/>
              <w:ind w:firstLine="0"/>
              <w:rPr>
                <w:sz w:val="24"/>
                <w:szCs w:val="24"/>
                <w:lang w:val="en-CA"/>
              </w:rPr>
            </w:pPr>
            <w:r w:rsidRPr="0098462D">
              <w:rPr>
                <w:sz w:val="24"/>
                <w:szCs w:val="24"/>
                <w:lang w:val="en-CA"/>
              </w:rPr>
              <w:t>3089.98</w:t>
            </w:r>
          </w:p>
        </w:tc>
        <w:tc>
          <w:tcPr>
            <w:tcW w:w="989" w:type="dxa"/>
          </w:tcPr>
          <w:p w:rsidR="00826BD3" w:rsidRPr="0098462D" w:rsidRDefault="00B52692" w:rsidP="003F7781">
            <w:pPr>
              <w:pStyle w:val="BodyText"/>
              <w:ind w:firstLine="0"/>
              <w:rPr>
                <w:sz w:val="24"/>
                <w:szCs w:val="24"/>
                <w:lang w:val="en-CA"/>
              </w:rPr>
            </w:pPr>
            <w:r w:rsidRPr="0098462D">
              <w:rPr>
                <w:sz w:val="24"/>
                <w:szCs w:val="24"/>
                <w:lang w:val="en-CA"/>
              </w:rPr>
              <w:t>3308.49</w:t>
            </w:r>
          </w:p>
        </w:tc>
        <w:tc>
          <w:tcPr>
            <w:tcW w:w="989" w:type="dxa"/>
          </w:tcPr>
          <w:p w:rsidR="00826BD3" w:rsidRPr="0098462D" w:rsidRDefault="00106161" w:rsidP="003F7781">
            <w:pPr>
              <w:pStyle w:val="BodyText"/>
              <w:ind w:firstLine="0"/>
              <w:rPr>
                <w:sz w:val="24"/>
                <w:szCs w:val="24"/>
                <w:lang w:val="en-CA"/>
              </w:rPr>
            </w:pPr>
            <w:r>
              <w:rPr>
                <w:sz w:val="24"/>
                <w:szCs w:val="24"/>
                <w:lang w:val="en-CA"/>
              </w:rPr>
              <w:t>3494.38</w:t>
            </w:r>
          </w:p>
        </w:tc>
        <w:tc>
          <w:tcPr>
            <w:tcW w:w="989" w:type="dxa"/>
          </w:tcPr>
          <w:p w:rsidR="00826BD3" w:rsidRPr="0098462D" w:rsidRDefault="00B52692" w:rsidP="003F7781">
            <w:pPr>
              <w:pStyle w:val="BodyText"/>
              <w:ind w:firstLine="0"/>
              <w:rPr>
                <w:sz w:val="24"/>
                <w:szCs w:val="24"/>
                <w:lang w:val="en-CA"/>
              </w:rPr>
            </w:pPr>
            <w:r w:rsidRPr="0098462D">
              <w:rPr>
                <w:sz w:val="24"/>
                <w:szCs w:val="24"/>
                <w:lang w:val="en-CA"/>
              </w:rPr>
              <w:t>3659.83</w:t>
            </w:r>
          </w:p>
        </w:tc>
        <w:tc>
          <w:tcPr>
            <w:tcW w:w="989" w:type="dxa"/>
          </w:tcPr>
          <w:p w:rsidR="00826BD3" w:rsidRPr="0098462D" w:rsidRDefault="00B52692" w:rsidP="003F7781">
            <w:pPr>
              <w:pStyle w:val="BodyText"/>
              <w:ind w:firstLine="0"/>
              <w:rPr>
                <w:sz w:val="24"/>
                <w:szCs w:val="24"/>
                <w:lang w:val="en-CA"/>
              </w:rPr>
            </w:pPr>
            <w:r w:rsidRPr="0098462D">
              <w:rPr>
                <w:sz w:val="24"/>
                <w:szCs w:val="24"/>
                <w:lang w:val="en-CA"/>
              </w:rPr>
              <w:t>3803.07</w:t>
            </w:r>
          </w:p>
        </w:tc>
        <w:tc>
          <w:tcPr>
            <w:tcW w:w="989" w:type="dxa"/>
          </w:tcPr>
          <w:p w:rsidR="00826BD3" w:rsidRPr="0098462D" w:rsidRDefault="00B52692" w:rsidP="003F7781">
            <w:pPr>
              <w:pStyle w:val="BodyText"/>
              <w:ind w:firstLine="0"/>
              <w:rPr>
                <w:sz w:val="24"/>
                <w:szCs w:val="24"/>
                <w:lang w:val="en-CA"/>
              </w:rPr>
            </w:pPr>
            <w:r w:rsidRPr="0098462D">
              <w:rPr>
                <w:sz w:val="24"/>
                <w:szCs w:val="24"/>
                <w:lang w:val="en-CA"/>
              </w:rPr>
              <w:t>3933.40</w:t>
            </w:r>
          </w:p>
        </w:tc>
      </w:tr>
    </w:tbl>
    <w:p w:rsidR="00263D46" w:rsidRDefault="00263D46" w:rsidP="00263D46">
      <w:pPr>
        <w:pStyle w:val="BodyText"/>
        <w:ind w:firstLine="0"/>
        <w:rPr>
          <w:b/>
          <w:sz w:val="24"/>
          <w:szCs w:val="24"/>
        </w:rPr>
      </w:pPr>
    </w:p>
    <w:p w:rsidR="009D7AF9" w:rsidRDefault="00263D46" w:rsidP="00263D46">
      <w:pPr>
        <w:pStyle w:val="BodyText"/>
        <w:ind w:firstLine="0"/>
        <w:rPr>
          <w:b/>
          <w:sz w:val="24"/>
          <w:szCs w:val="24"/>
        </w:rPr>
      </w:pPr>
      <w:r>
        <w:rPr>
          <w:noProof/>
        </w:rPr>
        <w:lastRenderedPageBreak/>
        <w:drawing>
          <wp:inline distT="0" distB="0" distL="0" distR="0" wp14:anchorId="09B2769E" wp14:editId="1E7D3AD5">
            <wp:extent cx="4398522" cy="5833641"/>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9768" cy="5835294"/>
                    </a:xfrm>
                    <a:prstGeom prst="rect">
                      <a:avLst/>
                    </a:prstGeom>
                  </pic:spPr>
                </pic:pic>
              </a:graphicData>
            </a:graphic>
          </wp:inline>
        </w:drawing>
      </w:r>
    </w:p>
    <w:p w:rsidR="009D7AF9" w:rsidRDefault="009D7AF9" w:rsidP="00F45EB1">
      <w:pPr>
        <w:pStyle w:val="BodyText"/>
        <w:rPr>
          <w:b/>
          <w:sz w:val="24"/>
          <w:szCs w:val="24"/>
        </w:rPr>
      </w:pPr>
    </w:p>
    <w:p w:rsidR="009D7AF9" w:rsidRDefault="009D7AF9" w:rsidP="00263D46">
      <w:pPr>
        <w:pStyle w:val="BodyText"/>
        <w:ind w:firstLine="0"/>
        <w:rPr>
          <w:b/>
          <w:sz w:val="24"/>
          <w:szCs w:val="24"/>
        </w:rPr>
      </w:pPr>
    </w:p>
    <w:p w:rsidR="009D7AF9" w:rsidRPr="0098462D" w:rsidRDefault="009D7AF9" w:rsidP="00F45EB1">
      <w:pPr>
        <w:pStyle w:val="BodyText"/>
        <w:rPr>
          <w:b/>
          <w:sz w:val="24"/>
          <w:szCs w:val="24"/>
        </w:rPr>
      </w:pPr>
    </w:p>
    <w:p w:rsidR="00F45EB1" w:rsidRDefault="00F45EB1" w:rsidP="00F45EB1">
      <w:pPr>
        <w:pStyle w:val="Heading3"/>
        <w:rPr>
          <w:b/>
          <w:i w:val="0"/>
          <w:sz w:val="24"/>
          <w:szCs w:val="24"/>
        </w:rPr>
      </w:pPr>
      <w:r w:rsidRPr="0098462D">
        <w:rPr>
          <w:b/>
          <w:i w:val="0"/>
          <w:sz w:val="24"/>
          <w:szCs w:val="24"/>
        </w:rPr>
        <w:t>(b) In theory, how does the computer time taken to solve this problem increase with N, for large N? Are the timings you observe for your practical implementation consistent with this? Explain your observations.</w:t>
      </w:r>
    </w:p>
    <w:p w:rsidR="00263D46" w:rsidRPr="00263D46" w:rsidRDefault="00263D46" w:rsidP="00263D46">
      <w:pPr>
        <w:pStyle w:val="BodyText"/>
      </w:pPr>
    </w:p>
    <w:p w:rsidR="00F45EB1" w:rsidRPr="0098462D" w:rsidRDefault="00263D46" w:rsidP="00F45EB1">
      <w:pPr>
        <w:pStyle w:val="BodyText"/>
        <w:rPr>
          <w:sz w:val="24"/>
          <w:szCs w:val="24"/>
        </w:rPr>
      </w:pPr>
      <w:r>
        <w:rPr>
          <w:sz w:val="24"/>
          <w:szCs w:val="24"/>
        </w:rPr>
        <w:t>The time complexity to solve</w:t>
      </w:r>
      <w:r w:rsidR="00AF7534" w:rsidRPr="0098462D">
        <w:rPr>
          <w:sz w:val="24"/>
          <w:szCs w:val="24"/>
        </w:rPr>
        <w:t xml:space="preserve"> Cholesky Decomposition is O(n</w:t>
      </w:r>
      <w:r w:rsidR="00AF7534" w:rsidRPr="0098462D">
        <w:rPr>
          <w:sz w:val="24"/>
          <w:szCs w:val="24"/>
          <w:vertAlign w:val="superscript"/>
        </w:rPr>
        <w:t>3</w:t>
      </w:r>
      <w:r>
        <w:rPr>
          <w:sz w:val="24"/>
          <w:szCs w:val="24"/>
        </w:rPr>
        <w:t>)</w:t>
      </w:r>
      <w:r w:rsidR="00AF7534" w:rsidRPr="0098462D">
        <w:rPr>
          <w:sz w:val="24"/>
          <w:szCs w:val="24"/>
        </w:rPr>
        <w:t xml:space="preserve">. The parameter n refers to the dimension of the </w:t>
      </w:r>
      <w:r>
        <w:rPr>
          <w:sz w:val="24"/>
          <w:szCs w:val="24"/>
        </w:rPr>
        <w:t>mesh matrix A</w:t>
      </w:r>
      <w:r w:rsidR="00AF7534" w:rsidRPr="0098462D">
        <w:rPr>
          <w:sz w:val="24"/>
          <w:szCs w:val="24"/>
        </w:rPr>
        <w:t>. In this question, n refers to the number of nodes in the circuit which can be found by n = (N+1)(2N+1) = 2N</w:t>
      </w:r>
      <w:r w:rsidR="00AF7534" w:rsidRPr="0098462D">
        <w:rPr>
          <w:sz w:val="24"/>
          <w:szCs w:val="24"/>
          <w:vertAlign w:val="superscript"/>
        </w:rPr>
        <w:t>2</w:t>
      </w:r>
      <w:r w:rsidR="00AF7534" w:rsidRPr="0098462D">
        <w:rPr>
          <w:sz w:val="24"/>
          <w:szCs w:val="24"/>
        </w:rPr>
        <w:t>+3N+1. Therefore, the time complexity regarding to N is O((N</w:t>
      </w:r>
      <w:r w:rsidR="00AF7534" w:rsidRPr="0098462D">
        <w:rPr>
          <w:sz w:val="24"/>
          <w:szCs w:val="24"/>
          <w:vertAlign w:val="superscript"/>
        </w:rPr>
        <w:t>2</w:t>
      </w:r>
      <w:r w:rsidR="00AF7534" w:rsidRPr="0098462D">
        <w:rPr>
          <w:sz w:val="24"/>
          <w:szCs w:val="24"/>
        </w:rPr>
        <w:t>)</w:t>
      </w:r>
      <w:r w:rsidR="00AF7534" w:rsidRPr="0098462D">
        <w:rPr>
          <w:sz w:val="24"/>
          <w:szCs w:val="24"/>
          <w:vertAlign w:val="superscript"/>
        </w:rPr>
        <w:t>3</w:t>
      </w:r>
      <w:r w:rsidR="00AF7534" w:rsidRPr="0098462D">
        <w:rPr>
          <w:sz w:val="24"/>
          <w:szCs w:val="24"/>
        </w:rPr>
        <w:t>) = O(N</w:t>
      </w:r>
      <w:r w:rsidR="00AF7534" w:rsidRPr="0098462D">
        <w:rPr>
          <w:sz w:val="24"/>
          <w:szCs w:val="24"/>
          <w:vertAlign w:val="superscript"/>
        </w:rPr>
        <w:t>6</w:t>
      </w:r>
      <w:r w:rsidR="00AF7534" w:rsidRPr="0098462D">
        <w:rPr>
          <w:sz w:val="24"/>
          <w:szCs w:val="24"/>
        </w:rPr>
        <w:t xml:space="preserve">).  </w:t>
      </w:r>
    </w:p>
    <w:p w:rsidR="00AF7534" w:rsidRPr="0098462D" w:rsidRDefault="00263D46" w:rsidP="00F45EB1">
      <w:pPr>
        <w:pStyle w:val="BodyText"/>
        <w:rPr>
          <w:sz w:val="24"/>
          <w:szCs w:val="24"/>
        </w:rPr>
      </w:pPr>
      <w:r>
        <w:rPr>
          <w:sz w:val="24"/>
          <w:szCs w:val="24"/>
        </w:rPr>
        <w:t xml:space="preserve">The time used to solve </w:t>
      </w:r>
      <w:r w:rsidR="00AF7534" w:rsidRPr="0098462D">
        <w:rPr>
          <w:sz w:val="24"/>
          <w:szCs w:val="24"/>
        </w:rPr>
        <w:t>Cholesky Decomposition for each value of N is shown below</w:t>
      </w:r>
      <w:r>
        <w:rPr>
          <w:sz w:val="24"/>
          <w:szCs w:val="24"/>
        </w:rPr>
        <w:t>, copied from the screenshot above</w:t>
      </w:r>
      <w:r w:rsidR="00AF7534" w:rsidRPr="0098462D">
        <w:rPr>
          <w:sz w:val="24"/>
          <w:szCs w:val="24"/>
        </w:rPr>
        <w:t xml:space="preserve">. </w:t>
      </w:r>
    </w:p>
    <w:tbl>
      <w:tblPr>
        <w:tblStyle w:val="TableGrid"/>
        <w:tblW w:w="9360" w:type="dxa"/>
        <w:tblLayout w:type="fixed"/>
        <w:tblLook w:val="04A0" w:firstRow="1" w:lastRow="0" w:firstColumn="1" w:lastColumn="0" w:noHBand="0" w:noVBand="1"/>
      </w:tblPr>
      <w:tblGrid>
        <w:gridCol w:w="1428"/>
        <w:gridCol w:w="881"/>
        <w:gridCol w:w="881"/>
        <w:gridCol w:w="882"/>
        <w:gridCol w:w="881"/>
        <w:gridCol w:w="881"/>
        <w:gridCol w:w="882"/>
        <w:gridCol w:w="881"/>
        <w:gridCol w:w="881"/>
        <w:gridCol w:w="882"/>
      </w:tblGrid>
      <w:tr w:rsidR="00106161" w:rsidRPr="009D7AF9" w:rsidTr="009D7AF9">
        <w:trPr>
          <w:trHeight w:val="346"/>
        </w:trPr>
        <w:tc>
          <w:tcPr>
            <w:tcW w:w="1428" w:type="dxa"/>
          </w:tcPr>
          <w:p w:rsidR="00106161" w:rsidRPr="009D7AF9" w:rsidRDefault="00106161" w:rsidP="00EB2128">
            <w:pPr>
              <w:pStyle w:val="BodyText"/>
              <w:ind w:firstLine="0"/>
              <w:jc w:val="center"/>
              <w:rPr>
                <w:sz w:val="24"/>
                <w:szCs w:val="24"/>
                <w:lang w:val="en-CA"/>
              </w:rPr>
            </w:pPr>
            <w:r w:rsidRPr="009D7AF9">
              <w:rPr>
                <w:sz w:val="24"/>
                <w:szCs w:val="24"/>
                <w:lang w:val="en-CA"/>
              </w:rPr>
              <w:lastRenderedPageBreak/>
              <w:t>N</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2</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3</w:t>
            </w:r>
          </w:p>
        </w:tc>
        <w:tc>
          <w:tcPr>
            <w:tcW w:w="882" w:type="dxa"/>
          </w:tcPr>
          <w:p w:rsidR="00106161" w:rsidRPr="009D7AF9" w:rsidRDefault="00106161" w:rsidP="00EB2128">
            <w:pPr>
              <w:pStyle w:val="BodyText"/>
              <w:ind w:firstLine="0"/>
              <w:jc w:val="center"/>
              <w:rPr>
                <w:sz w:val="24"/>
                <w:szCs w:val="24"/>
                <w:lang w:val="en-CA"/>
              </w:rPr>
            </w:pPr>
            <w:r w:rsidRPr="009D7AF9">
              <w:rPr>
                <w:sz w:val="24"/>
                <w:szCs w:val="24"/>
                <w:lang w:val="en-CA"/>
              </w:rPr>
              <w:t>4</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5</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6</w:t>
            </w:r>
          </w:p>
        </w:tc>
        <w:tc>
          <w:tcPr>
            <w:tcW w:w="882" w:type="dxa"/>
          </w:tcPr>
          <w:p w:rsidR="00106161" w:rsidRPr="009D7AF9" w:rsidRDefault="00106161" w:rsidP="00EB2128">
            <w:pPr>
              <w:pStyle w:val="BodyText"/>
              <w:ind w:firstLine="0"/>
              <w:jc w:val="center"/>
              <w:rPr>
                <w:sz w:val="24"/>
                <w:szCs w:val="24"/>
                <w:lang w:val="en-CA"/>
              </w:rPr>
            </w:pPr>
            <w:r w:rsidRPr="009D7AF9">
              <w:rPr>
                <w:sz w:val="24"/>
                <w:szCs w:val="24"/>
                <w:lang w:val="en-CA"/>
              </w:rPr>
              <w:t>7</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8</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9</w:t>
            </w:r>
          </w:p>
        </w:tc>
        <w:tc>
          <w:tcPr>
            <w:tcW w:w="882" w:type="dxa"/>
          </w:tcPr>
          <w:p w:rsidR="00106161" w:rsidRPr="009D7AF9" w:rsidRDefault="00106161" w:rsidP="00EB2128">
            <w:pPr>
              <w:pStyle w:val="BodyText"/>
              <w:ind w:firstLine="0"/>
              <w:jc w:val="center"/>
              <w:rPr>
                <w:sz w:val="24"/>
                <w:szCs w:val="24"/>
                <w:lang w:val="en-CA"/>
              </w:rPr>
            </w:pPr>
            <w:r w:rsidRPr="009D7AF9">
              <w:rPr>
                <w:sz w:val="24"/>
                <w:szCs w:val="24"/>
                <w:lang w:val="en-CA"/>
              </w:rPr>
              <w:t>10</w:t>
            </w:r>
          </w:p>
        </w:tc>
      </w:tr>
      <w:tr w:rsidR="00106161" w:rsidRPr="009D7AF9" w:rsidTr="009D7AF9">
        <w:trPr>
          <w:trHeight w:val="346"/>
        </w:trPr>
        <w:tc>
          <w:tcPr>
            <w:tcW w:w="1428" w:type="dxa"/>
          </w:tcPr>
          <w:p w:rsidR="00106161" w:rsidRPr="009D7AF9" w:rsidRDefault="00106161" w:rsidP="00EB2128">
            <w:pPr>
              <w:pStyle w:val="BodyText"/>
              <w:ind w:firstLine="0"/>
              <w:jc w:val="center"/>
              <w:rPr>
                <w:sz w:val="24"/>
                <w:szCs w:val="24"/>
                <w:vertAlign w:val="superscript"/>
                <w:lang w:val="en-CA"/>
              </w:rPr>
            </w:pPr>
            <w:r w:rsidRPr="009D7AF9">
              <w:rPr>
                <w:sz w:val="24"/>
                <w:szCs w:val="24"/>
                <w:vertAlign w:val="superscript"/>
                <w:lang w:val="en-CA"/>
              </w:rPr>
              <w:t>Computing Time (ms)</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0</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0</w:t>
            </w:r>
          </w:p>
        </w:tc>
        <w:tc>
          <w:tcPr>
            <w:tcW w:w="882" w:type="dxa"/>
          </w:tcPr>
          <w:p w:rsidR="00106161" w:rsidRPr="009D7AF9" w:rsidRDefault="00106161" w:rsidP="00EB2128">
            <w:pPr>
              <w:pStyle w:val="BodyText"/>
              <w:ind w:firstLine="0"/>
              <w:jc w:val="center"/>
              <w:rPr>
                <w:sz w:val="24"/>
                <w:szCs w:val="24"/>
                <w:lang w:val="en-CA"/>
              </w:rPr>
            </w:pPr>
            <w:r w:rsidRPr="009D7AF9">
              <w:rPr>
                <w:sz w:val="24"/>
                <w:szCs w:val="24"/>
                <w:lang w:val="en-CA"/>
              </w:rPr>
              <w:t>16</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53</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101</w:t>
            </w:r>
          </w:p>
        </w:tc>
        <w:tc>
          <w:tcPr>
            <w:tcW w:w="882" w:type="dxa"/>
          </w:tcPr>
          <w:p w:rsidR="00106161" w:rsidRPr="009D7AF9" w:rsidRDefault="00106161" w:rsidP="00EB2128">
            <w:pPr>
              <w:pStyle w:val="BodyText"/>
              <w:ind w:firstLine="0"/>
              <w:jc w:val="center"/>
              <w:rPr>
                <w:sz w:val="24"/>
                <w:szCs w:val="24"/>
                <w:lang w:val="en-CA"/>
              </w:rPr>
            </w:pPr>
            <w:r w:rsidRPr="009D7AF9">
              <w:rPr>
                <w:sz w:val="24"/>
                <w:szCs w:val="24"/>
                <w:lang w:val="en-CA"/>
              </w:rPr>
              <w:t>202</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417</w:t>
            </w:r>
          </w:p>
        </w:tc>
        <w:tc>
          <w:tcPr>
            <w:tcW w:w="881" w:type="dxa"/>
          </w:tcPr>
          <w:p w:rsidR="00106161" w:rsidRPr="009D7AF9" w:rsidRDefault="00106161" w:rsidP="00EB2128">
            <w:pPr>
              <w:pStyle w:val="BodyText"/>
              <w:ind w:firstLine="0"/>
              <w:jc w:val="center"/>
              <w:rPr>
                <w:sz w:val="24"/>
                <w:szCs w:val="24"/>
                <w:lang w:val="en-CA"/>
              </w:rPr>
            </w:pPr>
            <w:r w:rsidRPr="009D7AF9">
              <w:rPr>
                <w:sz w:val="24"/>
                <w:szCs w:val="24"/>
                <w:lang w:val="en-CA"/>
              </w:rPr>
              <w:t>780</w:t>
            </w:r>
          </w:p>
        </w:tc>
        <w:tc>
          <w:tcPr>
            <w:tcW w:w="882" w:type="dxa"/>
          </w:tcPr>
          <w:p w:rsidR="00106161" w:rsidRPr="009D7AF9" w:rsidRDefault="00106161" w:rsidP="00EB2128">
            <w:pPr>
              <w:pStyle w:val="BodyText"/>
              <w:ind w:firstLine="0"/>
              <w:jc w:val="center"/>
              <w:rPr>
                <w:sz w:val="24"/>
                <w:szCs w:val="24"/>
                <w:lang w:val="en-CA"/>
              </w:rPr>
            </w:pPr>
            <w:r w:rsidRPr="009D7AF9">
              <w:rPr>
                <w:sz w:val="24"/>
                <w:szCs w:val="24"/>
                <w:lang w:val="en-CA"/>
              </w:rPr>
              <w:t>1388</w:t>
            </w:r>
          </w:p>
        </w:tc>
      </w:tr>
    </w:tbl>
    <w:p w:rsidR="00106161" w:rsidRDefault="00106161" w:rsidP="00F45EB1">
      <w:pPr>
        <w:pStyle w:val="BodyText"/>
        <w:rPr>
          <w:sz w:val="24"/>
          <w:szCs w:val="24"/>
        </w:rPr>
      </w:pPr>
    </w:p>
    <w:p w:rsidR="006C041A" w:rsidRDefault="00263D46" w:rsidP="00F45EB1">
      <w:pPr>
        <w:pStyle w:val="BodyText"/>
        <w:rPr>
          <w:sz w:val="24"/>
          <w:szCs w:val="24"/>
        </w:rPr>
      </w:pPr>
      <w:r>
        <w:rPr>
          <w:sz w:val="24"/>
          <w:szCs w:val="24"/>
        </w:rPr>
        <w:t>Two line charts were plotted to</w:t>
      </w:r>
      <w:r w:rsidR="006C041A" w:rsidRPr="0098462D">
        <w:rPr>
          <w:sz w:val="24"/>
          <w:szCs w:val="24"/>
        </w:rPr>
        <w:t xml:space="preserve"> present how N and N</w:t>
      </w:r>
      <w:r w:rsidR="006C041A" w:rsidRPr="0098462D">
        <w:rPr>
          <w:sz w:val="24"/>
          <w:szCs w:val="24"/>
          <w:vertAlign w:val="superscript"/>
        </w:rPr>
        <w:t xml:space="preserve">6 </w:t>
      </w:r>
      <w:r w:rsidR="006C041A" w:rsidRPr="0098462D">
        <w:rPr>
          <w:sz w:val="24"/>
          <w:szCs w:val="24"/>
        </w:rPr>
        <w:t>influence the computing time. The relation of computing time with N is exponential, while with N</w:t>
      </w:r>
      <w:r w:rsidR="006C041A" w:rsidRPr="0098462D">
        <w:rPr>
          <w:sz w:val="24"/>
          <w:szCs w:val="24"/>
          <w:vertAlign w:val="superscript"/>
        </w:rPr>
        <w:t>6</w:t>
      </w:r>
      <w:r w:rsidR="006C041A" w:rsidRPr="0098462D">
        <w:rPr>
          <w:sz w:val="24"/>
          <w:szCs w:val="24"/>
        </w:rPr>
        <w:t xml:space="preserve"> is almost linear. </w:t>
      </w:r>
      <w:r w:rsidR="004665E9" w:rsidRPr="0098462D">
        <w:rPr>
          <w:sz w:val="24"/>
          <w:szCs w:val="24"/>
        </w:rPr>
        <w:t>This observation is consistent with the time complexity O(N</w:t>
      </w:r>
      <w:r w:rsidR="004665E9" w:rsidRPr="0098462D">
        <w:rPr>
          <w:sz w:val="24"/>
          <w:szCs w:val="24"/>
          <w:vertAlign w:val="superscript"/>
        </w:rPr>
        <w:t>6</w:t>
      </w:r>
      <w:r w:rsidR="004665E9" w:rsidRPr="0098462D">
        <w:rPr>
          <w:sz w:val="24"/>
          <w:szCs w:val="24"/>
        </w:rPr>
        <w:t xml:space="preserve">) derived above. </w:t>
      </w:r>
    </w:p>
    <w:p w:rsidR="00DC7F3F" w:rsidRPr="0098462D" w:rsidRDefault="00DC7F3F" w:rsidP="00F45EB1">
      <w:pPr>
        <w:pStyle w:val="BodyText"/>
        <w:rPr>
          <w:sz w:val="24"/>
          <w:szCs w:val="24"/>
        </w:rPr>
      </w:pPr>
    </w:p>
    <w:p w:rsidR="00263D46" w:rsidRDefault="00DC7F3F" w:rsidP="00DC7F3F">
      <w:pPr>
        <w:pStyle w:val="BodyText"/>
        <w:ind w:firstLine="0"/>
        <w:rPr>
          <w:sz w:val="24"/>
          <w:szCs w:val="24"/>
          <w:lang w:val="en-CA"/>
        </w:rPr>
      </w:pPr>
      <w:r>
        <w:rPr>
          <w:noProof/>
        </w:rPr>
        <w:drawing>
          <wp:inline distT="0" distB="0" distL="0" distR="0" wp14:anchorId="7A0971F6" wp14:editId="69A8C5C1">
            <wp:extent cx="4218516" cy="2672998"/>
            <wp:effectExtent l="0" t="0" r="1079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63D46" w:rsidRDefault="00263D46" w:rsidP="00DC7F3F">
      <w:pPr>
        <w:pStyle w:val="BodyText"/>
        <w:ind w:firstLine="0"/>
        <w:rPr>
          <w:sz w:val="24"/>
          <w:szCs w:val="24"/>
          <w:lang w:val="en-CA"/>
        </w:rPr>
      </w:pPr>
    </w:p>
    <w:p w:rsidR="00524B20" w:rsidRPr="00106161" w:rsidRDefault="00DC7F3F" w:rsidP="00DC7F3F">
      <w:pPr>
        <w:pStyle w:val="BodyText"/>
        <w:ind w:firstLine="0"/>
        <w:rPr>
          <w:sz w:val="24"/>
          <w:szCs w:val="24"/>
          <w:lang w:val="en-CA"/>
        </w:rPr>
      </w:pPr>
      <w:r>
        <w:rPr>
          <w:noProof/>
        </w:rPr>
        <w:drawing>
          <wp:inline distT="0" distB="0" distL="0" distR="0" wp14:anchorId="7BD2B874" wp14:editId="0AB75B9A">
            <wp:extent cx="4218305" cy="2569580"/>
            <wp:effectExtent l="0" t="0" r="10795" b="254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24B20" w:rsidRDefault="00524B20" w:rsidP="00F45EB1">
      <w:pPr>
        <w:pStyle w:val="BodyText"/>
        <w:rPr>
          <w:sz w:val="24"/>
          <w:szCs w:val="24"/>
        </w:rPr>
      </w:pPr>
    </w:p>
    <w:p w:rsidR="009D7AF9" w:rsidRDefault="009D7AF9" w:rsidP="00F45EB1">
      <w:pPr>
        <w:pStyle w:val="BodyText"/>
        <w:rPr>
          <w:sz w:val="24"/>
          <w:szCs w:val="24"/>
        </w:rPr>
      </w:pPr>
    </w:p>
    <w:p w:rsidR="009D7AF9" w:rsidRDefault="009D7AF9" w:rsidP="00F45EB1">
      <w:pPr>
        <w:pStyle w:val="BodyText"/>
        <w:rPr>
          <w:sz w:val="24"/>
          <w:szCs w:val="24"/>
        </w:rPr>
      </w:pPr>
    </w:p>
    <w:p w:rsidR="009D7AF9" w:rsidRDefault="009D7AF9" w:rsidP="00F45EB1">
      <w:pPr>
        <w:pStyle w:val="BodyText"/>
        <w:rPr>
          <w:sz w:val="24"/>
          <w:szCs w:val="24"/>
        </w:rPr>
      </w:pPr>
    </w:p>
    <w:p w:rsidR="009D7AF9" w:rsidRDefault="009D7AF9" w:rsidP="00F45EB1">
      <w:pPr>
        <w:pStyle w:val="BodyText"/>
        <w:rPr>
          <w:sz w:val="24"/>
          <w:szCs w:val="24"/>
        </w:rPr>
      </w:pPr>
    </w:p>
    <w:p w:rsidR="009D7AF9" w:rsidRPr="0098462D" w:rsidRDefault="009D7AF9" w:rsidP="00F45EB1">
      <w:pPr>
        <w:pStyle w:val="BodyText"/>
        <w:rPr>
          <w:sz w:val="24"/>
          <w:szCs w:val="24"/>
        </w:rPr>
      </w:pPr>
    </w:p>
    <w:p w:rsidR="00F45EB1" w:rsidRPr="0098462D" w:rsidRDefault="006C041A" w:rsidP="00F45EB1">
      <w:pPr>
        <w:pStyle w:val="BodyText"/>
        <w:rPr>
          <w:sz w:val="24"/>
          <w:szCs w:val="24"/>
        </w:rPr>
      </w:pPr>
      <w:r w:rsidRPr="0098462D">
        <w:rPr>
          <w:sz w:val="24"/>
          <w:szCs w:val="24"/>
        </w:rPr>
        <w:t xml:space="preserve"> </w:t>
      </w:r>
    </w:p>
    <w:p w:rsidR="00F45EB1" w:rsidRPr="0098462D" w:rsidRDefault="00F45EB1" w:rsidP="00F45EB1">
      <w:pPr>
        <w:pStyle w:val="Heading3"/>
        <w:rPr>
          <w:b/>
          <w:i w:val="0"/>
          <w:sz w:val="24"/>
          <w:szCs w:val="24"/>
        </w:rPr>
      </w:pPr>
      <w:r w:rsidRPr="0098462D">
        <w:rPr>
          <w:b/>
          <w:i w:val="0"/>
          <w:sz w:val="24"/>
          <w:szCs w:val="24"/>
        </w:rPr>
        <w:lastRenderedPageBreak/>
        <w:t>(c) Modify your program to exploit the sparse nature of the matrices to save computation time. What is the half-bandwidth b of your matrices? In theory, how does the computer time taken to solve this problem increase now with N, for large N? Are the timings you for your practical sparse implementation consistent with this? Explain your observations.</w:t>
      </w:r>
    </w:p>
    <w:p w:rsidR="00F45EB1" w:rsidRPr="0098462D" w:rsidRDefault="00F45EB1" w:rsidP="00F45EB1">
      <w:pPr>
        <w:pStyle w:val="BodyText"/>
        <w:rPr>
          <w:b/>
          <w:sz w:val="24"/>
          <w:szCs w:val="24"/>
          <w:lang w:val="en-CA"/>
        </w:rPr>
      </w:pPr>
    </w:p>
    <w:p w:rsidR="00F45EB1" w:rsidRDefault="00A75586" w:rsidP="00A75586">
      <w:pPr>
        <w:pStyle w:val="BodyText"/>
        <w:ind w:firstLine="180"/>
        <w:rPr>
          <w:sz w:val="24"/>
          <w:szCs w:val="24"/>
        </w:rPr>
      </w:pPr>
      <w:r>
        <w:rPr>
          <w:sz w:val="24"/>
          <w:szCs w:val="24"/>
        </w:rPr>
        <w:t xml:space="preserve">The half band has been found as 2N+2 by </w:t>
      </w:r>
      <w:r w:rsidR="00444EF2">
        <w:rPr>
          <w:sz w:val="24"/>
          <w:szCs w:val="24"/>
        </w:rPr>
        <w:t>simply looking at the Cholesky matrices</w:t>
      </w:r>
      <w:r w:rsidR="009C6295" w:rsidRPr="00A75586">
        <w:rPr>
          <w:sz w:val="24"/>
          <w:szCs w:val="24"/>
        </w:rPr>
        <w:t>. The new computing time can be found by O(b</w:t>
      </w:r>
      <w:r w:rsidR="009C6295" w:rsidRPr="00A75586">
        <w:rPr>
          <w:sz w:val="24"/>
          <w:szCs w:val="24"/>
          <w:vertAlign w:val="superscript"/>
        </w:rPr>
        <w:t>2</w:t>
      </w:r>
      <w:r w:rsidR="009C6295" w:rsidRPr="00A75586">
        <w:rPr>
          <w:sz w:val="24"/>
          <w:szCs w:val="24"/>
        </w:rPr>
        <w:t xml:space="preserve">*n) where </w:t>
      </w:r>
      <w:r>
        <w:rPr>
          <w:sz w:val="24"/>
          <w:szCs w:val="24"/>
        </w:rPr>
        <w:t xml:space="preserve">both </w:t>
      </w:r>
      <w:r w:rsidR="009C6295" w:rsidRPr="00A75586">
        <w:rPr>
          <w:sz w:val="24"/>
          <w:szCs w:val="24"/>
        </w:rPr>
        <w:t>b</w:t>
      </w:r>
      <w:r w:rsidR="009C6295" w:rsidRPr="00A75586">
        <w:rPr>
          <w:sz w:val="24"/>
          <w:szCs w:val="24"/>
          <w:vertAlign w:val="superscript"/>
        </w:rPr>
        <w:t>2</w:t>
      </w:r>
      <w:r w:rsidR="009C6295" w:rsidRPr="00A75586">
        <w:rPr>
          <w:sz w:val="24"/>
          <w:szCs w:val="24"/>
        </w:rPr>
        <w:t xml:space="preserve"> </w:t>
      </w:r>
      <w:r>
        <w:rPr>
          <w:sz w:val="24"/>
          <w:szCs w:val="24"/>
        </w:rPr>
        <w:t>and n are</w:t>
      </w:r>
      <w:r w:rsidR="009C6295" w:rsidRPr="00A75586">
        <w:rPr>
          <w:sz w:val="24"/>
          <w:szCs w:val="24"/>
        </w:rPr>
        <w:t xml:space="preserve"> proportional to N</w:t>
      </w:r>
      <w:r w:rsidR="009C6295" w:rsidRPr="00A75586">
        <w:rPr>
          <w:sz w:val="24"/>
          <w:szCs w:val="24"/>
          <w:vertAlign w:val="superscript"/>
        </w:rPr>
        <w:t>2</w:t>
      </w:r>
      <w:r>
        <w:rPr>
          <w:sz w:val="24"/>
          <w:szCs w:val="24"/>
        </w:rPr>
        <w:t xml:space="preserve">. So the computing time should have a linear relation </w:t>
      </w:r>
      <w:r w:rsidR="00444EF2">
        <w:rPr>
          <w:sz w:val="24"/>
          <w:szCs w:val="24"/>
        </w:rPr>
        <w:t>with</w:t>
      </w:r>
      <w:r>
        <w:rPr>
          <w:sz w:val="24"/>
          <w:szCs w:val="24"/>
        </w:rPr>
        <w:t xml:space="preserve"> N</w:t>
      </w:r>
      <w:r>
        <w:rPr>
          <w:sz w:val="24"/>
          <w:szCs w:val="24"/>
          <w:vertAlign w:val="superscript"/>
        </w:rPr>
        <w:t>4</w:t>
      </w:r>
      <w:r w:rsidR="00444EF2">
        <w:rPr>
          <w:sz w:val="24"/>
          <w:szCs w:val="24"/>
          <w:vertAlign w:val="superscript"/>
        </w:rPr>
        <w:t xml:space="preserve">, </w:t>
      </w:r>
      <w:r w:rsidR="00444EF2">
        <w:rPr>
          <w:sz w:val="24"/>
          <w:szCs w:val="24"/>
        </w:rPr>
        <w:t>instead of N</w:t>
      </w:r>
      <w:r w:rsidR="00444EF2">
        <w:rPr>
          <w:sz w:val="24"/>
          <w:szCs w:val="24"/>
          <w:vertAlign w:val="superscript"/>
        </w:rPr>
        <w:t>6</w:t>
      </w:r>
      <w:r>
        <w:rPr>
          <w:sz w:val="24"/>
          <w:szCs w:val="24"/>
        </w:rPr>
        <w:t xml:space="preserve">. A screenshot of </w:t>
      </w:r>
      <w:r w:rsidR="00444EF2">
        <w:rPr>
          <w:sz w:val="24"/>
          <w:szCs w:val="24"/>
        </w:rPr>
        <w:t>outputs considering half band can be seen below</w:t>
      </w:r>
      <w:r>
        <w:rPr>
          <w:sz w:val="24"/>
          <w:szCs w:val="24"/>
        </w:rPr>
        <w:t>, followed by</w:t>
      </w:r>
      <w:r w:rsidR="00444EF2">
        <w:rPr>
          <w:sz w:val="24"/>
          <w:szCs w:val="24"/>
        </w:rPr>
        <w:t xml:space="preserve"> a summary table</w:t>
      </w:r>
      <w:r>
        <w:rPr>
          <w:sz w:val="24"/>
          <w:szCs w:val="24"/>
        </w:rPr>
        <w:t>, and two plots of computing time vs. N and N</w:t>
      </w:r>
      <w:r>
        <w:rPr>
          <w:sz w:val="24"/>
          <w:szCs w:val="24"/>
          <w:vertAlign w:val="superscript"/>
        </w:rPr>
        <w:t>4</w:t>
      </w:r>
      <w:r>
        <w:rPr>
          <w:sz w:val="24"/>
          <w:szCs w:val="24"/>
        </w:rPr>
        <w:t xml:space="preserve">. </w:t>
      </w:r>
    </w:p>
    <w:p w:rsidR="00444EF2" w:rsidRDefault="00444EF2" w:rsidP="00A75586">
      <w:pPr>
        <w:pStyle w:val="BodyText"/>
        <w:ind w:firstLine="180"/>
        <w:rPr>
          <w:sz w:val="24"/>
          <w:szCs w:val="24"/>
        </w:rPr>
      </w:pPr>
    </w:p>
    <w:p w:rsidR="00B87D62" w:rsidRPr="0098462D" w:rsidRDefault="00B87D62" w:rsidP="00444EF2">
      <w:pPr>
        <w:pStyle w:val="BodyText"/>
        <w:ind w:firstLine="0"/>
        <w:rPr>
          <w:sz w:val="24"/>
          <w:szCs w:val="24"/>
        </w:rPr>
      </w:pPr>
      <w:r>
        <w:rPr>
          <w:noProof/>
        </w:rPr>
        <w:drawing>
          <wp:inline distT="0" distB="0" distL="0" distR="0" wp14:anchorId="30D3F4CC" wp14:editId="4E6307B5">
            <wp:extent cx="4006446" cy="51712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2896" cy="5179608"/>
                    </a:xfrm>
                    <a:prstGeom prst="rect">
                      <a:avLst/>
                    </a:prstGeom>
                  </pic:spPr>
                </pic:pic>
              </a:graphicData>
            </a:graphic>
          </wp:inline>
        </w:drawing>
      </w:r>
    </w:p>
    <w:p w:rsidR="00B87D62" w:rsidRPr="0098462D" w:rsidRDefault="00B87D62" w:rsidP="00B87D62">
      <w:pPr>
        <w:pStyle w:val="BodyText"/>
        <w:rPr>
          <w:b/>
          <w:sz w:val="24"/>
          <w:szCs w:val="24"/>
        </w:rPr>
      </w:pPr>
    </w:p>
    <w:tbl>
      <w:tblPr>
        <w:tblStyle w:val="TableGrid"/>
        <w:tblW w:w="9360" w:type="dxa"/>
        <w:tblLayout w:type="fixed"/>
        <w:tblLook w:val="04A0" w:firstRow="1" w:lastRow="0" w:firstColumn="1" w:lastColumn="0" w:noHBand="0" w:noVBand="1"/>
      </w:tblPr>
      <w:tblGrid>
        <w:gridCol w:w="1428"/>
        <w:gridCol w:w="881"/>
        <w:gridCol w:w="881"/>
        <w:gridCol w:w="882"/>
        <w:gridCol w:w="881"/>
        <w:gridCol w:w="881"/>
        <w:gridCol w:w="882"/>
        <w:gridCol w:w="881"/>
        <w:gridCol w:w="881"/>
        <w:gridCol w:w="882"/>
      </w:tblGrid>
      <w:tr w:rsidR="00B87D62" w:rsidRPr="0098462D" w:rsidTr="009D7AF9">
        <w:trPr>
          <w:trHeight w:val="346"/>
        </w:trPr>
        <w:tc>
          <w:tcPr>
            <w:tcW w:w="1428" w:type="dxa"/>
          </w:tcPr>
          <w:p w:rsidR="00B87D62" w:rsidRPr="0098462D" w:rsidRDefault="00B87D62" w:rsidP="00EB2128">
            <w:pPr>
              <w:pStyle w:val="BodyText"/>
              <w:ind w:firstLine="0"/>
              <w:jc w:val="center"/>
              <w:rPr>
                <w:sz w:val="24"/>
                <w:szCs w:val="24"/>
                <w:lang w:val="en-CA"/>
              </w:rPr>
            </w:pPr>
            <w:r w:rsidRPr="0098462D">
              <w:rPr>
                <w:sz w:val="24"/>
                <w:szCs w:val="24"/>
                <w:lang w:val="en-CA"/>
              </w:rPr>
              <w:t>N</w:t>
            </w:r>
          </w:p>
        </w:tc>
        <w:tc>
          <w:tcPr>
            <w:tcW w:w="881" w:type="dxa"/>
          </w:tcPr>
          <w:p w:rsidR="00B87D62" w:rsidRPr="0098462D" w:rsidRDefault="00B87D62" w:rsidP="00EB2128">
            <w:pPr>
              <w:pStyle w:val="BodyText"/>
              <w:ind w:firstLine="0"/>
              <w:jc w:val="center"/>
              <w:rPr>
                <w:sz w:val="24"/>
                <w:szCs w:val="24"/>
                <w:lang w:val="en-CA"/>
              </w:rPr>
            </w:pPr>
            <w:r w:rsidRPr="0098462D">
              <w:rPr>
                <w:sz w:val="24"/>
                <w:szCs w:val="24"/>
                <w:lang w:val="en-CA"/>
              </w:rPr>
              <w:t>2</w:t>
            </w:r>
          </w:p>
        </w:tc>
        <w:tc>
          <w:tcPr>
            <w:tcW w:w="881" w:type="dxa"/>
          </w:tcPr>
          <w:p w:rsidR="00B87D62" w:rsidRPr="0098462D" w:rsidRDefault="00B87D62" w:rsidP="00EB2128">
            <w:pPr>
              <w:pStyle w:val="BodyText"/>
              <w:ind w:firstLine="0"/>
              <w:jc w:val="center"/>
              <w:rPr>
                <w:sz w:val="24"/>
                <w:szCs w:val="24"/>
                <w:lang w:val="en-CA"/>
              </w:rPr>
            </w:pPr>
            <w:r w:rsidRPr="0098462D">
              <w:rPr>
                <w:sz w:val="24"/>
                <w:szCs w:val="24"/>
                <w:lang w:val="en-CA"/>
              </w:rPr>
              <w:t>3</w:t>
            </w:r>
          </w:p>
        </w:tc>
        <w:tc>
          <w:tcPr>
            <w:tcW w:w="882" w:type="dxa"/>
          </w:tcPr>
          <w:p w:rsidR="00B87D62" w:rsidRPr="0098462D" w:rsidRDefault="00B87D62" w:rsidP="00EB2128">
            <w:pPr>
              <w:pStyle w:val="BodyText"/>
              <w:ind w:firstLine="0"/>
              <w:jc w:val="center"/>
              <w:rPr>
                <w:sz w:val="24"/>
                <w:szCs w:val="24"/>
                <w:lang w:val="en-CA"/>
              </w:rPr>
            </w:pPr>
            <w:r w:rsidRPr="0098462D">
              <w:rPr>
                <w:sz w:val="24"/>
                <w:szCs w:val="24"/>
                <w:lang w:val="en-CA"/>
              </w:rPr>
              <w:t>4</w:t>
            </w:r>
          </w:p>
        </w:tc>
        <w:tc>
          <w:tcPr>
            <w:tcW w:w="881" w:type="dxa"/>
          </w:tcPr>
          <w:p w:rsidR="00B87D62" w:rsidRPr="0098462D" w:rsidRDefault="00B87D62" w:rsidP="00EB2128">
            <w:pPr>
              <w:pStyle w:val="BodyText"/>
              <w:ind w:firstLine="0"/>
              <w:jc w:val="center"/>
              <w:rPr>
                <w:sz w:val="24"/>
                <w:szCs w:val="24"/>
                <w:lang w:val="en-CA"/>
              </w:rPr>
            </w:pPr>
            <w:r w:rsidRPr="0098462D">
              <w:rPr>
                <w:sz w:val="24"/>
                <w:szCs w:val="24"/>
                <w:lang w:val="en-CA"/>
              </w:rPr>
              <w:t>5</w:t>
            </w:r>
          </w:p>
        </w:tc>
        <w:tc>
          <w:tcPr>
            <w:tcW w:w="881" w:type="dxa"/>
          </w:tcPr>
          <w:p w:rsidR="00B87D62" w:rsidRPr="0098462D" w:rsidRDefault="00B87D62" w:rsidP="00EB2128">
            <w:pPr>
              <w:pStyle w:val="BodyText"/>
              <w:ind w:firstLine="0"/>
              <w:jc w:val="center"/>
              <w:rPr>
                <w:sz w:val="24"/>
                <w:szCs w:val="24"/>
                <w:lang w:val="en-CA"/>
              </w:rPr>
            </w:pPr>
            <w:r w:rsidRPr="0098462D">
              <w:rPr>
                <w:sz w:val="24"/>
                <w:szCs w:val="24"/>
                <w:lang w:val="en-CA"/>
              </w:rPr>
              <w:t>6</w:t>
            </w:r>
          </w:p>
        </w:tc>
        <w:tc>
          <w:tcPr>
            <w:tcW w:w="882" w:type="dxa"/>
          </w:tcPr>
          <w:p w:rsidR="00B87D62" w:rsidRPr="0098462D" w:rsidRDefault="00B87D62" w:rsidP="00EB2128">
            <w:pPr>
              <w:pStyle w:val="BodyText"/>
              <w:ind w:firstLine="0"/>
              <w:jc w:val="center"/>
              <w:rPr>
                <w:sz w:val="24"/>
                <w:szCs w:val="24"/>
                <w:lang w:val="en-CA"/>
              </w:rPr>
            </w:pPr>
            <w:r w:rsidRPr="0098462D">
              <w:rPr>
                <w:sz w:val="24"/>
                <w:szCs w:val="24"/>
                <w:lang w:val="en-CA"/>
              </w:rPr>
              <w:t>7</w:t>
            </w:r>
          </w:p>
        </w:tc>
        <w:tc>
          <w:tcPr>
            <w:tcW w:w="881" w:type="dxa"/>
          </w:tcPr>
          <w:p w:rsidR="00B87D62" w:rsidRPr="0098462D" w:rsidRDefault="00B87D62" w:rsidP="00EB2128">
            <w:pPr>
              <w:pStyle w:val="BodyText"/>
              <w:ind w:firstLine="0"/>
              <w:jc w:val="center"/>
              <w:rPr>
                <w:sz w:val="24"/>
                <w:szCs w:val="24"/>
                <w:lang w:val="en-CA"/>
              </w:rPr>
            </w:pPr>
            <w:r w:rsidRPr="0098462D">
              <w:rPr>
                <w:sz w:val="24"/>
                <w:szCs w:val="24"/>
                <w:lang w:val="en-CA"/>
              </w:rPr>
              <w:t>8</w:t>
            </w:r>
          </w:p>
        </w:tc>
        <w:tc>
          <w:tcPr>
            <w:tcW w:w="881" w:type="dxa"/>
          </w:tcPr>
          <w:p w:rsidR="00B87D62" w:rsidRPr="0098462D" w:rsidRDefault="00B87D62" w:rsidP="00EB2128">
            <w:pPr>
              <w:pStyle w:val="BodyText"/>
              <w:ind w:firstLine="0"/>
              <w:jc w:val="center"/>
              <w:rPr>
                <w:b/>
                <w:sz w:val="24"/>
                <w:szCs w:val="24"/>
                <w:lang w:val="en-CA"/>
              </w:rPr>
            </w:pPr>
            <w:r w:rsidRPr="0098462D">
              <w:rPr>
                <w:b/>
                <w:sz w:val="24"/>
                <w:szCs w:val="24"/>
                <w:lang w:val="en-CA"/>
              </w:rPr>
              <w:t>9</w:t>
            </w:r>
          </w:p>
        </w:tc>
        <w:tc>
          <w:tcPr>
            <w:tcW w:w="882" w:type="dxa"/>
          </w:tcPr>
          <w:p w:rsidR="00B87D62" w:rsidRPr="0098462D" w:rsidRDefault="00B87D62" w:rsidP="00EB2128">
            <w:pPr>
              <w:pStyle w:val="BodyText"/>
              <w:ind w:firstLine="0"/>
              <w:jc w:val="center"/>
              <w:rPr>
                <w:b/>
                <w:sz w:val="24"/>
                <w:szCs w:val="24"/>
                <w:lang w:val="en-CA"/>
              </w:rPr>
            </w:pPr>
            <w:r w:rsidRPr="0098462D">
              <w:rPr>
                <w:b/>
                <w:sz w:val="24"/>
                <w:szCs w:val="24"/>
                <w:lang w:val="en-CA"/>
              </w:rPr>
              <w:t>10</w:t>
            </w:r>
          </w:p>
        </w:tc>
      </w:tr>
      <w:tr w:rsidR="00B87D62" w:rsidRPr="0098462D" w:rsidTr="009D7AF9">
        <w:trPr>
          <w:trHeight w:val="346"/>
        </w:trPr>
        <w:tc>
          <w:tcPr>
            <w:tcW w:w="1428" w:type="dxa"/>
          </w:tcPr>
          <w:p w:rsidR="00B87D62" w:rsidRPr="0098462D" w:rsidRDefault="00B87D62" w:rsidP="00EB2128">
            <w:pPr>
              <w:pStyle w:val="BodyText"/>
              <w:ind w:firstLine="0"/>
              <w:jc w:val="center"/>
              <w:rPr>
                <w:sz w:val="24"/>
                <w:szCs w:val="24"/>
                <w:vertAlign w:val="superscript"/>
                <w:lang w:val="en-CA"/>
              </w:rPr>
            </w:pPr>
            <w:r w:rsidRPr="0098462D">
              <w:rPr>
                <w:sz w:val="24"/>
                <w:szCs w:val="24"/>
                <w:vertAlign w:val="superscript"/>
                <w:lang w:val="en-CA"/>
              </w:rPr>
              <w:t>Computing Time (ms)</w:t>
            </w:r>
          </w:p>
        </w:tc>
        <w:tc>
          <w:tcPr>
            <w:tcW w:w="881" w:type="dxa"/>
          </w:tcPr>
          <w:p w:rsidR="00B87D62" w:rsidRPr="0098462D" w:rsidRDefault="00B87D62" w:rsidP="00EB2128">
            <w:pPr>
              <w:pStyle w:val="BodyText"/>
              <w:ind w:firstLine="0"/>
              <w:jc w:val="center"/>
              <w:rPr>
                <w:sz w:val="24"/>
                <w:szCs w:val="24"/>
                <w:lang w:val="en-CA"/>
              </w:rPr>
            </w:pPr>
            <w:r>
              <w:rPr>
                <w:sz w:val="24"/>
                <w:szCs w:val="24"/>
                <w:lang w:val="en-CA"/>
              </w:rPr>
              <w:t>0</w:t>
            </w:r>
          </w:p>
        </w:tc>
        <w:tc>
          <w:tcPr>
            <w:tcW w:w="881" w:type="dxa"/>
          </w:tcPr>
          <w:p w:rsidR="00B87D62" w:rsidRPr="0098462D" w:rsidRDefault="00B87D62" w:rsidP="00EB2128">
            <w:pPr>
              <w:pStyle w:val="BodyText"/>
              <w:ind w:firstLine="0"/>
              <w:jc w:val="center"/>
              <w:rPr>
                <w:sz w:val="24"/>
                <w:szCs w:val="24"/>
                <w:lang w:val="en-CA"/>
              </w:rPr>
            </w:pPr>
            <w:r>
              <w:rPr>
                <w:sz w:val="24"/>
                <w:szCs w:val="24"/>
                <w:lang w:val="en-CA"/>
              </w:rPr>
              <w:t>0</w:t>
            </w:r>
          </w:p>
        </w:tc>
        <w:tc>
          <w:tcPr>
            <w:tcW w:w="882" w:type="dxa"/>
          </w:tcPr>
          <w:p w:rsidR="00B87D62" w:rsidRPr="0098462D" w:rsidRDefault="00B87D62" w:rsidP="00EB2128">
            <w:pPr>
              <w:pStyle w:val="BodyText"/>
              <w:ind w:firstLine="0"/>
              <w:jc w:val="center"/>
              <w:rPr>
                <w:sz w:val="24"/>
                <w:szCs w:val="24"/>
                <w:lang w:val="en-CA"/>
              </w:rPr>
            </w:pPr>
            <w:r>
              <w:rPr>
                <w:sz w:val="24"/>
                <w:szCs w:val="24"/>
                <w:lang w:val="en-CA"/>
              </w:rPr>
              <w:t>4</w:t>
            </w:r>
          </w:p>
        </w:tc>
        <w:tc>
          <w:tcPr>
            <w:tcW w:w="881" w:type="dxa"/>
          </w:tcPr>
          <w:p w:rsidR="00B87D62" w:rsidRPr="0098462D" w:rsidRDefault="00B87D62" w:rsidP="00EB2128">
            <w:pPr>
              <w:pStyle w:val="BodyText"/>
              <w:ind w:firstLine="0"/>
              <w:jc w:val="center"/>
              <w:rPr>
                <w:sz w:val="24"/>
                <w:szCs w:val="24"/>
                <w:lang w:val="en-CA"/>
              </w:rPr>
            </w:pPr>
            <w:r>
              <w:rPr>
                <w:sz w:val="24"/>
                <w:szCs w:val="24"/>
                <w:lang w:val="en-CA"/>
              </w:rPr>
              <w:t>7</w:t>
            </w:r>
          </w:p>
        </w:tc>
        <w:tc>
          <w:tcPr>
            <w:tcW w:w="881" w:type="dxa"/>
          </w:tcPr>
          <w:p w:rsidR="00B87D62" w:rsidRPr="0098462D" w:rsidRDefault="00B87D62" w:rsidP="00EB2128">
            <w:pPr>
              <w:pStyle w:val="BodyText"/>
              <w:ind w:firstLine="0"/>
              <w:jc w:val="center"/>
              <w:rPr>
                <w:sz w:val="24"/>
                <w:szCs w:val="24"/>
                <w:lang w:val="en-CA"/>
              </w:rPr>
            </w:pPr>
            <w:r>
              <w:rPr>
                <w:sz w:val="24"/>
                <w:szCs w:val="24"/>
                <w:lang w:val="en-CA"/>
              </w:rPr>
              <w:t>11</w:t>
            </w:r>
          </w:p>
        </w:tc>
        <w:tc>
          <w:tcPr>
            <w:tcW w:w="882" w:type="dxa"/>
          </w:tcPr>
          <w:p w:rsidR="00B87D62" w:rsidRPr="0098462D" w:rsidRDefault="00B87D62" w:rsidP="00EB2128">
            <w:pPr>
              <w:pStyle w:val="BodyText"/>
              <w:ind w:firstLine="0"/>
              <w:jc w:val="center"/>
              <w:rPr>
                <w:sz w:val="24"/>
                <w:szCs w:val="24"/>
                <w:lang w:val="en-CA"/>
              </w:rPr>
            </w:pPr>
            <w:r>
              <w:rPr>
                <w:sz w:val="24"/>
                <w:szCs w:val="24"/>
                <w:lang w:val="en-CA"/>
              </w:rPr>
              <w:t>21</w:t>
            </w:r>
          </w:p>
        </w:tc>
        <w:tc>
          <w:tcPr>
            <w:tcW w:w="881" w:type="dxa"/>
          </w:tcPr>
          <w:p w:rsidR="00B87D62" w:rsidRPr="0098462D" w:rsidRDefault="00B87D62" w:rsidP="00EB2128">
            <w:pPr>
              <w:pStyle w:val="BodyText"/>
              <w:ind w:firstLine="0"/>
              <w:jc w:val="center"/>
              <w:rPr>
                <w:sz w:val="24"/>
                <w:szCs w:val="24"/>
                <w:lang w:val="en-CA"/>
              </w:rPr>
            </w:pPr>
            <w:r>
              <w:rPr>
                <w:sz w:val="24"/>
                <w:szCs w:val="24"/>
                <w:lang w:val="en-CA"/>
              </w:rPr>
              <w:t>24</w:t>
            </w:r>
          </w:p>
        </w:tc>
        <w:tc>
          <w:tcPr>
            <w:tcW w:w="881" w:type="dxa"/>
          </w:tcPr>
          <w:p w:rsidR="00B87D62" w:rsidRPr="0098462D" w:rsidRDefault="00B87D62" w:rsidP="00EB2128">
            <w:pPr>
              <w:pStyle w:val="BodyText"/>
              <w:ind w:firstLine="0"/>
              <w:jc w:val="center"/>
              <w:rPr>
                <w:sz w:val="24"/>
                <w:szCs w:val="24"/>
                <w:lang w:val="en-CA"/>
              </w:rPr>
            </w:pPr>
            <w:r>
              <w:rPr>
                <w:sz w:val="24"/>
                <w:szCs w:val="24"/>
                <w:lang w:val="en-CA"/>
              </w:rPr>
              <w:t>37</w:t>
            </w:r>
          </w:p>
        </w:tc>
        <w:tc>
          <w:tcPr>
            <w:tcW w:w="882" w:type="dxa"/>
          </w:tcPr>
          <w:p w:rsidR="00B87D62" w:rsidRPr="0098462D" w:rsidRDefault="00B87D62" w:rsidP="00EB2128">
            <w:pPr>
              <w:pStyle w:val="BodyText"/>
              <w:ind w:firstLine="0"/>
              <w:jc w:val="center"/>
              <w:rPr>
                <w:sz w:val="24"/>
                <w:szCs w:val="24"/>
                <w:lang w:val="en-CA"/>
              </w:rPr>
            </w:pPr>
            <w:r>
              <w:rPr>
                <w:sz w:val="24"/>
                <w:szCs w:val="24"/>
                <w:lang w:val="en-CA"/>
              </w:rPr>
              <w:t>69</w:t>
            </w:r>
          </w:p>
        </w:tc>
      </w:tr>
    </w:tbl>
    <w:p w:rsidR="00B87D62" w:rsidRDefault="00B87D62" w:rsidP="00A75586">
      <w:pPr>
        <w:pStyle w:val="BodyText"/>
        <w:ind w:firstLine="180"/>
        <w:rPr>
          <w:sz w:val="24"/>
          <w:szCs w:val="24"/>
        </w:rPr>
      </w:pPr>
    </w:p>
    <w:p w:rsidR="00B87D62" w:rsidRPr="00A75586" w:rsidRDefault="00B87D62" w:rsidP="00B87D62">
      <w:pPr>
        <w:pStyle w:val="BodyText"/>
        <w:ind w:firstLine="0"/>
        <w:rPr>
          <w:sz w:val="24"/>
          <w:szCs w:val="24"/>
        </w:rPr>
      </w:pPr>
      <w:r>
        <w:rPr>
          <w:noProof/>
        </w:rPr>
        <w:lastRenderedPageBreak/>
        <w:drawing>
          <wp:inline distT="0" distB="0" distL="0" distR="0" wp14:anchorId="3444E8C4" wp14:editId="6C9D635D">
            <wp:extent cx="4572000" cy="2743199"/>
            <wp:effectExtent l="0" t="0" r="0" b="6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5D9C1B2C" wp14:editId="6CF9CFAF">
            <wp:extent cx="4572000" cy="2743199"/>
            <wp:effectExtent l="0" t="0" r="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D7AF9" w:rsidRDefault="009D7AF9" w:rsidP="00F45EB1">
      <w:pPr>
        <w:pStyle w:val="BodyText"/>
        <w:rPr>
          <w:b/>
          <w:sz w:val="24"/>
          <w:szCs w:val="24"/>
        </w:rPr>
      </w:pPr>
    </w:p>
    <w:p w:rsidR="00444EF2" w:rsidRDefault="00444EF2" w:rsidP="00F45EB1">
      <w:pPr>
        <w:pStyle w:val="BodyText"/>
        <w:rPr>
          <w:b/>
          <w:sz w:val="24"/>
          <w:szCs w:val="24"/>
        </w:rPr>
      </w:pPr>
    </w:p>
    <w:p w:rsidR="009D7AF9" w:rsidRDefault="009D7AF9" w:rsidP="00F45EB1">
      <w:pPr>
        <w:pStyle w:val="BodyText"/>
        <w:rPr>
          <w:b/>
          <w:sz w:val="24"/>
          <w:szCs w:val="24"/>
        </w:rPr>
      </w:pPr>
    </w:p>
    <w:p w:rsidR="009D7AF9" w:rsidRPr="0098462D" w:rsidRDefault="009D7AF9" w:rsidP="00F45EB1">
      <w:pPr>
        <w:pStyle w:val="BodyText"/>
        <w:rPr>
          <w:b/>
          <w:sz w:val="24"/>
          <w:szCs w:val="24"/>
        </w:rPr>
      </w:pPr>
    </w:p>
    <w:p w:rsidR="00615D0E" w:rsidRPr="009D7AF9" w:rsidRDefault="00F45EB1" w:rsidP="009D7AF9">
      <w:pPr>
        <w:pStyle w:val="Heading3"/>
        <w:rPr>
          <w:b/>
          <w:i w:val="0"/>
          <w:sz w:val="24"/>
          <w:szCs w:val="24"/>
        </w:rPr>
      </w:pPr>
      <w:r w:rsidRPr="0098462D">
        <w:rPr>
          <w:b/>
          <w:i w:val="0"/>
          <w:sz w:val="24"/>
          <w:szCs w:val="24"/>
        </w:rPr>
        <w:t>(d) Plot a graph of R versus N. Find a function R(N) that fits the curve reasonably well and is asymptotically correct as N tends to infinity, as far as you can tell.</w:t>
      </w:r>
    </w:p>
    <w:p w:rsidR="00444EF2" w:rsidRDefault="00444EF2" w:rsidP="00DC017B">
      <w:pPr>
        <w:pStyle w:val="HTMLPreformatted"/>
        <w:shd w:val="clear" w:color="auto" w:fill="FFFFFF"/>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ab/>
      </w:r>
    </w:p>
    <w:p w:rsidR="00DC017B" w:rsidRPr="005907B2" w:rsidRDefault="00444EF2" w:rsidP="00DC017B">
      <w:pPr>
        <w:pStyle w:val="HTMLPreformatted"/>
        <w:shd w:val="clear" w:color="auto" w:fill="FFFFFF"/>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 xml:space="preserve">      </w:t>
      </w:r>
      <w:r w:rsidR="00DC017B" w:rsidRPr="0098462D">
        <w:rPr>
          <w:rFonts w:ascii="Times New Roman" w:eastAsia="宋体" w:hAnsi="Times New Roman" w:cs="Times New Roman"/>
          <w:iCs/>
          <w:color w:val="000000" w:themeColor="text1"/>
          <w:sz w:val="24"/>
          <w:szCs w:val="24"/>
        </w:rPr>
        <w:t xml:space="preserve">A method called </w:t>
      </w:r>
      <w:r w:rsidR="00DC017B" w:rsidRPr="0098462D">
        <w:rPr>
          <w:rFonts w:ascii="Times New Roman" w:eastAsia="宋体" w:hAnsi="Times New Roman" w:cs="Times New Roman"/>
          <w:i/>
          <w:iCs/>
          <w:color w:val="000000" w:themeColor="text1"/>
          <w:sz w:val="24"/>
          <w:szCs w:val="24"/>
        </w:rPr>
        <w:t>fit_curve(x,y)</w:t>
      </w:r>
      <w:r w:rsidR="00DC017B" w:rsidRPr="0098462D">
        <w:rPr>
          <w:rFonts w:ascii="Times New Roman" w:eastAsia="宋体" w:hAnsi="Times New Roman" w:cs="Times New Roman"/>
          <w:iCs/>
          <w:color w:val="000000" w:themeColor="text1"/>
          <w:sz w:val="24"/>
          <w:szCs w:val="24"/>
        </w:rPr>
        <w:t xml:space="preserve"> has been added for this part of question using</w:t>
      </w:r>
      <w:r>
        <w:rPr>
          <w:rFonts w:ascii="Times New Roman" w:eastAsia="宋体" w:hAnsi="Times New Roman" w:cs="Times New Roman"/>
          <w:iCs/>
          <w:color w:val="000000" w:themeColor="text1"/>
          <w:sz w:val="24"/>
          <w:szCs w:val="24"/>
        </w:rPr>
        <w:t xml:space="preserve"> Python Numpy</w:t>
      </w:r>
      <w:r w:rsidR="00DC017B" w:rsidRPr="0098462D">
        <w:rPr>
          <w:rFonts w:ascii="Times New Roman" w:eastAsia="宋体" w:hAnsi="Times New Roman" w:cs="Times New Roman"/>
          <w:iCs/>
          <w:color w:val="000000" w:themeColor="text1"/>
          <w:sz w:val="24"/>
          <w:szCs w:val="24"/>
        </w:rPr>
        <w:t xml:space="preserve">. The fitting function </w:t>
      </w:r>
      <w:r>
        <w:rPr>
          <w:rFonts w:ascii="Times New Roman" w:eastAsia="宋体" w:hAnsi="Times New Roman" w:cs="Times New Roman"/>
          <w:iCs/>
          <w:color w:val="000000" w:themeColor="text1"/>
          <w:sz w:val="24"/>
          <w:szCs w:val="24"/>
        </w:rPr>
        <w:t xml:space="preserve">found </w:t>
      </w:r>
      <w:r w:rsidR="00DC017B" w:rsidRPr="0098462D">
        <w:rPr>
          <w:rFonts w:ascii="Times New Roman" w:eastAsia="宋体" w:hAnsi="Times New Roman" w:cs="Times New Roman"/>
          <w:iCs/>
          <w:color w:val="000000" w:themeColor="text1"/>
          <w:sz w:val="24"/>
          <w:szCs w:val="24"/>
        </w:rPr>
        <w:t xml:space="preserve">is </w:t>
      </w:r>
      <w:r w:rsidR="00DC017B" w:rsidRPr="0098462D">
        <w:rPr>
          <w:rFonts w:ascii="Times New Roman" w:eastAsia="宋体" w:hAnsi="Times New Roman" w:cs="Times New Roman"/>
          <w:i/>
          <w:iCs/>
          <w:color w:val="000000" w:themeColor="text1"/>
          <w:sz w:val="24"/>
          <w:szCs w:val="24"/>
        </w:rPr>
        <w:t xml:space="preserve">R = </w:t>
      </w:r>
      <w:r w:rsidR="005907B2">
        <w:rPr>
          <w:rFonts w:ascii="Times New Roman" w:eastAsia="宋体" w:hAnsi="Times New Roman" w:cs="Times New Roman"/>
          <w:i/>
          <w:iCs/>
          <w:color w:val="000000" w:themeColor="text1"/>
          <w:sz w:val="24"/>
          <w:szCs w:val="24"/>
        </w:rPr>
        <w:t xml:space="preserve">1171.39*ln(N) + 1219.93 </w:t>
      </w:r>
      <w:r w:rsidR="005907B2" w:rsidRPr="00444EF2">
        <w:rPr>
          <w:rFonts w:ascii="Times New Roman" w:eastAsia="宋体" w:hAnsi="Times New Roman" w:cs="Times New Roman"/>
          <w:iCs/>
          <w:color w:val="000000" w:themeColor="text1"/>
          <w:sz w:val="24"/>
          <w:szCs w:val="24"/>
        </w:rPr>
        <w:t>with an error under 0.54</w:t>
      </w:r>
      <w:r w:rsidR="00734AFD" w:rsidRPr="00444EF2">
        <w:rPr>
          <w:rFonts w:ascii="Times New Roman" w:eastAsia="宋体" w:hAnsi="Times New Roman" w:cs="Times New Roman"/>
          <w:iCs/>
          <w:color w:val="000000" w:themeColor="text1"/>
          <w:sz w:val="24"/>
          <w:szCs w:val="24"/>
        </w:rPr>
        <w:t>%</w:t>
      </w:r>
      <w:r w:rsidR="005907B2" w:rsidRPr="00444EF2">
        <w:rPr>
          <w:rFonts w:ascii="Times New Roman" w:eastAsia="宋体" w:hAnsi="Times New Roman" w:cs="Times New Roman"/>
          <w:iCs/>
          <w:color w:val="000000" w:themeColor="text1"/>
          <w:sz w:val="24"/>
          <w:szCs w:val="24"/>
        </w:rPr>
        <w:t xml:space="preserve"> (check screenshot below for more details)</w:t>
      </w:r>
      <w:r w:rsidR="00734AFD" w:rsidRPr="00444EF2">
        <w:rPr>
          <w:rFonts w:ascii="Times New Roman" w:eastAsia="宋体" w:hAnsi="Times New Roman" w:cs="Times New Roman"/>
          <w:iCs/>
          <w:color w:val="000000" w:themeColor="text1"/>
          <w:sz w:val="24"/>
          <w:szCs w:val="24"/>
        </w:rPr>
        <w:t>.</w:t>
      </w:r>
      <w:r w:rsidR="00734AFD" w:rsidRPr="0098462D">
        <w:rPr>
          <w:rFonts w:ascii="Times New Roman" w:eastAsia="宋体" w:hAnsi="Times New Roman" w:cs="Times New Roman"/>
          <w:i/>
          <w:iCs/>
          <w:color w:val="000000" w:themeColor="text1"/>
          <w:sz w:val="24"/>
          <w:szCs w:val="24"/>
        </w:rPr>
        <w:t xml:space="preserve"> </w:t>
      </w:r>
      <w:r w:rsidR="005907B2">
        <w:rPr>
          <w:rFonts w:ascii="Times New Roman" w:eastAsia="宋体" w:hAnsi="Times New Roman" w:cs="Times New Roman"/>
          <w:iCs/>
          <w:color w:val="000000" w:themeColor="text1"/>
          <w:sz w:val="24"/>
          <w:szCs w:val="24"/>
        </w:rPr>
        <w:t xml:space="preserve">This result is consistent with the trending line </w:t>
      </w:r>
      <w:r>
        <w:rPr>
          <w:rFonts w:ascii="Times New Roman" w:eastAsia="宋体" w:hAnsi="Times New Roman" w:cs="Times New Roman"/>
          <w:iCs/>
          <w:color w:val="000000" w:themeColor="text1"/>
          <w:sz w:val="24"/>
          <w:szCs w:val="24"/>
        </w:rPr>
        <w:t>result found with</w:t>
      </w:r>
      <w:r w:rsidR="005907B2">
        <w:rPr>
          <w:rFonts w:ascii="Times New Roman" w:eastAsia="宋体" w:hAnsi="Times New Roman" w:cs="Times New Roman"/>
          <w:iCs/>
          <w:color w:val="000000" w:themeColor="text1"/>
          <w:sz w:val="24"/>
          <w:szCs w:val="24"/>
        </w:rPr>
        <w:t xml:space="preserve"> Excel</w:t>
      </w:r>
      <w:r>
        <w:rPr>
          <w:rFonts w:ascii="Times New Roman" w:eastAsia="宋体" w:hAnsi="Times New Roman" w:cs="Times New Roman"/>
          <w:iCs/>
          <w:color w:val="000000" w:themeColor="text1"/>
          <w:sz w:val="24"/>
          <w:szCs w:val="24"/>
        </w:rPr>
        <w:t>,</w:t>
      </w:r>
      <w:r w:rsidR="005907B2">
        <w:rPr>
          <w:rFonts w:ascii="Times New Roman" w:eastAsia="宋体" w:hAnsi="Times New Roman" w:cs="Times New Roman"/>
          <w:iCs/>
          <w:color w:val="000000" w:themeColor="text1"/>
          <w:sz w:val="24"/>
          <w:szCs w:val="24"/>
        </w:rPr>
        <w:t xml:space="preserve"> which can be seen in the chart below. </w:t>
      </w:r>
    </w:p>
    <w:p w:rsidR="005907B2" w:rsidRDefault="005907B2" w:rsidP="00DC017B">
      <w:pPr>
        <w:pStyle w:val="HTMLPreformatted"/>
        <w:shd w:val="clear" w:color="auto" w:fill="FFFFFF"/>
        <w:rPr>
          <w:rFonts w:ascii="Times New Roman" w:eastAsia="宋体" w:hAnsi="Times New Roman" w:cs="Times New Roman"/>
          <w:i/>
          <w:iCs/>
          <w:color w:val="000000" w:themeColor="text1"/>
          <w:sz w:val="24"/>
          <w:szCs w:val="24"/>
        </w:rPr>
      </w:pPr>
      <w:r>
        <w:rPr>
          <w:noProof/>
        </w:rPr>
        <w:drawing>
          <wp:inline distT="0" distB="0" distL="0" distR="0" wp14:anchorId="21A8FC87" wp14:editId="1F176024">
            <wp:extent cx="4808668" cy="74078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3658" cy="749251"/>
                    </a:xfrm>
                    <a:prstGeom prst="rect">
                      <a:avLst/>
                    </a:prstGeom>
                  </pic:spPr>
                </pic:pic>
              </a:graphicData>
            </a:graphic>
          </wp:inline>
        </w:drawing>
      </w:r>
    </w:p>
    <w:p w:rsidR="005907B2" w:rsidRDefault="005907B2" w:rsidP="00DC017B">
      <w:pPr>
        <w:pStyle w:val="HTMLPreformatted"/>
        <w:shd w:val="clear" w:color="auto" w:fill="FFFFFF"/>
        <w:rPr>
          <w:rFonts w:ascii="Times New Roman" w:eastAsia="宋体" w:hAnsi="Times New Roman" w:cs="Times New Roman"/>
          <w:i/>
          <w:iCs/>
          <w:color w:val="000000" w:themeColor="text1"/>
          <w:sz w:val="24"/>
          <w:szCs w:val="24"/>
        </w:rPr>
      </w:pPr>
    </w:p>
    <w:p w:rsidR="00DC7F3F" w:rsidRPr="0098462D" w:rsidRDefault="00DC7F3F" w:rsidP="00DC017B">
      <w:pPr>
        <w:pStyle w:val="HTMLPreformatted"/>
        <w:shd w:val="clear" w:color="auto" w:fill="FFFFFF"/>
        <w:rPr>
          <w:rFonts w:ascii="Times New Roman" w:eastAsia="宋体" w:hAnsi="Times New Roman" w:cs="Times New Roman"/>
          <w:i/>
          <w:iCs/>
          <w:color w:val="000000" w:themeColor="text1"/>
          <w:sz w:val="24"/>
          <w:szCs w:val="24"/>
        </w:rPr>
      </w:pPr>
      <w:r>
        <w:rPr>
          <w:noProof/>
        </w:rPr>
        <w:drawing>
          <wp:inline distT="0" distB="0" distL="0" distR="0" wp14:anchorId="0BDC2EC5" wp14:editId="3A01E605">
            <wp:extent cx="3855509" cy="2356556"/>
            <wp:effectExtent l="0" t="0" r="12065" b="571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C017B" w:rsidRPr="0098462D" w:rsidRDefault="00DC017B" w:rsidP="00DC017B">
      <w:pPr>
        <w:pStyle w:val="HTMLPreformatted"/>
        <w:shd w:val="clear" w:color="auto" w:fill="FFFFFF"/>
        <w:rPr>
          <w:rFonts w:ascii="Times New Roman" w:eastAsia="宋体" w:hAnsi="Times New Roman" w:cs="Times New Roman"/>
          <w:color w:val="000000" w:themeColor="text1"/>
          <w:sz w:val="24"/>
          <w:szCs w:val="24"/>
        </w:rPr>
      </w:pPr>
    </w:p>
    <w:p w:rsidR="00615D0E" w:rsidRDefault="00615D0E" w:rsidP="00615D0E">
      <w:pPr>
        <w:pStyle w:val="BodyText"/>
        <w:rPr>
          <w:sz w:val="24"/>
          <w:szCs w:val="24"/>
        </w:rPr>
      </w:pPr>
    </w:p>
    <w:p w:rsidR="009D7AF9" w:rsidRDefault="009D7AF9" w:rsidP="00444EF2">
      <w:pPr>
        <w:pStyle w:val="BodyText"/>
        <w:ind w:firstLine="0"/>
        <w:rPr>
          <w:sz w:val="24"/>
          <w:szCs w:val="24"/>
        </w:rPr>
      </w:pPr>
    </w:p>
    <w:p w:rsidR="009D7AF9" w:rsidRPr="0098462D" w:rsidRDefault="009D7AF9" w:rsidP="00615D0E">
      <w:pPr>
        <w:pStyle w:val="BodyText"/>
        <w:rPr>
          <w:sz w:val="24"/>
          <w:szCs w:val="24"/>
        </w:rPr>
      </w:pPr>
    </w:p>
    <w:p w:rsidR="009C6295" w:rsidRPr="0098462D" w:rsidRDefault="009C6295" w:rsidP="00615D0E">
      <w:pPr>
        <w:pStyle w:val="BodyText"/>
        <w:rPr>
          <w:sz w:val="24"/>
          <w:szCs w:val="24"/>
        </w:rPr>
      </w:pPr>
    </w:p>
    <w:p w:rsidR="009C6295" w:rsidRPr="0098462D" w:rsidRDefault="009C6295" w:rsidP="009C6295">
      <w:pPr>
        <w:pStyle w:val="Heading2"/>
        <w:tabs>
          <w:tab w:val="clear" w:pos="227"/>
        </w:tabs>
        <w:rPr>
          <w:b/>
          <w:i w:val="0"/>
          <w:sz w:val="24"/>
          <w:szCs w:val="24"/>
        </w:rPr>
      </w:pPr>
      <w:r w:rsidRPr="0098462D">
        <w:rPr>
          <w:b/>
          <w:i w:val="0"/>
          <w:sz w:val="24"/>
          <w:szCs w:val="24"/>
        </w:rPr>
        <w:t xml:space="preserve">Question 3 </w:t>
      </w:r>
    </w:p>
    <w:p w:rsidR="009C6295" w:rsidRPr="0098462D" w:rsidRDefault="009C6295" w:rsidP="009C6295">
      <w:pPr>
        <w:pStyle w:val="Heading2"/>
        <w:tabs>
          <w:tab w:val="clear" w:pos="227"/>
        </w:tabs>
        <w:rPr>
          <w:b/>
          <w:i w:val="0"/>
          <w:sz w:val="24"/>
          <w:szCs w:val="24"/>
        </w:rPr>
      </w:pPr>
      <w:r w:rsidRPr="0098462D">
        <w:rPr>
          <w:b/>
          <w:i w:val="0"/>
          <w:sz w:val="24"/>
          <w:szCs w:val="24"/>
        </w:rPr>
        <w:t>Figure 1 shows the cross-section of an electrostatic problem with translational symmetry: a coaxial cable with a square outer conductor and a rectangular inner conductor. The inner conductor is held at 15 volts and the outer conductor is grounded.</w:t>
      </w:r>
    </w:p>
    <w:p w:rsidR="00E64E86" w:rsidRDefault="00CA4F32" w:rsidP="00E64E86">
      <w:pPr>
        <w:pStyle w:val="BodyText"/>
        <w:jc w:val="center"/>
        <w:rPr>
          <w:sz w:val="24"/>
          <w:szCs w:val="24"/>
        </w:rPr>
      </w:pPr>
      <w:r w:rsidRPr="0098462D">
        <w:rPr>
          <w:noProof/>
          <w:sz w:val="24"/>
          <w:szCs w:val="24"/>
        </w:rPr>
        <mc:AlternateContent>
          <mc:Choice Requires="wps">
            <w:drawing>
              <wp:anchor distT="0" distB="0" distL="114300" distR="114300" simplePos="0" relativeHeight="251661312" behindDoc="0" locked="0" layoutInCell="1" allowOverlap="1" wp14:anchorId="24B05DBE" wp14:editId="1D08FE0C">
                <wp:simplePos x="0" y="0"/>
                <wp:positionH relativeFrom="column">
                  <wp:posOffset>1548115</wp:posOffset>
                </wp:positionH>
                <wp:positionV relativeFrom="paragraph">
                  <wp:posOffset>1512265</wp:posOffset>
                </wp:positionV>
                <wp:extent cx="1261070" cy="1237992"/>
                <wp:effectExtent l="0" t="0" r="15875" b="19685"/>
                <wp:wrapNone/>
                <wp:docPr id="13" name="Rectangle 13"/>
                <wp:cNvGraphicFramePr/>
                <a:graphic xmlns:a="http://schemas.openxmlformats.org/drawingml/2006/main">
                  <a:graphicData uri="http://schemas.microsoft.com/office/word/2010/wordprocessingShape">
                    <wps:wsp>
                      <wps:cNvSpPr/>
                      <wps:spPr>
                        <a:xfrm>
                          <a:off x="0" y="0"/>
                          <a:ext cx="1261070" cy="12379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A596F" id="Rectangle 13" o:spid="_x0000_s1026" style="position:absolute;margin-left:121.9pt;margin-top:119.1pt;width:99.3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" filled="f" strokecolor="red" strokeweight="1pt"/>
            </w:pict>
          </mc:Fallback>
        </mc:AlternateContent>
      </w:r>
      <w:r w:rsidR="007C3E1D" w:rsidRPr="0098462D">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1553901</wp:posOffset>
                </wp:positionH>
                <wp:positionV relativeFrom="paragraph">
                  <wp:posOffset>1593287</wp:posOffset>
                </wp:positionV>
                <wp:extent cx="1163256" cy="1157469"/>
                <wp:effectExtent l="0" t="0" r="18415" b="24130"/>
                <wp:wrapNone/>
                <wp:docPr id="11" name="Rectangle 11"/>
                <wp:cNvGraphicFramePr/>
                <a:graphic xmlns:a="http://schemas.openxmlformats.org/drawingml/2006/main">
                  <a:graphicData uri="http://schemas.microsoft.com/office/word/2010/wordprocessingShape">
                    <wps:wsp>
                      <wps:cNvSpPr/>
                      <wps:spPr>
                        <a:xfrm>
                          <a:off x="0" y="0"/>
                          <a:ext cx="1163256" cy="1157469"/>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20344B" id="Rectangle 11" o:spid="_x0000_s1026" style="position:absolute;margin-left:122.35pt;margin-top:125.45pt;width:91.6pt;height:91.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" filled="f" strokecolor="red" strokeweight="1pt">
                <v:stroke dashstyle="3 1"/>
              </v:rect>
            </w:pict>
          </mc:Fallback>
        </mc:AlternateContent>
      </w:r>
      <w:r w:rsidR="00E64E86" w:rsidRPr="0098462D">
        <w:rPr>
          <w:noProof/>
          <w:sz w:val="24"/>
          <w:szCs w:val="24"/>
        </w:rPr>
        <w:drawing>
          <wp:inline distT="0" distB="0" distL="0" distR="0" wp14:anchorId="6FAFABBF" wp14:editId="3653F75E">
            <wp:extent cx="3142527" cy="32239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5006" cy="3236710"/>
                    </a:xfrm>
                    <a:prstGeom prst="rect">
                      <a:avLst/>
                    </a:prstGeom>
                  </pic:spPr>
                </pic:pic>
              </a:graphicData>
            </a:graphic>
          </wp:inline>
        </w:drawing>
      </w:r>
    </w:p>
    <w:p w:rsidR="00444EF2" w:rsidRDefault="00444EF2" w:rsidP="00E64E86">
      <w:pPr>
        <w:pStyle w:val="BodyText"/>
        <w:jc w:val="center"/>
        <w:rPr>
          <w:sz w:val="24"/>
          <w:szCs w:val="24"/>
        </w:rPr>
      </w:pPr>
    </w:p>
    <w:p w:rsidR="00444EF2" w:rsidRPr="0098462D" w:rsidRDefault="00444EF2" w:rsidP="00E64E86">
      <w:pPr>
        <w:pStyle w:val="BodyText"/>
        <w:jc w:val="center"/>
        <w:rPr>
          <w:sz w:val="24"/>
          <w:szCs w:val="24"/>
        </w:rPr>
      </w:pPr>
    </w:p>
    <w:p w:rsidR="00F64471" w:rsidRPr="0098462D" w:rsidRDefault="009C6295" w:rsidP="00834C34">
      <w:pPr>
        <w:pStyle w:val="Heading3"/>
        <w:numPr>
          <w:ilvl w:val="0"/>
          <w:numId w:val="21"/>
        </w:numPr>
        <w:rPr>
          <w:b/>
          <w:i w:val="0"/>
          <w:sz w:val="24"/>
          <w:szCs w:val="24"/>
        </w:rPr>
      </w:pPr>
      <w:r w:rsidRPr="0098462D">
        <w:rPr>
          <w:b/>
          <w:i w:val="0"/>
          <w:sz w:val="24"/>
          <w:szCs w:val="24"/>
        </w:rPr>
        <w:lastRenderedPageBreak/>
        <w:t xml:space="preserve">Write a computer program to find the potential at the nodes of a regular mesh in the air between the conductors by the method of finite differences. Use a five-point difference formula. Exploit at least one of the planes of mirror symmetry that this problem has. Use an equal node-spacing, h, in the x and y directions. Solve the matrix equation by successive over-relaxation (SOR), with SOR parameter </w:t>
      </w:r>
      <w:r w:rsidRPr="0098462D">
        <w:rPr>
          <w:rFonts w:eastAsia="SymbolMT"/>
          <w:b/>
          <w:i w:val="0"/>
          <w:sz w:val="24"/>
          <w:szCs w:val="24"/>
        </w:rPr>
        <w:t>w</w:t>
      </w:r>
      <w:r w:rsidRPr="0098462D">
        <w:rPr>
          <w:b/>
          <w:i w:val="0"/>
          <w:sz w:val="24"/>
          <w:szCs w:val="24"/>
        </w:rPr>
        <w:t xml:space="preserve">. </w:t>
      </w:r>
      <w:r w:rsidR="009621E5" w:rsidRPr="0098462D">
        <w:rPr>
          <w:b/>
          <w:i w:val="0"/>
          <w:sz w:val="24"/>
          <w:szCs w:val="24"/>
        </w:rPr>
        <w:t xml:space="preserve"> </w:t>
      </w:r>
      <w:r w:rsidRPr="0098462D">
        <w:rPr>
          <w:b/>
          <w:i w:val="0"/>
          <w:sz w:val="24"/>
          <w:szCs w:val="24"/>
        </w:rPr>
        <w:t>Terminate the iteration when the magnitude of the residual at</w:t>
      </w:r>
      <w:r w:rsidR="009621E5" w:rsidRPr="0098462D">
        <w:rPr>
          <w:b/>
          <w:i w:val="0"/>
          <w:sz w:val="24"/>
          <w:szCs w:val="24"/>
        </w:rPr>
        <w:t xml:space="preserve"> each free node is less than 10</w:t>
      </w:r>
      <w:r w:rsidR="009621E5" w:rsidRPr="0098462D">
        <w:rPr>
          <w:b/>
          <w:i w:val="0"/>
          <w:sz w:val="24"/>
          <w:szCs w:val="24"/>
          <w:vertAlign w:val="superscript"/>
        </w:rPr>
        <w:t>-5</w:t>
      </w:r>
      <w:r w:rsidRPr="0098462D">
        <w:rPr>
          <w:b/>
          <w:i w:val="0"/>
          <w:sz w:val="24"/>
          <w:szCs w:val="24"/>
        </w:rPr>
        <w:t>.</w:t>
      </w:r>
    </w:p>
    <w:p w:rsidR="00834C34" w:rsidRPr="0098462D" w:rsidRDefault="00834C34" w:rsidP="00834C34">
      <w:pPr>
        <w:pStyle w:val="BodyText"/>
        <w:rPr>
          <w:sz w:val="24"/>
          <w:szCs w:val="24"/>
        </w:rPr>
      </w:pPr>
    </w:p>
    <w:p w:rsidR="00950225" w:rsidRPr="0098462D" w:rsidRDefault="007C3E1D" w:rsidP="00411350">
      <w:pPr>
        <w:pStyle w:val="BodyText"/>
        <w:rPr>
          <w:sz w:val="24"/>
          <w:szCs w:val="24"/>
        </w:rPr>
      </w:pPr>
      <w:r w:rsidRPr="0098462D">
        <w:rPr>
          <w:sz w:val="24"/>
          <w:szCs w:val="24"/>
        </w:rPr>
        <w:t xml:space="preserve">Because of symmetry, only quarter of the cable needs to be modeled. </w:t>
      </w:r>
      <w:r w:rsidR="00950225" w:rsidRPr="0098462D">
        <w:rPr>
          <w:sz w:val="24"/>
          <w:szCs w:val="24"/>
        </w:rPr>
        <w:t>An example is shown below with h = 0.02m, resulting in a</w:t>
      </w:r>
      <w:r w:rsidRPr="0098462D">
        <w:rPr>
          <w:sz w:val="24"/>
          <w:szCs w:val="24"/>
        </w:rPr>
        <w:t xml:space="preserve"> regular </w:t>
      </w:r>
      <w:r w:rsidR="006825EE" w:rsidRPr="0098462D">
        <w:rPr>
          <w:sz w:val="24"/>
          <w:szCs w:val="24"/>
        </w:rPr>
        <w:t>6-by-6</w:t>
      </w:r>
      <w:r w:rsidRPr="0098462D">
        <w:rPr>
          <w:sz w:val="24"/>
          <w:szCs w:val="24"/>
        </w:rPr>
        <w:t xml:space="preserve"> grid</w:t>
      </w:r>
      <w:r w:rsidR="004E2023">
        <w:rPr>
          <w:sz w:val="24"/>
          <w:szCs w:val="24"/>
        </w:rPr>
        <w:t xml:space="preserve"> plus boundaries (7x7 matrix)</w:t>
      </w:r>
      <w:r w:rsidR="00950225" w:rsidRPr="0098462D">
        <w:rPr>
          <w:sz w:val="24"/>
          <w:szCs w:val="24"/>
        </w:rPr>
        <w:t>.</w:t>
      </w:r>
      <w:r w:rsidRPr="0098462D">
        <w:rPr>
          <w:sz w:val="24"/>
          <w:szCs w:val="24"/>
        </w:rPr>
        <w:t xml:space="preserve"> </w:t>
      </w:r>
      <w:r w:rsidR="00703647" w:rsidRPr="0098462D">
        <w:rPr>
          <w:sz w:val="24"/>
          <w:szCs w:val="24"/>
        </w:rPr>
        <w:t xml:space="preserve">There are totally 24 unknowns including 5 boundary nodes and 19 interior nodes. There are 25 fixed nodes with voltage potential equals to </w:t>
      </w:r>
      <w:r w:rsidR="00CA4F32" w:rsidRPr="0098462D">
        <w:rPr>
          <w:sz w:val="24"/>
          <w:szCs w:val="24"/>
        </w:rPr>
        <w:t xml:space="preserve">0V </w:t>
      </w:r>
      <w:r w:rsidR="009A16D1">
        <w:rPr>
          <w:sz w:val="24"/>
          <w:szCs w:val="24"/>
        </w:rPr>
        <w:t>or</w:t>
      </w:r>
      <w:r w:rsidR="00703647" w:rsidRPr="0098462D">
        <w:rPr>
          <w:sz w:val="24"/>
          <w:szCs w:val="24"/>
        </w:rPr>
        <w:t xml:space="preserve"> 15V.</w:t>
      </w:r>
      <w:r w:rsidR="00950225" w:rsidRPr="0098462D">
        <w:rPr>
          <w:sz w:val="24"/>
          <w:szCs w:val="24"/>
        </w:rPr>
        <w:t xml:space="preserve"> </w:t>
      </w:r>
    </w:p>
    <w:p w:rsidR="00411350" w:rsidRDefault="00950225" w:rsidP="00411350">
      <w:pPr>
        <w:pStyle w:val="BodyText"/>
        <w:rPr>
          <w:sz w:val="24"/>
          <w:szCs w:val="24"/>
        </w:rPr>
      </w:pPr>
      <w:r w:rsidRPr="0098462D">
        <w:rPr>
          <w:sz w:val="24"/>
          <w:szCs w:val="24"/>
        </w:rPr>
        <w:t xml:space="preserve">There are several major methods in the program developed to solve this problem. First is </w:t>
      </w:r>
      <w:r w:rsidRPr="0098462D">
        <w:rPr>
          <w:i/>
          <w:sz w:val="24"/>
          <w:szCs w:val="24"/>
        </w:rPr>
        <w:t>generate_mesh()</w:t>
      </w:r>
      <w:r w:rsidRPr="0098462D">
        <w:rPr>
          <w:sz w:val="24"/>
          <w:szCs w:val="24"/>
        </w:rPr>
        <w:t xml:space="preserve"> method which analyzes width, height, fixed-node ranges, and fixed voltage values of the quarter cable and initializes a matrix expression of all the</w:t>
      </w:r>
      <w:r w:rsidR="00A707C4" w:rsidRPr="0098462D">
        <w:rPr>
          <w:sz w:val="24"/>
          <w:szCs w:val="24"/>
        </w:rPr>
        <w:t xml:space="preserve"> nodes in the mesh based on the value of node-spacing (h). </w:t>
      </w:r>
      <w:r w:rsidR="00F64471" w:rsidRPr="0098462D">
        <w:rPr>
          <w:sz w:val="24"/>
          <w:szCs w:val="24"/>
        </w:rPr>
        <w:t>The matrix below is an example of the output matrix with h = 0.02m. The nodes highlig</w:t>
      </w:r>
      <w:r w:rsidR="00166B7D">
        <w:rPr>
          <w:sz w:val="24"/>
          <w:szCs w:val="24"/>
        </w:rPr>
        <w:t xml:space="preserve">hted in blues are the unknowns and </w:t>
      </w:r>
      <w:r w:rsidR="00F64471" w:rsidRPr="0098462D">
        <w:rPr>
          <w:sz w:val="24"/>
          <w:szCs w:val="24"/>
        </w:rPr>
        <w:t>the nodes highlighted in yellow a</w:t>
      </w:r>
      <w:r w:rsidR="00166B7D">
        <w:rPr>
          <w:sz w:val="24"/>
          <w:szCs w:val="24"/>
        </w:rPr>
        <w:t xml:space="preserve">re the boundary nodes. Nodes circled in red </w:t>
      </w:r>
      <w:r w:rsidR="00F64471" w:rsidRPr="0098462D">
        <w:rPr>
          <w:sz w:val="24"/>
          <w:szCs w:val="24"/>
        </w:rPr>
        <w:t xml:space="preserve">are the ones locate on the </w:t>
      </w:r>
      <w:r w:rsidR="006B1DF4" w:rsidRPr="0098462D">
        <w:rPr>
          <w:sz w:val="24"/>
          <w:szCs w:val="24"/>
        </w:rPr>
        <w:t xml:space="preserve">symmetric plane. </w:t>
      </w:r>
    </w:p>
    <w:p w:rsidR="00166B7D" w:rsidRDefault="00166B7D" w:rsidP="00411350">
      <w:pPr>
        <w:pStyle w:val="BodyText"/>
        <w:rPr>
          <w:sz w:val="24"/>
          <w:szCs w:val="24"/>
        </w:rPr>
      </w:pPr>
      <w:r>
        <w:rPr>
          <w:noProof/>
        </w:rPr>
        <w:drawing>
          <wp:inline distT="0" distB="0" distL="0" distR="0" wp14:anchorId="4B09B9F7" wp14:editId="35B9B16E">
            <wp:extent cx="4557330" cy="2194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5826" cy="2198361"/>
                    </a:xfrm>
                    <a:prstGeom prst="rect">
                      <a:avLst/>
                    </a:prstGeom>
                  </pic:spPr>
                </pic:pic>
              </a:graphicData>
            </a:graphic>
          </wp:inline>
        </w:drawing>
      </w:r>
    </w:p>
    <w:p w:rsidR="00166B7D" w:rsidRPr="0098462D" w:rsidRDefault="00166B7D" w:rsidP="00411350">
      <w:pPr>
        <w:pStyle w:val="BodyText"/>
        <w:rPr>
          <w:sz w:val="24"/>
          <w:szCs w:val="24"/>
        </w:rPr>
      </w:pP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227203</wp:posOffset>
                </wp:positionH>
                <wp:positionV relativeFrom="paragraph">
                  <wp:posOffset>85407</wp:posOffset>
                </wp:positionV>
                <wp:extent cx="1133126" cy="1233031"/>
                <wp:effectExtent l="7302" t="0" r="17463" b="17462"/>
                <wp:wrapNone/>
                <wp:docPr id="9" name="L-Shape 9"/>
                <wp:cNvGraphicFramePr/>
                <a:graphic xmlns:a="http://schemas.openxmlformats.org/drawingml/2006/main">
                  <a:graphicData uri="http://schemas.microsoft.com/office/word/2010/wordprocessingShape">
                    <wps:wsp>
                      <wps:cNvSpPr/>
                      <wps:spPr>
                        <a:xfrm rot="16200000">
                          <a:off x="0" y="0"/>
                          <a:ext cx="1133126" cy="1233031"/>
                        </a:xfrm>
                        <a:prstGeom prst="corner">
                          <a:avLst>
                            <a:gd name="adj1" fmla="val 18104"/>
                            <a:gd name="adj2" fmla="val 15775"/>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F8D4E" id="L-Shape 9" o:spid="_x0000_s1026" style="position:absolute;margin-left:17.9pt;margin-top:6.7pt;width:89.2pt;height:97.1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3126,123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" path="m,l178751,r,1027890l1133126,1027890r,205141l,1233031,,xe" filled="f" strokecolor="red" strokeweight="1pt">
                <v:stroke joinstyle="miter"/>
                <v:path arrowok="t" o:connecttype="custom" o:connectlocs="0,0;178751,0;178751,1027890;1133126,1027890;1133126,1233031;0,1233031;0,0" o:connectangles="0,0,0,0,0,0,0"/>
              </v:shape>
            </w:pict>
          </mc:Fallback>
        </mc:AlternateContent>
      </w:r>
    </w:p>
    <w:p w:rsidR="00166B7D" w:rsidRPr="00166B7D" w:rsidRDefault="00EA33C8" w:rsidP="00F64471">
      <w:pPr>
        <w:pStyle w:val="BodyText"/>
        <w:rPr>
          <w:sz w:val="24"/>
          <w:szCs w:val="24"/>
          <w:lang w:val="en-CA"/>
        </w:rPr>
      </w:pPr>
      <w:r w:rsidRPr="0098462D">
        <w:rPr>
          <w:sz w:val="24"/>
          <w:szCs w:val="24"/>
          <w:lang w:val="en-CA"/>
        </w:rPr>
        <w:t xml:space="preserve"> </w:t>
      </w:r>
      <w:r w:rsidR="00166B7D">
        <w:rPr>
          <w:sz w:val="24"/>
          <w:szCs w:val="24"/>
          <w:lang w:val="en-CA"/>
        </w:rPr>
        <w:t xml:space="preserve"> </w:t>
      </w:r>
      <w:r w:rsidR="00F64471" w:rsidRPr="0098462D">
        <w:rPr>
          <w:sz w:val="24"/>
          <w:szCs w:val="24"/>
          <w:lang w:val="en-CA"/>
        </w:rPr>
        <w:t>[</w:t>
      </w:r>
      <w:r w:rsidR="00166B7D">
        <w:rPr>
          <w:sz w:val="24"/>
          <w:szCs w:val="24"/>
          <w:lang w:val="en-CA"/>
        </w:rPr>
        <w:t xml:space="preserve">0, 0, 0,  </w:t>
      </w:r>
      <w:r w:rsidR="00F64471" w:rsidRPr="0098462D">
        <w:rPr>
          <w:sz w:val="24"/>
          <w:szCs w:val="24"/>
          <w:lang w:val="en-CA"/>
        </w:rPr>
        <w:t xml:space="preserve">0,   0,   </w:t>
      </w:r>
      <w:r w:rsidR="00F64471" w:rsidRPr="00166B7D">
        <w:rPr>
          <w:sz w:val="24"/>
          <w:szCs w:val="24"/>
          <w:lang w:val="en-CA"/>
        </w:rPr>
        <w:t>0,   0],</w:t>
      </w:r>
    </w:p>
    <w:p w:rsidR="00F64471" w:rsidRPr="00166B7D" w:rsidRDefault="00F64471" w:rsidP="00F64471">
      <w:pPr>
        <w:pStyle w:val="BodyText"/>
        <w:rPr>
          <w:sz w:val="24"/>
          <w:szCs w:val="24"/>
          <w:lang w:val="en-CA"/>
        </w:rPr>
      </w:pPr>
      <w:r w:rsidRPr="00166B7D">
        <w:rPr>
          <w:sz w:val="24"/>
          <w:szCs w:val="24"/>
          <w:lang w:val="en-CA"/>
        </w:rPr>
        <w:t xml:space="preserve">  [0, </w:t>
      </w:r>
      <w:r w:rsidR="00166B7D" w:rsidRPr="00166B7D">
        <w:rPr>
          <w:sz w:val="24"/>
          <w:szCs w:val="24"/>
          <w:highlight w:val="cyan"/>
          <w:lang w:val="en-CA"/>
        </w:rPr>
        <w:t>0, 0,  0,   0</w:t>
      </w:r>
      <w:r w:rsidRPr="00166B7D">
        <w:rPr>
          <w:sz w:val="24"/>
          <w:szCs w:val="24"/>
          <w:highlight w:val="cyan"/>
          <w:lang w:val="en-CA"/>
        </w:rPr>
        <w:t xml:space="preserve">,   </w:t>
      </w:r>
      <w:r w:rsidR="00166B7D" w:rsidRPr="00166B7D">
        <w:rPr>
          <w:sz w:val="24"/>
          <w:szCs w:val="24"/>
          <w:highlight w:val="cyan"/>
          <w:lang w:val="en-CA"/>
        </w:rPr>
        <w:t>0</w:t>
      </w:r>
      <w:r w:rsidRPr="00166B7D">
        <w:rPr>
          <w:sz w:val="24"/>
          <w:szCs w:val="24"/>
          <w:highlight w:val="cyan"/>
          <w:lang w:val="en-CA"/>
        </w:rPr>
        <w:t>,</w:t>
      </w:r>
      <w:r w:rsidRPr="00166B7D">
        <w:rPr>
          <w:sz w:val="24"/>
          <w:szCs w:val="24"/>
          <w:lang w:val="en-CA"/>
        </w:rPr>
        <w:t xml:space="preserve">   </w:t>
      </w:r>
      <w:r w:rsidR="00166B7D" w:rsidRPr="00166B7D">
        <w:rPr>
          <w:sz w:val="24"/>
          <w:szCs w:val="24"/>
          <w:highlight w:val="yellow"/>
          <w:lang w:val="en-CA"/>
        </w:rPr>
        <w:t>0</w:t>
      </w:r>
      <w:r w:rsidRPr="00166B7D">
        <w:rPr>
          <w:sz w:val="24"/>
          <w:szCs w:val="24"/>
          <w:highlight w:val="yellow"/>
          <w:lang w:val="en-CA"/>
        </w:rPr>
        <w:t>],</w:t>
      </w:r>
      <w:r w:rsidRPr="00166B7D">
        <w:rPr>
          <w:sz w:val="24"/>
          <w:szCs w:val="24"/>
          <w:lang w:val="en-CA"/>
        </w:rPr>
        <w:t xml:space="preserve">  </w:t>
      </w:r>
    </w:p>
    <w:p w:rsidR="00F64471" w:rsidRPr="00166B7D" w:rsidRDefault="00F64471" w:rsidP="00F64471">
      <w:pPr>
        <w:pStyle w:val="BodyText"/>
        <w:rPr>
          <w:sz w:val="24"/>
          <w:szCs w:val="24"/>
          <w:lang w:val="en-CA"/>
        </w:rPr>
      </w:pPr>
      <w:r w:rsidRPr="00166B7D">
        <w:rPr>
          <w:sz w:val="24"/>
          <w:szCs w:val="24"/>
          <w:lang w:val="en-CA"/>
        </w:rPr>
        <w:t xml:space="preserve">  [0, </w:t>
      </w:r>
      <w:r w:rsidR="00166B7D" w:rsidRPr="00166B7D">
        <w:rPr>
          <w:sz w:val="24"/>
          <w:szCs w:val="24"/>
          <w:highlight w:val="cyan"/>
          <w:lang w:val="en-CA"/>
        </w:rPr>
        <w:t>0, 0,  0,   0</w:t>
      </w:r>
      <w:r w:rsidRPr="00166B7D">
        <w:rPr>
          <w:sz w:val="24"/>
          <w:szCs w:val="24"/>
          <w:highlight w:val="cyan"/>
          <w:lang w:val="en-CA"/>
        </w:rPr>
        <w:t xml:space="preserve">,   </w:t>
      </w:r>
      <w:r w:rsidR="00166B7D" w:rsidRPr="00166B7D">
        <w:rPr>
          <w:sz w:val="24"/>
          <w:szCs w:val="24"/>
          <w:highlight w:val="cyan"/>
          <w:lang w:val="en-CA"/>
        </w:rPr>
        <w:t>0</w:t>
      </w:r>
      <w:r w:rsidRPr="00166B7D">
        <w:rPr>
          <w:sz w:val="24"/>
          <w:szCs w:val="24"/>
          <w:highlight w:val="cyan"/>
          <w:lang w:val="en-CA"/>
        </w:rPr>
        <w:t>,</w:t>
      </w:r>
      <w:r w:rsidRPr="00166B7D">
        <w:rPr>
          <w:sz w:val="24"/>
          <w:szCs w:val="24"/>
          <w:lang w:val="en-CA"/>
        </w:rPr>
        <w:t xml:space="preserve">   </w:t>
      </w:r>
      <w:r w:rsidR="00166B7D" w:rsidRPr="00166B7D">
        <w:rPr>
          <w:sz w:val="24"/>
          <w:szCs w:val="24"/>
          <w:highlight w:val="yellow"/>
          <w:lang w:val="en-CA"/>
        </w:rPr>
        <w:t>0</w:t>
      </w:r>
      <w:r w:rsidRPr="00166B7D">
        <w:rPr>
          <w:sz w:val="24"/>
          <w:szCs w:val="24"/>
          <w:highlight w:val="yellow"/>
          <w:lang w:val="en-CA"/>
        </w:rPr>
        <w:t>],</w:t>
      </w:r>
    </w:p>
    <w:p w:rsidR="00F64471" w:rsidRPr="00166B7D" w:rsidRDefault="00F64471" w:rsidP="00F64471">
      <w:pPr>
        <w:pStyle w:val="BodyText"/>
        <w:rPr>
          <w:sz w:val="24"/>
          <w:szCs w:val="24"/>
          <w:lang w:val="en-CA"/>
        </w:rPr>
      </w:pPr>
      <w:r w:rsidRPr="00166B7D">
        <w:rPr>
          <w:sz w:val="24"/>
          <w:szCs w:val="24"/>
          <w:lang w:val="en-CA"/>
        </w:rPr>
        <w:t xml:space="preserve">  [0, </w:t>
      </w:r>
      <w:r w:rsidR="00166B7D" w:rsidRPr="00166B7D">
        <w:rPr>
          <w:sz w:val="24"/>
          <w:szCs w:val="24"/>
          <w:highlight w:val="cyan"/>
          <w:lang w:val="en-CA"/>
        </w:rPr>
        <w:t>0, 0,  0,   0</w:t>
      </w:r>
      <w:r w:rsidRPr="00166B7D">
        <w:rPr>
          <w:sz w:val="24"/>
          <w:szCs w:val="24"/>
          <w:highlight w:val="cyan"/>
          <w:lang w:val="en-CA"/>
        </w:rPr>
        <w:t xml:space="preserve">,   </w:t>
      </w:r>
      <w:r w:rsidR="00166B7D" w:rsidRPr="00166B7D">
        <w:rPr>
          <w:sz w:val="24"/>
          <w:szCs w:val="24"/>
          <w:highlight w:val="cyan"/>
          <w:lang w:val="en-CA"/>
        </w:rPr>
        <w:t>0</w:t>
      </w:r>
      <w:r w:rsidRPr="00166B7D">
        <w:rPr>
          <w:sz w:val="24"/>
          <w:szCs w:val="24"/>
          <w:highlight w:val="cyan"/>
          <w:lang w:val="en-CA"/>
        </w:rPr>
        <w:t>,</w:t>
      </w:r>
      <w:r w:rsidRPr="00166B7D">
        <w:rPr>
          <w:sz w:val="24"/>
          <w:szCs w:val="24"/>
          <w:lang w:val="en-CA"/>
        </w:rPr>
        <w:t xml:space="preserve">   </w:t>
      </w:r>
      <w:r w:rsidR="00166B7D" w:rsidRPr="00166B7D">
        <w:rPr>
          <w:sz w:val="24"/>
          <w:szCs w:val="24"/>
          <w:highlight w:val="yellow"/>
          <w:lang w:val="en-CA"/>
        </w:rPr>
        <w:t>0</w:t>
      </w:r>
      <w:r w:rsidRPr="00166B7D">
        <w:rPr>
          <w:sz w:val="24"/>
          <w:szCs w:val="24"/>
          <w:highlight w:val="yellow"/>
          <w:lang w:val="en-CA"/>
        </w:rPr>
        <w:t>],</w:t>
      </w:r>
    </w:p>
    <w:p w:rsidR="00F64471" w:rsidRPr="0098462D" w:rsidRDefault="00F64471" w:rsidP="00F64471">
      <w:pPr>
        <w:pStyle w:val="BodyText"/>
        <w:rPr>
          <w:sz w:val="24"/>
          <w:szCs w:val="24"/>
          <w:lang w:val="en-CA"/>
        </w:rPr>
      </w:pPr>
      <w:r w:rsidRPr="00166B7D">
        <w:rPr>
          <w:sz w:val="24"/>
          <w:szCs w:val="24"/>
          <w:lang w:val="en-CA"/>
        </w:rPr>
        <w:t xml:space="preserve">  [0, </w:t>
      </w:r>
      <w:r w:rsidR="00166B7D" w:rsidRPr="00166B7D">
        <w:rPr>
          <w:sz w:val="24"/>
          <w:szCs w:val="24"/>
          <w:highlight w:val="cyan"/>
          <w:lang w:val="en-CA"/>
        </w:rPr>
        <w:t>0, 0</w:t>
      </w:r>
      <w:r w:rsidRPr="00166B7D">
        <w:rPr>
          <w:sz w:val="24"/>
          <w:szCs w:val="24"/>
          <w:highlight w:val="cyan"/>
          <w:lang w:val="en-CA"/>
        </w:rPr>
        <w:t>,</w:t>
      </w:r>
      <w:r w:rsidRPr="00166B7D">
        <w:rPr>
          <w:sz w:val="24"/>
          <w:szCs w:val="24"/>
          <w:lang w:val="en-CA"/>
        </w:rPr>
        <w:t xml:space="preserve"> 15, 15, 15</w:t>
      </w:r>
      <w:r w:rsidRPr="0098462D">
        <w:rPr>
          <w:sz w:val="24"/>
          <w:szCs w:val="24"/>
          <w:lang w:val="en-CA"/>
        </w:rPr>
        <w:t>, 15],</w:t>
      </w:r>
    </w:p>
    <w:p w:rsidR="00F64471" w:rsidRPr="0098462D" w:rsidRDefault="00F64471" w:rsidP="00F64471">
      <w:pPr>
        <w:pStyle w:val="BodyText"/>
        <w:rPr>
          <w:sz w:val="24"/>
          <w:szCs w:val="24"/>
          <w:lang w:val="en-CA"/>
        </w:rPr>
      </w:pPr>
      <w:r w:rsidRPr="00166B7D">
        <w:rPr>
          <w:sz w:val="24"/>
          <w:szCs w:val="24"/>
          <w:lang w:val="en-CA"/>
        </w:rPr>
        <w:t xml:space="preserve">  [0, </w:t>
      </w:r>
      <w:r w:rsidR="00166B7D" w:rsidRPr="00166B7D">
        <w:rPr>
          <w:sz w:val="24"/>
          <w:szCs w:val="24"/>
          <w:highlight w:val="cyan"/>
          <w:lang w:val="en-CA"/>
        </w:rPr>
        <w:t>0, 0</w:t>
      </w:r>
      <w:r w:rsidRPr="00166B7D">
        <w:rPr>
          <w:sz w:val="24"/>
          <w:szCs w:val="24"/>
          <w:highlight w:val="cyan"/>
          <w:lang w:val="en-CA"/>
        </w:rPr>
        <w:t>,</w:t>
      </w:r>
      <w:r w:rsidRPr="00166B7D">
        <w:rPr>
          <w:sz w:val="24"/>
          <w:szCs w:val="24"/>
          <w:lang w:val="en-CA"/>
        </w:rPr>
        <w:t xml:space="preserve"> 15, 15, 15</w:t>
      </w:r>
      <w:r w:rsidRPr="0098462D">
        <w:rPr>
          <w:sz w:val="24"/>
          <w:szCs w:val="24"/>
          <w:lang w:val="en-CA"/>
        </w:rPr>
        <w:t>, 15],</w:t>
      </w:r>
      <w:r w:rsidR="00EA33C8" w:rsidRPr="0098462D">
        <w:rPr>
          <w:sz w:val="24"/>
          <w:szCs w:val="24"/>
          <w:lang w:val="en-CA"/>
        </w:rPr>
        <w:t xml:space="preserve">     </w:t>
      </w:r>
    </w:p>
    <w:p w:rsidR="00F64471" w:rsidRPr="009A16D1" w:rsidRDefault="00F64471" w:rsidP="009A16D1">
      <w:pPr>
        <w:pStyle w:val="BodyText"/>
        <w:rPr>
          <w:sz w:val="24"/>
          <w:szCs w:val="24"/>
          <w:lang w:val="en-CA"/>
        </w:rPr>
      </w:pPr>
      <w:r w:rsidRPr="0098462D">
        <w:rPr>
          <w:sz w:val="24"/>
          <w:szCs w:val="24"/>
          <w:lang w:val="en-CA"/>
        </w:rPr>
        <w:t xml:space="preserve">  [0, </w:t>
      </w:r>
      <w:r w:rsidR="00166B7D" w:rsidRPr="00166B7D">
        <w:rPr>
          <w:sz w:val="24"/>
          <w:szCs w:val="24"/>
          <w:highlight w:val="yellow"/>
          <w:lang w:val="en-CA"/>
        </w:rPr>
        <w:t>0</w:t>
      </w:r>
      <w:r w:rsidRPr="00166B7D">
        <w:rPr>
          <w:sz w:val="24"/>
          <w:szCs w:val="24"/>
          <w:highlight w:val="yellow"/>
          <w:lang w:val="en-CA"/>
        </w:rPr>
        <w:t xml:space="preserve">, </w:t>
      </w:r>
      <w:r w:rsidR="00166B7D" w:rsidRPr="00166B7D">
        <w:rPr>
          <w:sz w:val="24"/>
          <w:szCs w:val="24"/>
          <w:highlight w:val="yellow"/>
          <w:lang w:val="en-CA"/>
        </w:rPr>
        <w:t>0,</w:t>
      </w:r>
      <w:r w:rsidR="00166B7D">
        <w:rPr>
          <w:sz w:val="24"/>
          <w:szCs w:val="24"/>
          <w:lang w:val="en-CA"/>
        </w:rPr>
        <w:t xml:space="preserve"> 15, 15, 15, 15]</w:t>
      </w:r>
      <w:r w:rsidRPr="0098462D">
        <w:rPr>
          <w:sz w:val="24"/>
          <w:szCs w:val="24"/>
        </w:rPr>
        <w:t xml:space="preserve">               </w:t>
      </w:r>
      <w:r w:rsidR="00EA33C8" w:rsidRPr="0098462D">
        <w:rPr>
          <w:sz w:val="24"/>
          <w:szCs w:val="24"/>
        </w:rPr>
        <w:t xml:space="preserve">     </w:t>
      </w:r>
    </w:p>
    <w:p w:rsidR="007C4B6F" w:rsidRDefault="007C4B6F" w:rsidP="009A16D1">
      <w:pPr>
        <w:pStyle w:val="BodyText"/>
        <w:ind w:firstLine="0"/>
        <w:rPr>
          <w:sz w:val="24"/>
          <w:szCs w:val="24"/>
        </w:rPr>
      </w:pPr>
    </w:p>
    <w:p w:rsidR="007C3E1D" w:rsidRPr="0098462D" w:rsidRDefault="006B1DF4" w:rsidP="007C4B6F">
      <w:pPr>
        <w:pStyle w:val="BodyText"/>
        <w:rPr>
          <w:sz w:val="24"/>
          <w:szCs w:val="24"/>
        </w:rPr>
      </w:pPr>
      <w:r w:rsidRPr="0098462D">
        <w:rPr>
          <w:sz w:val="24"/>
          <w:szCs w:val="24"/>
        </w:rPr>
        <w:t xml:space="preserve">After the grid matrix has been initialized, a method called </w:t>
      </w:r>
      <w:r w:rsidRPr="0098462D">
        <w:rPr>
          <w:i/>
          <w:sz w:val="24"/>
          <w:szCs w:val="24"/>
        </w:rPr>
        <w:t xml:space="preserve">update_matrix(n, unknown_range, boundary_range) </w:t>
      </w:r>
      <w:r w:rsidRPr="0098462D">
        <w:rPr>
          <w:sz w:val="24"/>
          <w:szCs w:val="24"/>
        </w:rPr>
        <w:t>is called where the matrix gets updated node by node using five-point difference formula</w:t>
      </w:r>
      <w:r w:rsidR="006F3F91" w:rsidRPr="0098462D">
        <w:rPr>
          <w:sz w:val="24"/>
          <w:szCs w:val="24"/>
        </w:rPr>
        <w:t xml:space="preserve"> and </w:t>
      </w:r>
      <w:r w:rsidR="009A16D1">
        <w:rPr>
          <w:sz w:val="24"/>
          <w:szCs w:val="24"/>
        </w:rPr>
        <w:t>SOR-Gauss</w:t>
      </w:r>
      <w:r w:rsidR="006F3F91" w:rsidRPr="0098462D">
        <w:rPr>
          <w:sz w:val="24"/>
          <w:szCs w:val="24"/>
        </w:rPr>
        <w:t xml:space="preserve"> Method</w:t>
      </w:r>
      <w:r w:rsidRPr="0098462D">
        <w:rPr>
          <w:sz w:val="24"/>
          <w:szCs w:val="24"/>
        </w:rPr>
        <w:t>.</w:t>
      </w:r>
      <w:r w:rsidR="006F3F91" w:rsidRPr="0098462D">
        <w:rPr>
          <w:sz w:val="24"/>
          <w:szCs w:val="24"/>
        </w:rPr>
        <w:t xml:space="preserve"> </w:t>
      </w:r>
      <w:r w:rsidRPr="0098462D">
        <w:rPr>
          <w:sz w:val="24"/>
          <w:szCs w:val="24"/>
        </w:rPr>
        <w:t xml:space="preserve"> </w:t>
      </w:r>
    </w:p>
    <w:p w:rsidR="007C3E1D" w:rsidRPr="0098462D" w:rsidRDefault="007C3E1D" w:rsidP="00411350">
      <w:pPr>
        <w:pStyle w:val="BodyText"/>
        <w:rPr>
          <w:sz w:val="24"/>
          <w:szCs w:val="24"/>
        </w:rPr>
      </w:pPr>
    </w:p>
    <w:p w:rsidR="007C3E1D" w:rsidRDefault="007C3E1D" w:rsidP="00411350">
      <w:pPr>
        <w:pStyle w:val="BodyText"/>
        <w:rPr>
          <w:sz w:val="24"/>
          <w:szCs w:val="24"/>
        </w:rPr>
      </w:pPr>
    </w:p>
    <w:p w:rsidR="009D7AF9" w:rsidRPr="0098462D" w:rsidRDefault="009D7AF9" w:rsidP="009A16D1">
      <w:pPr>
        <w:pStyle w:val="BodyText"/>
        <w:ind w:firstLine="0"/>
        <w:rPr>
          <w:sz w:val="24"/>
          <w:szCs w:val="24"/>
        </w:rPr>
      </w:pPr>
    </w:p>
    <w:p w:rsidR="009C6295" w:rsidRDefault="009C6295" w:rsidP="009621E5">
      <w:pPr>
        <w:pStyle w:val="Heading3"/>
        <w:rPr>
          <w:rFonts w:eastAsia="SymbolMT"/>
          <w:b/>
          <w:i w:val="0"/>
          <w:sz w:val="24"/>
          <w:szCs w:val="24"/>
        </w:rPr>
      </w:pPr>
      <w:r w:rsidRPr="0098462D">
        <w:rPr>
          <w:b/>
          <w:i w:val="0"/>
          <w:sz w:val="24"/>
          <w:szCs w:val="24"/>
        </w:rPr>
        <w:lastRenderedPageBreak/>
        <w:t xml:space="preserve">(b) With h = 0.02, explore the effect of varying </w:t>
      </w:r>
      <w:r w:rsidRPr="0098462D">
        <w:rPr>
          <w:rFonts w:eastAsia="SymbolMT"/>
          <w:b/>
          <w:i w:val="0"/>
          <w:sz w:val="24"/>
          <w:szCs w:val="24"/>
        </w:rPr>
        <w:t>w</w:t>
      </w:r>
      <w:r w:rsidRPr="0098462D">
        <w:rPr>
          <w:b/>
          <w:i w:val="0"/>
          <w:sz w:val="24"/>
          <w:szCs w:val="24"/>
        </w:rPr>
        <w:t xml:space="preserve">. For 10 values of </w:t>
      </w:r>
      <w:r w:rsidRPr="0098462D">
        <w:rPr>
          <w:rFonts w:eastAsia="SymbolMT"/>
          <w:b/>
          <w:i w:val="0"/>
          <w:sz w:val="24"/>
          <w:szCs w:val="24"/>
        </w:rPr>
        <w:t xml:space="preserve">w </w:t>
      </w:r>
      <w:r w:rsidRPr="0098462D">
        <w:rPr>
          <w:b/>
          <w:i w:val="0"/>
          <w:sz w:val="24"/>
          <w:szCs w:val="24"/>
        </w:rPr>
        <w:t>between 1.0 and 2.0,</w:t>
      </w:r>
      <w:r w:rsidR="009621E5" w:rsidRPr="0098462D">
        <w:rPr>
          <w:b/>
          <w:i w:val="0"/>
          <w:sz w:val="24"/>
          <w:szCs w:val="24"/>
        </w:rPr>
        <w:t xml:space="preserve"> </w:t>
      </w:r>
      <w:r w:rsidRPr="0098462D">
        <w:rPr>
          <w:b/>
          <w:i w:val="0"/>
          <w:sz w:val="24"/>
          <w:szCs w:val="24"/>
        </w:rPr>
        <w:t>tabulate the number of iterations taken to achieve convergence, and the corresponding value</w:t>
      </w:r>
      <w:r w:rsidR="009621E5" w:rsidRPr="0098462D">
        <w:rPr>
          <w:b/>
          <w:i w:val="0"/>
          <w:sz w:val="24"/>
          <w:szCs w:val="24"/>
        </w:rPr>
        <w:t xml:space="preserve"> </w:t>
      </w:r>
      <w:r w:rsidRPr="0098462D">
        <w:rPr>
          <w:b/>
          <w:i w:val="0"/>
          <w:sz w:val="24"/>
          <w:szCs w:val="24"/>
        </w:rPr>
        <w:t>of potential at the point (x ,</w:t>
      </w:r>
      <w:r w:rsidR="009621E5" w:rsidRPr="0098462D">
        <w:rPr>
          <w:b/>
          <w:i w:val="0"/>
          <w:sz w:val="24"/>
          <w:szCs w:val="24"/>
        </w:rPr>
        <w:t xml:space="preserve"> </w:t>
      </w:r>
      <w:r w:rsidRPr="0098462D">
        <w:rPr>
          <w:b/>
          <w:i w:val="0"/>
          <w:sz w:val="24"/>
          <w:szCs w:val="24"/>
        </w:rPr>
        <w:t xml:space="preserve">y) = (0.06, 0.04). Plot a graph of number of iterations versus </w:t>
      </w:r>
      <w:r w:rsidRPr="0098462D">
        <w:rPr>
          <w:rFonts w:eastAsia="SymbolMT"/>
          <w:b/>
          <w:i w:val="0"/>
          <w:sz w:val="24"/>
          <w:szCs w:val="24"/>
        </w:rPr>
        <w:t>w.</w:t>
      </w:r>
    </w:p>
    <w:p w:rsidR="009A16D1" w:rsidRDefault="009A16D1" w:rsidP="009A16D1">
      <w:pPr>
        <w:pStyle w:val="BodyText"/>
      </w:pPr>
    </w:p>
    <w:p w:rsidR="009A16D1" w:rsidRPr="0009534B" w:rsidRDefault="009A16D1" w:rsidP="009A16D1">
      <w:pPr>
        <w:pStyle w:val="BodyText"/>
        <w:rPr>
          <w:sz w:val="24"/>
          <w:szCs w:val="24"/>
          <w:lang w:val="en-CA"/>
        </w:rPr>
      </w:pPr>
      <w:r w:rsidRPr="0098462D">
        <w:rPr>
          <w:sz w:val="24"/>
          <w:szCs w:val="24"/>
        </w:rPr>
        <w:t xml:space="preserve">Some values of w between 1 and 2 have been tested. Points between 1.32 and 1.4 give the least number of iterations needed to converge. </w:t>
      </w:r>
      <w:r>
        <w:rPr>
          <w:sz w:val="24"/>
          <w:szCs w:val="24"/>
        </w:rPr>
        <w:t>The</w:t>
      </w:r>
      <w:r w:rsidRPr="0098462D">
        <w:rPr>
          <w:sz w:val="24"/>
          <w:szCs w:val="24"/>
        </w:rPr>
        <w:t xml:space="preserve"> average was taken as the estimated best choice for w</w:t>
      </w:r>
      <w:r>
        <w:rPr>
          <w:sz w:val="24"/>
          <w:szCs w:val="24"/>
        </w:rPr>
        <w:t>,</w:t>
      </w:r>
      <w:r w:rsidRPr="0098462D">
        <w:rPr>
          <w:sz w:val="24"/>
          <w:szCs w:val="24"/>
        </w:rPr>
        <w:t xml:space="preserve"> which is 1.36.  </w:t>
      </w:r>
    </w:p>
    <w:p w:rsidR="009A16D1" w:rsidRPr="0098462D" w:rsidRDefault="009A16D1" w:rsidP="009A16D1">
      <w:pPr>
        <w:pStyle w:val="BodyText"/>
        <w:rPr>
          <w:sz w:val="24"/>
          <w:szCs w:val="24"/>
        </w:rPr>
      </w:pPr>
      <w:r>
        <w:rPr>
          <w:sz w:val="24"/>
          <w:szCs w:val="24"/>
        </w:rPr>
        <w:t>An interesting find is that the sequence of updating the unknowns influences number of iterations requ</w:t>
      </w:r>
      <w:r>
        <w:rPr>
          <w:sz w:val="24"/>
          <w:szCs w:val="24"/>
        </w:rPr>
        <w:t>ired to converge</w:t>
      </w:r>
      <w:r>
        <w:rPr>
          <w:sz w:val="24"/>
          <w:szCs w:val="24"/>
        </w:rPr>
        <w:t xml:space="preserve">. The data above got from updating points from the top-left most unknown in the matric. Another way is starting the update from the bottom-right most unknown, which will take less iterations to converge because the algorithm is able to skip a lot of zero updates. </w:t>
      </w:r>
    </w:p>
    <w:p w:rsidR="009A16D1" w:rsidRPr="009A16D1" w:rsidRDefault="009A16D1" w:rsidP="009A16D1">
      <w:pPr>
        <w:pStyle w:val="BodyText"/>
      </w:pPr>
    </w:p>
    <w:p w:rsidR="009D7AF9" w:rsidRDefault="00EE3BC7" w:rsidP="009D7AF9">
      <w:pPr>
        <w:pStyle w:val="BodyText"/>
      </w:pPr>
      <w:r>
        <w:rPr>
          <w:noProof/>
        </w:rPr>
        <w:drawing>
          <wp:inline distT="0" distB="0" distL="0" distR="0" wp14:anchorId="11C1060C" wp14:editId="6847AD10">
            <wp:extent cx="4328932" cy="35833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338" cy="3584558"/>
                    </a:xfrm>
                    <a:prstGeom prst="rect">
                      <a:avLst/>
                    </a:prstGeom>
                  </pic:spPr>
                </pic:pic>
              </a:graphicData>
            </a:graphic>
          </wp:inline>
        </w:drawing>
      </w:r>
    </w:p>
    <w:p w:rsidR="00EE3BC7" w:rsidRPr="009D7AF9" w:rsidRDefault="00EE3BC7" w:rsidP="009D7AF9">
      <w:pPr>
        <w:pStyle w:val="BodyText"/>
      </w:pPr>
    </w:p>
    <w:tbl>
      <w:tblPr>
        <w:tblStyle w:val="GridTable6Colorful-Accent5"/>
        <w:tblW w:w="9540" w:type="dxa"/>
        <w:tblInd w:w="-185" w:type="dxa"/>
        <w:tblLayout w:type="fixed"/>
        <w:tblLook w:val="04A0" w:firstRow="1" w:lastRow="0" w:firstColumn="1" w:lastColumn="0" w:noHBand="0" w:noVBand="1"/>
      </w:tblPr>
      <w:tblGrid>
        <w:gridCol w:w="1412"/>
        <w:gridCol w:w="677"/>
        <w:gridCol w:w="677"/>
        <w:gridCol w:w="678"/>
        <w:gridCol w:w="677"/>
        <w:gridCol w:w="677"/>
        <w:gridCol w:w="678"/>
        <w:gridCol w:w="677"/>
        <w:gridCol w:w="677"/>
        <w:gridCol w:w="678"/>
        <w:gridCol w:w="677"/>
        <w:gridCol w:w="677"/>
        <w:gridCol w:w="678"/>
      </w:tblGrid>
      <w:tr w:rsidR="003A2A5F" w:rsidRPr="009D7AF9" w:rsidTr="007E62AB">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12" w:type="dxa"/>
            <w:vAlign w:val="center"/>
          </w:tcPr>
          <w:p w:rsidR="003A2A5F" w:rsidRPr="009D7AF9" w:rsidRDefault="003A2A5F" w:rsidP="003A2A5F">
            <w:pPr>
              <w:pStyle w:val="BodyText"/>
              <w:ind w:firstLine="0"/>
              <w:jc w:val="center"/>
              <w:rPr>
                <w:lang w:val="en-CA"/>
              </w:rPr>
            </w:pPr>
            <w:r w:rsidRPr="009D7AF9">
              <w:rPr>
                <w:lang w:val="en-CA"/>
              </w:rPr>
              <w:t>w</w:t>
            </w:r>
          </w:p>
        </w:tc>
        <w:tc>
          <w:tcPr>
            <w:tcW w:w="677"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w:t>
            </w:r>
          </w:p>
        </w:tc>
        <w:tc>
          <w:tcPr>
            <w:tcW w:w="677"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1.2</w:t>
            </w:r>
          </w:p>
        </w:tc>
        <w:tc>
          <w:tcPr>
            <w:tcW w:w="678"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1.3</w:t>
            </w:r>
          </w:p>
        </w:tc>
        <w:tc>
          <w:tcPr>
            <w:tcW w:w="677"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1.32</w:t>
            </w:r>
          </w:p>
        </w:tc>
        <w:tc>
          <w:tcPr>
            <w:tcW w:w="677"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1.35</w:t>
            </w:r>
          </w:p>
        </w:tc>
        <w:tc>
          <w:tcPr>
            <w:tcW w:w="678"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1.37</w:t>
            </w:r>
          </w:p>
        </w:tc>
        <w:tc>
          <w:tcPr>
            <w:tcW w:w="677" w:type="dxa"/>
            <w:vAlign w:val="center"/>
          </w:tcPr>
          <w:p w:rsidR="003A2A5F" w:rsidRPr="009D7AF9" w:rsidRDefault="00715DE7"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1.4</w:t>
            </w:r>
          </w:p>
        </w:tc>
        <w:tc>
          <w:tcPr>
            <w:tcW w:w="677" w:type="dxa"/>
            <w:vAlign w:val="center"/>
          </w:tcPr>
          <w:p w:rsidR="003A2A5F" w:rsidRPr="009D7AF9" w:rsidRDefault="00715DE7"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1.45</w:t>
            </w:r>
          </w:p>
        </w:tc>
        <w:tc>
          <w:tcPr>
            <w:tcW w:w="678"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1.5</w:t>
            </w:r>
          </w:p>
        </w:tc>
        <w:tc>
          <w:tcPr>
            <w:tcW w:w="677"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1.7</w:t>
            </w:r>
          </w:p>
        </w:tc>
        <w:tc>
          <w:tcPr>
            <w:tcW w:w="677"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1.8</w:t>
            </w:r>
          </w:p>
        </w:tc>
        <w:tc>
          <w:tcPr>
            <w:tcW w:w="678" w:type="dxa"/>
            <w:vAlign w:val="center"/>
          </w:tcPr>
          <w:p w:rsidR="003A2A5F" w:rsidRPr="009D7AF9" w:rsidRDefault="003A2A5F" w:rsidP="003A2A5F">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CA"/>
              </w:rPr>
            </w:pPr>
            <w:r w:rsidRPr="009D7AF9">
              <w:rPr>
                <w:lang w:val="en-CA"/>
              </w:rPr>
              <w:t>1.9</w:t>
            </w:r>
          </w:p>
        </w:tc>
      </w:tr>
      <w:tr w:rsidR="003A2A5F" w:rsidRPr="009D7AF9" w:rsidTr="007E62A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12" w:type="dxa"/>
            <w:vAlign w:val="center"/>
          </w:tcPr>
          <w:p w:rsidR="003A2A5F" w:rsidRPr="009D7AF9" w:rsidRDefault="003A2A5F" w:rsidP="003A2A5F">
            <w:pPr>
              <w:pStyle w:val="BodyText"/>
              <w:ind w:firstLine="0"/>
              <w:jc w:val="center"/>
              <w:rPr>
                <w:lang w:val="en-CA"/>
              </w:rPr>
            </w:pPr>
            <w:r w:rsidRPr="009D7AF9">
              <w:rPr>
                <w:lang w:val="en-CA"/>
              </w:rPr>
              <w:t>#iteration</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43</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29</w:t>
            </w:r>
          </w:p>
        </w:tc>
        <w:tc>
          <w:tcPr>
            <w:tcW w:w="678"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23</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22</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21</w:t>
            </w:r>
          </w:p>
        </w:tc>
        <w:tc>
          <w:tcPr>
            <w:tcW w:w="678"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21</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22</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26</w:t>
            </w:r>
          </w:p>
        </w:tc>
        <w:tc>
          <w:tcPr>
            <w:tcW w:w="678"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30</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57</w:t>
            </w:r>
          </w:p>
        </w:tc>
        <w:tc>
          <w:tcPr>
            <w:tcW w:w="677"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103</w:t>
            </w:r>
          </w:p>
        </w:tc>
        <w:tc>
          <w:tcPr>
            <w:tcW w:w="678" w:type="dxa"/>
            <w:vAlign w:val="center"/>
          </w:tcPr>
          <w:p w:rsidR="003A2A5F" w:rsidRPr="009D7AF9" w:rsidRDefault="003A2A5F" w:rsidP="003A2A5F">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CA"/>
              </w:rPr>
            </w:pPr>
            <w:r w:rsidRPr="009D7AF9">
              <w:rPr>
                <w:lang w:val="en-CA"/>
              </w:rPr>
              <w:t>393</w:t>
            </w:r>
          </w:p>
        </w:tc>
      </w:tr>
      <w:tr w:rsidR="003A2A5F" w:rsidRPr="009D7AF9" w:rsidTr="007E62AB">
        <w:trPr>
          <w:trHeight w:val="246"/>
        </w:trPr>
        <w:tc>
          <w:tcPr>
            <w:cnfStyle w:val="001000000000" w:firstRow="0" w:lastRow="0" w:firstColumn="1" w:lastColumn="0" w:oddVBand="0" w:evenVBand="0" w:oddHBand="0" w:evenHBand="0" w:firstRowFirstColumn="0" w:firstRowLastColumn="0" w:lastRowFirstColumn="0" w:lastRowLastColumn="0"/>
            <w:tcW w:w="1412" w:type="dxa"/>
            <w:vAlign w:val="center"/>
          </w:tcPr>
          <w:p w:rsidR="003A2A5F" w:rsidRPr="009D7AF9" w:rsidRDefault="003A2A5F" w:rsidP="003A2A5F">
            <w:pPr>
              <w:pStyle w:val="BodyText"/>
              <w:ind w:firstLine="0"/>
              <w:jc w:val="center"/>
              <w:rPr>
                <w:lang w:val="en-CA"/>
              </w:rPr>
            </w:pPr>
            <w:r w:rsidRPr="009D7AF9">
              <w:rPr>
                <w:lang w:val="en-CA"/>
              </w:rPr>
              <w:t>V(0.06, 0.04)</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8"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8"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8"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7"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c>
          <w:tcPr>
            <w:tcW w:w="678" w:type="dxa"/>
            <w:vAlign w:val="center"/>
          </w:tcPr>
          <w:p w:rsidR="003A2A5F" w:rsidRPr="009D7AF9" w:rsidRDefault="003A2A5F" w:rsidP="003A2A5F">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CA"/>
              </w:rPr>
            </w:pPr>
            <w:r w:rsidRPr="009D7AF9">
              <w:rPr>
                <w:lang w:val="en-CA"/>
              </w:rPr>
              <w:t>5.526</w:t>
            </w:r>
          </w:p>
        </w:tc>
      </w:tr>
    </w:tbl>
    <w:p w:rsidR="00FD6240" w:rsidRPr="0098462D" w:rsidRDefault="00FD6240" w:rsidP="006F3F91">
      <w:pPr>
        <w:pStyle w:val="BodyText"/>
        <w:rPr>
          <w:sz w:val="24"/>
          <w:szCs w:val="24"/>
        </w:rPr>
      </w:pPr>
    </w:p>
    <w:p w:rsidR="007E62AB" w:rsidRPr="0098462D" w:rsidRDefault="007E62AB" w:rsidP="006F3F91">
      <w:pPr>
        <w:pStyle w:val="BodyText"/>
        <w:rPr>
          <w:sz w:val="24"/>
          <w:szCs w:val="24"/>
        </w:rPr>
      </w:pPr>
      <w:r w:rsidRPr="0098462D">
        <w:rPr>
          <w:noProof/>
          <w:sz w:val="24"/>
          <w:szCs w:val="24"/>
        </w:rPr>
        <w:lastRenderedPageBreak/>
        <w:drawing>
          <wp:inline distT="0" distB="0" distL="0" distR="0" wp14:anchorId="73A9C8DE" wp14:editId="3A4F35D7">
            <wp:extent cx="4768770" cy="2534285"/>
            <wp:effectExtent l="0" t="0" r="13335" b="1841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D7AF9" w:rsidRDefault="009D7AF9" w:rsidP="009A16D1">
      <w:pPr>
        <w:pStyle w:val="BodyText"/>
        <w:ind w:firstLine="0"/>
        <w:rPr>
          <w:sz w:val="24"/>
          <w:szCs w:val="24"/>
        </w:rPr>
      </w:pPr>
    </w:p>
    <w:p w:rsidR="009D7AF9" w:rsidRDefault="009D7AF9" w:rsidP="006F3F91">
      <w:pPr>
        <w:pStyle w:val="BodyText"/>
        <w:rPr>
          <w:sz w:val="24"/>
          <w:szCs w:val="24"/>
        </w:rPr>
      </w:pPr>
    </w:p>
    <w:p w:rsidR="009D7AF9" w:rsidRPr="0098462D" w:rsidRDefault="009D7AF9" w:rsidP="006F3F91">
      <w:pPr>
        <w:pStyle w:val="BodyText"/>
        <w:rPr>
          <w:sz w:val="24"/>
          <w:szCs w:val="24"/>
        </w:rPr>
      </w:pPr>
    </w:p>
    <w:p w:rsidR="00FE7014" w:rsidRPr="0098462D" w:rsidRDefault="009C6295" w:rsidP="00734AFD">
      <w:pPr>
        <w:pStyle w:val="Heading3"/>
        <w:rPr>
          <w:b/>
          <w:i w:val="0"/>
          <w:sz w:val="24"/>
          <w:szCs w:val="24"/>
        </w:rPr>
      </w:pPr>
      <w:r w:rsidRPr="0098462D">
        <w:rPr>
          <w:b/>
          <w:i w:val="0"/>
          <w:sz w:val="24"/>
          <w:szCs w:val="24"/>
        </w:rPr>
        <w:t xml:space="preserve">(c) With an appropriate value of </w:t>
      </w:r>
      <w:r w:rsidRPr="0098462D">
        <w:rPr>
          <w:rFonts w:eastAsia="SymbolMT"/>
          <w:b/>
          <w:i w:val="0"/>
          <w:sz w:val="24"/>
          <w:szCs w:val="24"/>
        </w:rPr>
        <w:t>w</w:t>
      </w:r>
      <w:r w:rsidRPr="0098462D">
        <w:rPr>
          <w:b/>
          <w:i w:val="0"/>
          <w:sz w:val="24"/>
          <w:szCs w:val="24"/>
        </w:rPr>
        <w:t>, chosen from the above experiment, explore the effect of</w:t>
      </w:r>
      <w:r w:rsidR="009621E5" w:rsidRPr="0098462D">
        <w:rPr>
          <w:b/>
          <w:i w:val="0"/>
          <w:sz w:val="24"/>
          <w:szCs w:val="24"/>
        </w:rPr>
        <w:t xml:space="preserve"> </w:t>
      </w:r>
      <w:r w:rsidRPr="0098462D">
        <w:rPr>
          <w:b/>
          <w:i w:val="0"/>
          <w:sz w:val="24"/>
          <w:szCs w:val="24"/>
        </w:rPr>
        <w:t>decreasing h on the potential. Use values of h = 0.02, 0.01, 0.005, etc</w:t>
      </w:r>
      <w:r w:rsidR="009621E5" w:rsidRPr="0098462D">
        <w:rPr>
          <w:b/>
          <w:i w:val="0"/>
          <w:sz w:val="24"/>
          <w:szCs w:val="24"/>
        </w:rPr>
        <w:t>.</w:t>
      </w:r>
      <w:r w:rsidRPr="0098462D">
        <w:rPr>
          <w:b/>
          <w:i w:val="0"/>
          <w:sz w:val="24"/>
          <w:szCs w:val="24"/>
        </w:rPr>
        <w:t>, and both tabulate and</w:t>
      </w:r>
      <w:r w:rsidR="009621E5" w:rsidRPr="0098462D">
        <w:rPr>
          <w:b/>
          <w:i w:val="0"/>
          <w:sz w:val="24"/>
          <w:szCs w:val="24"/>
        </w:rPr>
        <w:t xml:space="preserve"> </w:t>
      </w:r>
      <w:r w:rsidRPr="0098462D">
        <w:rPr>
          <w:b/>
          <w:i w:val="0"/>
          <w:sz w:val="24"/>
          <w:szCs w:val="24"/>
        </w:rPr>
        <w:t>plot the corresponding values of potential at (x, y) = (0.06, 0.04) versus 1/h. What do you think</w:t>
      </w:r>
      <w:r w:rsidR="009621E5" w:rsidRPr="0098462D">
        <w:rPr>
          <w:b/>
          <w:i w:val="0"/>
          <w:sz w:val="24"/>
          <w:szCs w:val="24"/>
        </w:rPr>
        <w:t xml:space="preserve"> </w:t>
      </w:r>
      <w:r w:rsidRPr="0098462D">
        <w:rPr>
          <w:b/>
          <w:i w:val="0"/>
          <w:sz w:val="24"/>
          <w:szCs w:val="24"/>
        </w:rPr>
        <w:t>is the potential at (0.06, 0.04), to three significant figures? Also, tabulate and plot the number</w:t>
      </w:r>
      <w:r w:rsidR="009621E5" w:rsidRPr="0098462D">
        <w:rPr>
          <w:b/>
          <w:i w:val="0"/>
          <w:sz w:val="24"/>
          <w:szCs w:val="24"/>
        </w:rPr>
        <w:t xml:space="preserve"> </w:t>
      </w:r>
      <w:r w:rsidRPr="0098462D">
        <w:rPr>
          <w:b/>
          <w:i w:val="0"/>
          <w:sz w:val="24"/>
          <w:szCs w:val="24"/>
        </w:rPr>
        <w:t>of iterations versus 1/h. Comment on the properties of both plots.</w:t>
      </w:r>
    </w:p>
    <w:p w:rsidR="009C6295" w:rsidRPr="0098462D" w:rsidRDefault="009C6295" w:rsidP="009621E5">
      <w:pPr>
        <w:pStyle w:val="Heading3"/>
        <w:rPr>
          <w:b/>
          <w:i w:val="0"/>
          <w:sz w:val="24"/>
          <w:szCs w:val="24"/>
        </w:rPr>
      </w:pPr>
      <w:r w:rsidRPr="0098462D">
        <w:rPr>
          <w:b/>
          <w:i w:val="0"/>
          <w:sz w:val="24"/>
          <w:szCs w:val="24"/>
        </w:rPr>
        <w:t>(d) Use the Jacobi method to solve this problem for the same values of h used in part (c). Tabulate</w:t>
      </w:r>
      <w:r w:rsidR="009621E5" w:rsidRPr="0098462D">
        <w:rPr>
          <w:b/>
          <w:i w:val="0"/>
          <w:sz w:val="24"/>
          <w:szCs w:val="24"/>
        </w:rPr>
        <w:t xml:space="preserve"> </w:t>
      </w:r>
      <w:r w:rsidRPr="0098462D">
        <w:rPr>
          <w:b/>
          <w:i w:val="0"/>
          <w:sz w:val="24"/>
          <w:szCs w:val="24"/>
        </w:rPr>
        <w:t>and plot the values of the potential at (x, y) = (0.06, 0.04) versus 1/h and the number of</w:t>
      </w:r>
      <w:r w:rsidR="009621E5" w:rsidRPr="0098462D">
        <w:rPr>
          <w:b/>
          <w:i w:val="0"/>
          <w:sz w:val="24"/>
          <w:szCs w:val="24"/>
        </w:rPr>
        <w:t xml:space="preserve"> </w:t>
      </w:r>
      <w:r w:rsidRPr="0098462D">
        <w:rPr>
          <w:b/>
          <w:i w:val="0"/>
          <w:sz w:val="24"/>
          <w:szCs w:val="24"/>
        </w:rPr>
        <w:t>iterations versus 1/h. Comment on the properties of both plots and compare to those of SOR.</w:t>
      </w:r>
    </w:p>
    <w:p w:rsidR="000A0F7F" w:rsidRPr="0098462D" w:rsidRDefault="000A0F7F" w:rsidP="000A0F7F">
      <w:pPr>
        <w:pStyle w:val="BodyText"/>
        <w:rPr>
          <w:sz w:val="24"/>
          <w:szCs w:val="24"/>
        </w:rPr>
      </w:pPr>
    </w:p>
    <w:p w:rsidR="00734AFD" w:rsidRDefault="00734AFD" w:rsidP="00734AFD">
      <w:pPr>
        <w:pStyle w:val="BodyText"/>
        <w:rPr>
          <w:sz w:val="24"/>
          <w:szCs w:val="24"/>
        </w:rPr>
      </w:pPr>
      <w:r w:rsidRPr="0098462D">
        <w:rPr>
          <w:sz w:val="24"/>
          <w:szCs w:val="24"/>
        </w:rPr>
        <w:t xml:space="preserve">Since (c) and (d) have very similar logic. The results </w:t>
      </w:r>
      <w:r w:rsidR="009A16D1">
        <w:rPr>
          <w:sz w:val="24"/>
          <w:szCs w:val="24"/>
        </w:rPr>
        <w:t>of</w:t>
      </w:r>
      <w:r w:rsidRPr="0098462D">
        <w:rPr>
          <w:sz w:val="24"/>
          <w:szCs w:val="24"/>
        </w:rPr>
        <w:t xml:space="preserve"> </w:t>
      </w:r>
      <w:r w:rsidR="009A16D1">
        <w:rPr>
          <w:sz w:val="24"/>
          <w:szCs w:val="24"/>
        </w:rPr>
        <w:t>them</w:t>
      </w:r>
      <w:r w:rsidRPr="0098462D">
        <w:rPr>
          <w:sz w:val="24"/>
          <w:szCs w:val="24"/>
        </w:rPr>
        <w:t xml:space="preserve"> are explained together. </w:t>
      </w:r>
      <w:r w:rsidR="009A16D1">
        <w:rPr>
          <w:sz w:val="24"/>
          <w:szCs w:val="24"/>
        </w:rPr>
        <w:t xml:space="preserve">Screenshots of outputs using SOR and Jacobi can be seen first, followed by a summary table and plots. </w:t>
      </w:r>
    </w:p>
    <w:p w:rsidR="009A16D1" w:rsidRPr="0098462D" w:rsidRDefault="009A16D1" w:rsidP="00734AFD">
      <w:pPr>
        <w:pStyle w:val="BodyText"/>
        <w:rPr>
          <w:sz w:val="24"/>
          <w:szCs w:val="24"/>
        </w:rPr>
      </w:pPr>
    </w:p>
    <w:p w:rsidR="00734AFD" w:rsidRDefault="009F161C" w:rsidP="000A0F7F">
      <w:pPr>
        <w:pStyle w:val="BodyText"/>
        <w:rPr>
          <w:sz w:val="24"/>
          <w:szCs w:val="24"/>
        </w:rPr>
      </w:pPr>
      <w:r>
        <w:rPr>
          <w:noProof/>
        </w:rPr>
        <w:drawing>
          <wp:inline distT="0" distB="0" distL="0" distR="0" wp14:anchorId="6797D190" wp14:editId="3F732A92">
            <wp:extent cx="4536169" cy="2679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0587" cy="2682310"/>
                    </a:xfrm>
                    <a:prstGeom prst="rect">
                      <a:avLst/>
                    </a:prstGeom>
                  </pic:spPr>
                </pic:pic>
              </a:graphicData>
            </a:graphic>
          </wp:inline>
        </w:drawing>
      </w:r>
    </w:p>
    <w:p w:rsidR="009A16D1" w:rsidRDefault="009A16D1" w:rsidP="000A0F7F">
      <w:pPr>
        <w:pStyle w:val="BodyText"/>
        <w:rPr>
          <w:sz w:val="24"/>
          <w:szCs w:val="24"/>
        </w:rPr>
      </w:pPr>
    </w:p>
    <w:p w:rsidR="00EB2128" w:rsidRDefault="00EB2128" w:rsidP="000A0F7F">
      <w:pPr>
        <w:pStyle w:val="BodyText"/>
        <w:rPr>
          <w:sz w:val="24"/>
          <w:szCs w:val="24"/>
        </w:rPr>
      </w:pPr>
      <w:r>
        <w:rPr>
          <w:noProof/>
        </w:rPr>
        <w:drawing>
          <wp:inline distT="0" distB="0" distL="0" distR="0" wp14:anchorId="420429A2" wp14:editId="494037B6">
            <wp:extent cx="4547770" cy="2715503"/>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9333" cy="2722408"/>
                    </a:xfrm>
                    <a:prstGeom prst="rect">
                      <a:avLst/>
                    </a:prstGeom>
                  </pic:spPr>
                </pic:pic>
              </a:graphicData>
            </a:graphic>
          </wp:inline>
        </w:drawing>
      </w:r>
    </w:p>
    <w:p w:rsidR="009F161C" w:rsidRPr="0098462D" w:rsidRDefault="009F161C" w:rsidP="000A0F7F">
      <w:pPr>
        <w:pStyle w:val="BodyText"/>
        <w:rPr>
          <w:sz w:val="24"/>
          <w:szCs w:val="24"/>
        </w:rPr>
      </w:pPr>
    </w:p>
    <w:tbl>
      <w:tblPr>
        <w:tblStyle w:val="GridTable6Colorful-Accent5"/>
        <w:tblW w:w="8002" w:type="dxa"/>
        <w:jc w:val="center"/>
        <w:tblLook w:val="04A0" w:firstRow="1" w:lastRow="0" w:firstColumn="1" w:lastColumn="0" w:noHBand="0" w:noVBand="1"/>
      </w:tblPr>
      <w:tblGrid>
        <w:gridCol w:w="914"/>
        <w:gridCol w:w="1136"/>
        <w:gridCol w:w="960"/>
        <w:gridCol w:w="960"/>
        <w:gridCol w:w="960"/>
        <w:gridCol w:w="960"/>
        <w:gridCol w:w="996"/>
        <w:gridCol w:w="1116"/>
      </w:tblGrid>
      <w:tr w:rsidR="00734AFD" w:rsidRPr="0098462D" w:rsidTr="00734AFD">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42" w:type="dxa"/>
            <w:gridSpan w:val="2"/>
            <w:vAlign w:val="center"/>
          </w:tcPr>
          <w:p w:rsidR="00734AFD" w:rsidRPr="0098462D" w:rsidRDefault="00734AFD" w:rsidP="00834C34">
            <w:pPr>
              <w:jc w:val="center"/>
              <w:rPr>
                <w:rFonts w:eastAsia="Times New Roman"/>
                <w:color w:val="000000"/>
                <w:sz w:val="24"/>
                <w:szCs w:val="24"/>
              </w:rPr>
            </w:pPr>
            <w:r w:rsidRPr="0098462D">
              <w:rPr>
                <w:rFonts w:eastAsia="Times New Roman"/>
                <w:color w:val="000000"/>
                <w:sz w:val="24"/>
                <w:szCs w:val="24"/>
              </w:rPr>
              <w:t>h</w:t>
            </w:r>
          </w:p>
        </w:tc>
        <w:tc>
          <w:tcPr>
            <w:tcW w:w="960" w:type="dxa"/>
            <w:noWrap/>
            <w:vAlign w:val="center"/>
            <w:hideMark/>
          </w:tcPr>
          <w:p w:rsidR="00734AFD" w:rsidRPr="0098462D" w:rsidRDefault="00734AFD" w:rsidP="00834C3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0.02</w:t>
            </w:r>
          </w:p>
        </w:tc>
        <w:tc>
          <w:tcPr>
            <w:tcW w:w="960" w:type="dxa"/>
            <w:noWrap/>
            <w:vAlign w:val="center"/>
            <w:hideMark/>
          </w:tcPr>
          <w:p w:rsidR="00734AFD" w:rsidRPr="0098462D" w:rsidRDefault="00734AFD" w:rsidP="00834C3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0.01</w:t>
            </w:r>
          </w:p>
        </w:tc>
        <w:tc>
          <w:tcPr>
            <w:tcW w:w="960" w:type="dxa"/>
            <w:noWrap/>
            <w:vAlign w:val="center"/>
            <w:hideMark/>
          </w:tcPr>
          <w:p w:rsidR="00734AFD" w:rsidRPr="0098462D" w:rsidRDefault="00734AFD" w:rsidP="00834C3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0.005</w:t>
            </w:r>
          </w:p>
        </w:tc>
        <w:tc>
          <w:tcPr>
            <w:tcW w:w="960" w:type="dxa"/>
            <w:noWrap/>
            <w:vAlign w:val="center"/>
            <w:hideMark/>
          </w:tcPr>
          <w:p w:rsidR="00734AFD" w:rsidRPr="0098462D" w:rsidRDefault="00734AFD" w:rsidP="00834C3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0.0025</w:t>
            </w:r>
          </w:p>
        </w:tc>
        <w:tc>
          <w:tcPr>
            <w:tcW w:w="960" w:type="dxa"/>
            <w:noWrap/>
            <w:vAlign w:val="center"/>
            <w:hideMark/>
          </w:tcPr>
          <w:p w:rsidR="00734AFD" w:rsidRPr="0098462D" w:rsidRDefault="00734AFD" w:rsidP="00834C3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0.00125</w:t>
            </w:r>
          </w:p>
        </w:tc>
        <w:tc>
          <w:tcPr>
            <w:tcW w:w="960" w:type="dxa"/>
            <w:noWrap/>
            <w:vAlign w:val="center"/>
            <w:hideMark/>
          </w:tcPr>
          <w:p w:rsidR="00734AFD" w:rsidRPr="0098462D" w:rsidRDefault="009F161C" w:rsidP="00834C3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r>
              <w:rPr>
                <w:rFonts w:eastAsia="Times New Roman"/>
                <w:color w:val="000000"/>
                <w:sz w:val="24"/>
                <w:szCs w:val="24"/>
              </w:rPr>
              <w:t>0.000625</w:t>
            </w:r>
          </w:p>
        </w:tc>
      </w:tr>
      <w:tr w:rsidR="00734AFD" w:rsidRPr="0098462D" w:rsidTr="00734A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42" w:type="dxa"/>
            <w:gridSpan w:val="2"/>
            <w:vAlign w:val="center"/>
          </w:tcPr>
          <w:p w:rsidR="00734AFD" w:rsidRPr="0098462D" w:rsidRDefault="00734AFD" w:rsidP="00834C34">
            <w:pPr>
              <w:jc w:val="center"/>
              <w:rPr>
                <w:rFonts w:eastAsia="Times New Roman"/>
                <w:color w:val="000000"/>
                <w:sz w:val="24"/>
                <w:szCs w:val="24"/>
              </w:rPr>
            </w:pPr>
            <w:r w:rsidRPr="0098462D">
              <w:rPr>
                <w:rFonts w:eastAsia="Times New Roman"/>
                <w:color w:val="000000"/>
                <w:sz w:val="24"/>
                <w:szCs w:val="24"/>
              </w:rPr>
              <w:t>1/h</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50</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100</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200</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400</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800</w:t>
            </w:r>
          </w:p>
        </w:tc>
        <w:tc>
          <w:tcPr>
            <w:tcW w:w="960" w:type="dxa"/>
            <w:noWrap/>
            <w:vAlign w:val="center"/>
            <w:hideMark/>
          </w:tcPr>
          <w:p w:rsidR="00734AFD" w:rsidRPr="0098462D" w:rsidRDefault="00F10F71"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sz w:val="24"/>
                <w:szCs w:val="24"/>
              </w:rPr>
              <w:t>1600</w:t>
            </w:r>
          </w:p>
        </w:tc>
      </w:tr>
      <w:tr w:rsidR="00734AFD" w:rsidRPr="0098462D" w:rsidTr="00734AFD">
        <w:trPr>
          <w:trHeight w:val="290"/>
          <w:jc w:val="center"/>
        </w:trPr>
        <w:tc>
          <w:tcPr>
            <w:cnfStyle w:val="001000000000" w:firstRow="0" w:lastRow="0" w:firstColumn="1" w:lastColumn="0" w:oddVBand="0" w:evenVBand="0" w:oddHBand="0" w:evenHBand="0" w:firstRowFirstColumn="0" w:firstRowLastColumn="0" w:lastRowFirstColumn="0" w:lastRowLastColumn="0"/>
            <w:tcW w:w="1121" w:type="dxa"/>
            <w:vMerge w:val="restart"/>
            <w:vAlign w:val="center"/>
          </w:tcPr>
          <w:p w:rsidR="00734AFD" w:rsidRPr="0098462D" w:rsidRDefault="00734AFD" w:rsidP="00834C34">
            <w:pPr>
              <w:jc w:val="center"/>
              <w:rPr>
                <w:rFonts w:eastAsia="Times New Roman"/>
                <w:color w:val="000000"/>
                <w:sz w:val="24"/>
                <w:szCs w:val="24"/>
              </w:rPr>
            </w:pPr>
            <w:r w:rsidRPr="0098462D">
              <w:rPr>
                <w:rFonts w:eastAsia="Times New Roman"/>
                <w:color w:val="000000"/>
                <w:sz w:val="24"/>
                <w:szCs w:val="24"/>
              </w:rPr>
              <w:t>SOR</w:t>
            </w:r>
          </w:p>
        </w:tc>
        <w:tc>
          <w:tcPr>
            <w:tcW w:w="1121"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#iteration</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21</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72</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251</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858</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2876</w:t>
            </w:r>
          </w:p>
        </w:tc>
        <w:tc>
          <w:tcPr>
            <w:tcW w:w="960" w:type="dxa"/>
            <w:noWrap/>
            <w:vAlign w:val="center"/>
            <w:hideMark/>
          </w:tcPr>
          <w:p w:rsidR="00734AFD" w:rsidRPr="0098462D" w:rsidRDefault="009F161C"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Pr>
                <w:rFonts w:eastAsia="Times New Roman"/>
                <w:color w:val="000000"/>
                <w:sz w:val="24"/>
                <w:szCs w:val="24"/>
              </w:rPr>
              <w:t>9364</w:t>
            </w:r>
          </w:p>
        </w:tc>
      </w:tr>
      <w:tr w:rsidR="00734AFD" w:rsidRPr="0098462D" w:rsidTr="00734A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121" w:type="dxa"/>
            <w:vMerge/>
            <w:vAlign w:val="center"/>
          </w:tcPr>
          <w:p w:rsidR="00734AFD" w:rsidRPr="0098462D" w:rsidRDefault="00734AFD" w:rsidP="00834C34">
            <w:pPr>
              <w:jc w:val="center"/>
              <w:rPr>
                <w:rFonts w:eastAsia="Times New Roman"/>
                <w:color w:val="000000"/>
                <w:sz w:val="24"/>
                <w:szCs w:val="24"/>
              </w:rPr>
            </w:pPr>
          </w:p>
        </w:tc>
        <w:tc>
          <w:tcPr>
            <w:tcW w:w="1121"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Potential</w:t>
            </w:r>
            <w:r w:rsidR="00F10F71">
              <w:rPr>
                <w:rFonts w:eastAsia="Times New Roman"/>
                <w:color w:val="000000"/>
                <w:sz w:val="24"/>
                <w:szCs w:val="24"/>
              </w:rPr>
              <w:t xml:space="preserve"> (V)</w:t>
            </w:r>
            <w:r w:rsidRPr="0098462D">
              <w:rPr>
                <w:rFonts w:eastAsia="Times New Roman"/>
                <w:color w:val="000000"/>
                <w:sz w:val="24"/>
                <w:szCs w:val="24"/>
              </w:rPr>
              <w:t xml:space="preserve"> </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5.526</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5.351</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5.289</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5.265</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5.253</w:t>
            </w:r>
          </w:p>
        </w:tc>
        <w:tc>
          <w:tcPr>
            <w:tcW w:w="960" w:type="dxa"/>
            <w:noWrap/>
            <w:vAlign w:val="center"/>
            <w:hideMark/>
          </w:tcPr>
          <w:p w:rsidR="00734AFD" w:rsidRPr="0098462D" w:rsidRDefault="009F161C"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sz w:val="24"/>
                <w:szCs w:val="24"/>
              </w:rPr>
              <w:t>5.239</w:t>
            </w:r>
          </w:p>
        </w:tc>
      </w:tr>
      <w:tr w:rsidR="00734AFD" w:rsidRPr="0098462D" w:rsidTr="00734AFD">
        <w:trPr>
          <w:trHeight w:val="290"/>
          <w:jc w:val="center"/>
        </w:trPr>
        <w:tc>
          <w:tcPr>
            <w:cnfStyle w:val="001000000000" w:firstRow="0" w:lastRow="0" w:firstColumn="1" w:lastColumn="0" w:oddVBand="0" w:evenVBand="0" w:oddHBand="0" w:evenHBand="0" w:firstRowFirstColumn="0" w:firstRowLastColumn="0" w:lastRowFirstColumn="0" w:lastRowLastColumn="0"/>
            <w:tcW w:w="1121" w:type="dxa"/>
            <w:vMerge w:val="restart"/>
            <w:vAlign w:val="center"/>
          </w:tcPr>
          <w:p w:rsidR="00734AFD" w:rsidRPr="0098462D" w:rsidRDefault="00734AFD" w:rsidP="00834C34">
            <w:pPr>
              <w:jc w:val="center"/>
              <w:rPr>
                <w:rFonts w:eastAsia="Times New Roman"/>
                <w:color w:val="000000"/>
                <w:sz w:val="24"/>
                <w:szCs w:val="24"/>
              </w:rPr>
            </w:pPr>
            <w:r w:rsidRPr="0098462D">
              <w:rPr>
                <w:rFonts w:eastAsia="Times New Roman"/>
                <w:color w:val="000000"/>
                <w:sz w:val="24"/>
                <w:szCs w:val="24"/>
              </w:rPr>
              <w:t>Jacobi</w:t>
            </w:r>
          </w:p>
        </w:tc>
        <w:tc>
          <w:tcPr>
            <w:tcW w:w="1121"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#iteration</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43</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151</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524</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1801</w:t>
            </w:r>
          </w:p>
        </w:tc>
        <w:tc>
          <w:tcPr>
            <w:tcW w:w="960" w:type="dxa"/>
            <w:noWrap/>
            <w:vAlign w:val="center"/>
            <w:hideMark/>
          </w:tcPr>
          <w:p w:rsidR="00734AFD" w:rsidRPr="0098462D" w:rsidRDefault="00734AFD"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6069</w:t>
            </w:r>
          </w:p>
        </w:tc>
        <w:tc>
          <w:tcPr>
            <w:tcW w:w="960" w:type="dxa"/>
            <w:noWrap/>
            <w:vAlign w:val="center"/>
            <w:hideMark/>
          </w:tcPr>
          <w:p w:rsidR="00734AFD" w:rsidRPr="0098462D" w:rsidRDefault="00EB2128" w:rsidP="00834C3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Pr>
                <w:rFonts w:eastAsia="Times New Roman"/>
                <w:color w:val="000000"/>
                <w:sz w:val="24"/>
                <w:szCs w:val="24"/>
              </w:rPr>
              <w:t>19822</w:t>
            </w:r>
          </w:p>
        </w:tc>
      </w:tr>
      <w:tr w:rsidR="00734AFD" w:rsidRPr="0098462D" w:rsidTr="00734A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121" w:type="dxa"/>
            <w:vMerge/>
            <w:vAlign w:val="center"/>
          </w:tcPr>
          <w:p w:rsidR="00734AFD" w:rsidRPr="0098462D" w:rsidRDefault="00734AFD" w:rsidP="00834C34">
            <w:pPr>
              <w:jc w:val="center"/>
              <w:rPr>
                <w:rFonts w:eastAsia="Times New Roman"/>
                <w:color w:val="000000"/>
                <w:sz w:val="24"/>
                <w:szCs w:val="24"/>
              </w:rPr>
            </w:pPr>
          </w:p>
        </w:tc>
        <w:tc>
          <w:tcPr>
            <w:tcW w:w="1121"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Potential</w:t>
            </w:r>
            <w:r w:rsidR="00F10F71">
              <w:rPr>
                <w:rFonts w:eastAsia="Times New Roman"/>
                <w:color w:val="000000"/>
                <w:sz w:val="24"/>
                <w:szCs w:val="24"/>
              </w:rPr>
              <w:t xml:space="preserve"> (V)</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5.526</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5.351</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5.289</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5.265</w:t>
            </w:r>
          </w:p>
        </w:tc>
        <w:tc>
          <w:tcPr>
            <w:tcW w:w="960" w:type="dxa"/>
            <w:noWrap/>
            <w:vAlign w:val="center"/>
            <w:hideMark/>
          </w:tcPr>
          <w:p w:rsidR="00734AFD" w:rsidRPr="0098462D" w:rsidRDefault="00734AFD"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8462D">
              <w:rPr>
                <w:rFonts w:eastAsia="Times New Roman"/>
                <w:color w:val="000000"/>
                <w:sz w:val="24"/>
                <w:szCs w:val="24"/>
              </w:rPr>
              <w:t>5.253</w:t>
            </w:r>
          </w:p>
        </w:tc>
        <w:tc>
          <w:tcPr>
            <w:tcW w:w="960" w:type="dxa"/>
            <w:noWrap/>
            <w:vAlign w:val="center"/>
            <w:hideMark/>
          </w:tcPr>
          <w:p w:rsidR="00734AFD" w:rsidRPr="0098462D" w:rsidRDefault="00EB2128" w:rsidP="00834C3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sz w:val="24"/>
                <w:szCs w:val="24"/>
              </w:rPr>
              <w:t>5.239</w:t>
            </w:r>
          </w:p>
        </w:tc>
      </w:tr>
    </w:tbl>
    <w:p w:rsidR="00734AFD" w:rsidRPr="0098462D" w:rsidRDefault="00734AFD" w:rsidP="00734AFD">
      <w:pPr>
        <w:pStyle w:val="BodyText"/>
        <w:rPr>
          <w:sz w:val="24"/>
          <w:szCs w:val="24"/>
        </w:rPr>
      </w:pPr>
    </w:p>
    <w:p w:rsidR="00734AFD" w:rsidRDefault="00420CF5" w:rsidP="00734AFD">
      <w:pPr>
        <w:pStyle w:val="BodyText"/>
        <w:rPr>
          <w:rFonts w:hint="eastAsia"/>
          <w:sz w:val="24"/>
          <w:szCs w:val="24"/>
          <w:lang w:val="en-CA"/>
        </w:rPr>
      </w:pPr>
      <w:r>
        <w:rPr>
          <w:noProof/>
        </w:rPr>
        <w:drawing>
          <wp:inline distT="0" distB="0" distL="0" distR="0" wp14:anchorId="17CAF20F" wp14:editId="3991D600">
            <wp:extent cx="4572000" cy="2743201"/>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20CF5" w:rsidRDefault="00420CF5" w:rsidP="00734AFD">
      <w:pPr>
        <w:pStyle w:val="BodyText"/>
        <w:rPr>
          <w:sz w:val="24"/>
          <w:szCs w:val="24"/>
          <w:lang w:val="en-CA"/>
        </w:rPr>
      </w:pPr>
      <w:r>
        <w:rPr>
          <w:noProof/>
        </w:rPr>
        <w:lastRenderedPageBreak/>
        <w:drawing>
          <wp:inline distT="0" distB="0" distL="0" distR="0" wp14:anchorId="38B06571" wp14:editId="7773808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A16D1" w:rsidRPr="0098462D" w:rsidRDefault="009A16D1" w:rsidP="00734AFD">
      <w:pPr>
        <w:pStyle w:val="BodyText"/>
        <w:rPr>
          <w:sz w:val="24"/>
          <w:szCs w:val="24"/>
          <w:lang w:val="en-CA"/>
        </w:rPr>
      </w:pPr>
    </w:p>
    <w:p w:rsidR="0086145A" w:rsidRPr="0098462D" w:rsidRDefault="003C6662" w:rsidP="00FB1B04">
      <w:pPr>
        <w:pStyle w:val="BodyText"/>
        <w:ind w:firstLine="0"/>
        <w:rPr>
          <w:sz w:val="24"/>
          <w:szCs w:val="24"/>
          <w:lang w:val="en-CA"/>
        </w:rPr>
      </w:pPr>
      <w:r>
        <w:rPr>
          <w:sz w:val="24"/>
          <w:szCs w:val="24"/>
          <w:lang w:val="en-CA"/>
        </w:rPr>
        <w:t xml:space="preserve">     </w:t>
      </w:r>
      <w:r w:rsidR="00420CF5">
        <w:rPr>
          <w:noProof/>
        </w:rPr>
        <w:drawing>
          <wp:inline distT="0" distB="0" distL="0" distR="0" wp14:anchorId="00AB9BAA" wp14:editId="00C2307B">
            <wp:extent cx="4572000" cy="2743201"/>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6145A" w:rsidRPr="0098462D" w:rsidRDefault="0086145A" w:rsidP="00FB1B04">
      <w:pPr>
        <w:pStyle w:val="BodyText"/>
        <w:ind w:firstLine="0"/>
        <w:rPr>
          <w:sz w:val="24"/>
          <w:szCs w:val="24"/>
          <w:lang w:val="en-CA"/>
        </w:rPr>
      </w:pPr>
    </w:p>
    <w:p w:rsidR="009A16D1" w:rsidRPr="0098462D" w:rsidRDefault="009A16D1" w:rsidP="009A16D1">
      <w:pPr>
        <w:pStyle w:val="BodyText"/>
        <w:rPr>
          <w:sz w:val="24"/>
          <w:szCs w:val="24"/>
        </w:rPr>
      </w:pPr>
      <w:r w:rsidRPr="0098462D">
        <w:rPr>
          <w:sz w:val="24"/>
          <w:szCs w:val="24"/>
        </w:rPr>
        <w:t xml:space="preserve">From the graph of potential at point (0.06, 0.04) vs. 1/h, it can be seen that, </w:t>
      </w:r>
      <w:r w:rsidR="00C26B42">
        <w:rPr>
          <w:sz w:val="24"/>
          <w:szCs w:val="24"/>
        </w:rPr>
        <w:t xml:space="preserve">for both SOR and </w:t>
      </w:r>
      <w:r w:rsidRPr="0098462D">
        <w:rPr>
          <w:sz w:val="24"/>
          <w:szCs w:val="24"/>
        </w:rPr>
        <w:t>Jacobi</w:t>
      </w:r>
      <w:r w:rsidR="00C26B42">
        <w:rPr>
          <w:sz w:val="24"/>
          <w:szCs w:val="24"/>
        </w:rPr>
        <w:t xml:space="preserve"> method, the value is approaching 5.24</w:t>
      </w:r>
      <w:r w:rsidRPr="0098462D">
        <w:rPr>
          <w:sz w:val="24"/>
          <w:szCs w:val="24"/>
        </w:rPr>
        <w:t>V dramatically at the beginning, but smoother after 1/h = 400. The precision using either method is the same. The potential values corresponding to 1/h = 1</w:t>
      </w:r>
      <w:r w:rsidR="00C26B42">
        <w:rPr>
          <w:sz w:val="24"/>
          <w:szCs w:val="24"/>
        </w:rPr>
        <w:t>6</w:t>
      </w:r>
      <w:r w:rsidRPr="0098462D">
        <w:rPr>
          <w:sz w:val="24"/>
          <w:szCs w:val="24"/>
        </w:rPr>
        <w:t xml:space="preserve">00 </w:t>
      </w:r>
      <w:r w:rsidR="00C26B42">
        <w:rPr>
          <w:sz w:val="24"/>
          <w:szCs w:val="24"/>
        </w:rPr>
        <w:t>is the most accurate one, giving 5.239</w:t>
      </w:r>
      <w:r w:rsidRPr="0098462D">
        <w:rPr>
          <w:sz w:val="24"/>
          <w:szCs w:val="24"/>
        </w:rPr>
        <w:t xml:space="preserve">V. </w:t>
      </w:r>
    </w:p>
    <w:p w:rsidR="009A16D1" w:rsidRPr="0098462D" w:rsidRDefault="009A16D1" w:rsidP="009A16D1">
      <w:pPr>
        <w:pStyle w:val="BodyText"/>
        <w:rPr>
          <w:sz w:val="24"/>
          <w:szCs w:val="24"/>
        </w:rPr>
      </w:pPr>
      <w:r w:rsidRPr="0098462D">
        <w:rPr>
          <w:sz w:val="24"/>
          <w:szCs w:val="24"/>
        </w:rPr>
        <w:t>Number of iteration</w:t>
      </w:r>
      <w:r w:rsidR="00C26B42">
        <w:rPr>
          <w:sz w:val="24"/>
          <w:szCs w:val="24"/>
        </w:rPr>
        <w:t>s</w:t>
      </w:r>
      <w:r w:rsidRPr="0098462D">
        <w:rPr>
          <w:sz w:val="24"/>
          <w:szCs w:val="24"/>
        </w:rPr>
        <w:t xml:space="preserve"> increases </w:t>
      </w:r>
      <w:r w:rsidR="00C26B42">
        <w:rPr>
          <w:sz w:val="24"/>
          <w:szCs w:val="24"/>
        </w:rPr>
        <w:t xml:space="preserve">quadratic </w:t>
      </w:r>
      <w:r w:rsidRPr="0098462D">
        <w:rPr>
          <w:sz w:val="24"/>
          <w:szCs w:val="24"/>
        </w:rPr>
        <w:t xml:space="preserve">with 1/h in both cases. But obviously, SOR method needs much less number of iterations </w:t>
      </w:r>
      <w:r w:rsidR="00C26B42">
        <w:rPr>
          <w:sz w:val="24"/>
          <w:szCs w:val="24"/>
        </w:rPr>
        <w:t>than</w:t>
      </w:r>
      <w:r w:rsidRPr="0098462D">
        <w:rPr>
          <w:sz w:val="24"/>
          <w:szCs w:val="24"/>
        </w:rPr>
        <w:t xml:space="preserve"> Jacobi does to reach the same precision. In the data points that have been tested, the number of iterations required by SOR is about half of that required by Jacobi and the difference is going to be even more with </w:t>
      </w:r>
      <w:r w:rsidR="00C26B42">
        <w:rPr>
          <w:sz w:val="24"/>
          <w:szCs w:val="24"/>
        </w:rPr>
        <w:t>increasing</w:t>
      </w:r>
      <w:r w:rsidRPr="0098462D">
        <w:rPr>
          <w:sz w:val="24"/>
          <w:szCs w:val="24"/>
        </w:rPr>
        <w:t xml:space="preserve"> 1/h. </w:t>
      </w:r>
    </w:p>
    <w:p w:rsidR="009A16D1" w:rsidRPr="0098462D" w:rsidRDefault="009A16D1" w:rsidP="009A16D1">
      <w:pPr>
        <w:pStyle w:val="BodyText"/>
        <w:rPr>
          <w:sz w:val="24"/>
          <w:szCs w:val="24"/>
        </w:rPr>
      </w:pPr>
      <w:r w:rsidRPr="0098462D">
        <w:rPr>
          <w:sz w:val="24"/>
          <w:szCs w:val="24"/>
        </w:rPr>
        <w:t xml:space="preserve">As a conclusion, SOR is a more efficient method than Jacobi and its advantage in computing efficiency becomes </w:t>
      </w:r>
      <w:r w:rsidR="00C26B42">
        <w:rPr>
          <w:sz w:val="24"/>
          <w:szCs w:val="24"/>
        </w:rPr>
        <w:t>larger</w:t>
      </w:r>
      <w:r w:rsidRPr="0098462D">
        <w:rPr>
          <w:sz w:val="24"/>
          <w:szCs w:val="24"/>
        </w:rPr>
        <w:t xml:space="preserve"> when the size of the problem increases. </w:t>
      </w:r>
    </w:p>
    <w:p w:rsidR="008828F2" w:rsidRDefault="008828F2" w:rsidP="00C26B42">
      <w:pPr>
        <w:pStyle w:val="BodyText"/>
        <w:ind w:firstLine="0"/>
        <w:rPr>
          <w:sz w:val="24"/>
          <w:szCs w:val="24"/>
        </w:rPr>
      </w:pPr>
    </w:p>
    <w:p w:rsidR="009D7AF9" w:rsidRPr="00094898" w:rsidRDefault="009D7AF9" w:rsidP="000A0F7F">
      <w:pPr>
        <w:pStyle w:val="BodyText"/>
        <w:rPr>
          <w:sz w:val="24"/>
          <w:szCs w:val="24"/>
          <w:lang w:val="en-CA"/>
        </w:rPr>
      </w:pPr>
    </w:p>
    <w:p w:rsidR="00AB7DE9" w:rsidRDefault="009C6295" w:rsidP="0086145A">
      <w:pPr>
        <w:pStyle w:val="Heading3"/>
        <w:rPr>
          <w:b/>
          <w:i w:val="0"/>
          <w:sz w:val="24"/>
          <w:szCs w:val="24"/>
        </w:rPr>
      </w:pPr>
      <w:r w:rsidRPr="0098462D">
        <w:rPr>
          <w:b/>
          <w:i w:val="0"/>
          <w:sz w:val="24"/>
          <w:szCs w:val="24"/>
        </w:rPr>
        <w:lastRenderedPageBreak/>
        <w:t>(e) Modify the program you wrote in part (a) to use the five-point difference formula derived in</w:t>
      </w:r>
      <w:r w:rsidR="009621E5" w:rsidRPr="0098462D">
        <w:rPr>
          <w:b/>
          <w:i w:val="0"/>
          <w:sz w:val="24"/>
          <w:szCs w:val="24"/>
        </w:rPr>
        <w:t xml:space="preserve"> </w:t>
      </w:r>
      <w:r w:rsidRPr="0098462D">
        <w:rPr>
          <w:b/>
          <w:i w:val="0"/>
          <w:sz w:val="24"/>
          <w:szCs w:val="24"/>
        </w:rPr>
        <w:t>class for non-uniform node spacing. An alternative to using equal node spacing, h, is to use</w:t>
      </w:r>
      <w:r w:rsidR="009621E5" w:rsidRPr="0098462D">
        <w:rPr>
          <w:b/>
          <w:i w:val="0"/>
          <w:sz w:val="24"/>
          <w:szCs w:val="24"/>
        </w:rPr>
        <w:t xml:space="preserve"> </w:t>
      </w:r>
      <w:r w:rsidRPr="0098462D">
        <w:rPr>
          <w:b/>
          <w:i w:val="0"/>
          <w:sz w:val="24"/>
          <w:szCs w:val="24"/>
        </w:rPr>
        <w:t>smaller node spacing in more “difficult” parts of the problem domain. Experiment with a</w:t>
      </w:r>
      <w:r w:rsidR="009621E5" w:rsidRPr="0098462D">
        <w:rPr>
          <w:b/>
          <w:i w:val="0"/>
          <w:sz w:val="24"/>
          <w:szCs w:val="24"/>
        </w:rPr>
        <w:t xml:space="preserve"> </w:t>
      </w:r>
      <w:r w:rsidRPr="0098462D">
        <w:rPr>
          <w:b/>
          <w:i w:val="0"/>
          <w:sz w:val="24"/>
          <w:szCs w:val="24"/>
        </w:rPr>
        <w:t>scheme of this kind and see how accurately you can compute the value of the potential at (x, y)</w:t>
      </w:r>
      <w:r w:rsidR="009621E5" w:rsidRPr="0098462D">
        <w:rPr>
          <w:b/>
          <w:i w:val="0"/>
          <w:sz w:val="24"/>
          <w:szCs w:val="24"/>
        </w:rPr>
        <w:t xml:space="preserve"> </w:t>
      </w:r>
      <w:r w:rsidRPr="0098462D">
        <w:rPr>
          <w:b/>
          <w:i w:val="0"/>
          <w:sz w:val="24"/>
          <w:szCs w:val="24"/>
        </w:rPr>
        <w:t>= (0.06, 0.04) using only as many nodes as for the uniform case h = 0.01 in part (c).</w:t>
      </w:r>
    </w:p>
    <w:p w:rsidR="00366446" w:rsidRPr="00366446" w:rsidRDefault="00366446" w:rsidP="00366446">
      <w:pPr>
        <w:pStyle w:val="BodyText"/>
      </w:pPr>
    </w:p>
    <w:p w:rsidR="008828F2" w:rsidRDefault="008828F2" w:rsidP="008828F2">
      <w:pPr>
        <w:pStyle w:val="BodyText"/>
        <w:rPr>
          <w:sz w:val="24"/>
          <w:szCs w:val="24"/>
        </w:rPr>
      </w:pPr>
      <w:r w:rsidRPr="00366446">
        <w:rPr>
          <w:sz w:val="24"/>
          <w:szCs w:val="24"/>
        </w:rPr>
        <w:t xml:space="preserve">When non-uniformed spacing is used, the five-point difference formula needs to be generalized. </w:t>
      </w:r>
      <w:r w:rsidR="00C828A7">
        <w:rPr>
          <w:sz w:val="24"/>
          <w:szCs w:val="24"/>
        </w:rPr>
        <w:t xml:space="preserve">A flag called </w:t>
      </w:r>
      <w:r w:rsidR="00C828A7" w:rsidRPr="00C828A7">
        <w:rPr>
          <w:i/>
          <w:sz w:val="24"/>
          <w:szCs w:val="24"/>
        </w:rPr>
        <w:t>even_spacing</w:t>
      </w:r>
      <w:r w:rsidR="00C828A7">
        <w:rPr>
          <w:sz w:val="24"/>
          <w:szCs w:val="24"/>
        </w:rPr>
        <w:t xml:space="preserve"> was added to the SOR method. When flag values is False, SOR enters non-uniform spacing mode, wher</w:t>
      </w:r>
      <w:r w:rsidR="00F10FB1">
        <w:rPr>
          <w:sz w:val="24"/>
          <w:szCs w:val="24"/>
        </w:rPr>
        <w:t>e two extra arrays were used to specify</w:t>
      </w:r>
      <w:r w:rsidR="00C828A7">
        <w:rPr>
          <w:sz w:val="24"/>
          <w:szCs w:val="24"/>
        </w:rPr>
        <w:t xml:space="preserve"> horizontal and vertical node positions. </w:t>
      </w:r>
    </w:p>
    <w:p w:rsidR="00F10FB1" w:rsidRDefault="00F10FB1" w:rsidP="008828F2">
      <w:pPr>
        <w:pStyle w:val="BodyText"/>
        <w:rPr>
          <w:sz w:val="24"/>
          <w:szCs w:val="24"/>
        </w:rPr>
      </w:pPr>
      <w:r>
        <w:rPr>
          <w:sz w:val="24"/>
          <w:szCs w:val="24"/>
        </w:rPr>
        <w:t xml:space="preserve">With non-uniform spacing and the same amount of nodes, slightly more accurate </w:t>
      </w:r>
      <w:r w:rsidR="00A82DE4">
        <w:rPr>
          <w:sz w:val="24"/>
          <w:szCs w:val="24"/>
        </w:rPr>
        <w:t xml:space="preserve">result can be found with more iterations as tradeoff. </w:t>
      </w:r>
    </w:p>
    <w:p w:rsidR="00A82DE4" w:rsidRDefault="00A82DE4" w:rsidP="008828F2">
      <w:pPr>
        <w:pStyle w:val="BodyText"/>
        <w:rPr>
          <w:sz w:val="24"/>
          <w:szCs w:val="24"/>
        </w:rPr>
      </w:pPr>
    </w:p>
    <w:p w:rsidR="00F10FB1" w:rsidRPr="00366446" w:rsidRDefault="00F10FB1" w:rsidP="008828F2">
      <w:pPr>
        <w:pStyle w:val="BodyText"/>
        <w:rPr>
          <w:sz w:val="24"/>
          <w:szCs w:val="24"/>
        </w:rPr>
      </w:pPr>
      <w:r>
        <w:rPr>
          <w:noProof/>
        </w:rPr>
        <w:drawing>
          <wp:inline distT="0" distB="0" distL="0" distR="0" wp14:anchorId="124F7EF3" wp14:editId="47A918DB">
            <wp:extent cx="4751709" cy="9739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7347" cy="975146"/>
                    </a:xfrm>
                    <a:prstGeom prst="rect">
                      <a:avLst/>
                    </a:prstGeom>
                  </pic:spPr>
                </pic:pic>
              </a:graphicData>
            </a:graphic>
          </wp:inline>
        </w:drawing>
      </w:r>
    </w:p>
    <w:p w:rsidR="008828F2" w:rsidRPr="00366446" w:rsidRDefault="008828F2" w:rsidP="008828F2">
      <w:pPr>
        <w:pStyle w:val="BodyText"/>
        <w:rPr>
          <w:sz w:val="24"/>
          <w:szCs w:val="24"/>
        </w:rPr>
      </w:pPr>
    </w:p>
    <w:p w:rsidR="00AB7DE9" w:rsidRPr="00366446" w:rsidRDefault="00AB7DE9" w:rsidP="00AB7DE9">
      <w:pPr>
        <w:pStyle w:val="BodyText"/>
        <w:rPr>
          <w:sz w:val="24"/>
          <w:szCs w:val="24"/>
          <w:lang w:val="en-CA"/>
        </w:rPr>
      </w:pPr>
    </w:p>
    <w:tbl>
      <w:tblPr>
        <w:tblStyle w:val="TableGrid"/>
        <w:tblpPr w:leftFromText="180" w:rightFromText="180" w:vertAnchor="text" w:horzAnchor="page" w:tblpXSpec="center" w:tblpY="38"/>
        <w:tblW w:w="0" w:type="auto"/>
        <w:tblLook w:val="04A0" w:firstRow="1" w:lastRow="0" w:firstColumn="1" w:lastColumn="0" w:noHBand="0" w:noVBand="1"/>
      </w:tblPr>
      <w:tblGrid>
        <w:gridCol w:w="626"/>
        <w:gridCol w:w="626"/>
        <w:gridCol w:w="627"/>
        <w:gridCol w:w="236"/>
        <w:gridCol w:w="236"/>
        <w:gridCol w:w="472"/>
        <w:gridCol w:w="472"/>
        <w:gridCol w:w="472"/>
        <w:gridCol w:w="472"/>
        <w:gridCol w:w="520"/>
        <w:gridCol w:w="472"/>
      </w:tblGrid>
      <w:tr w:rsidR="00AB7DE9" w:rsidRPr="00366446" w:rsidTr="00AB7DE9">
        <w:trPr>
          <w:trHeight w:val="431"/>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r>
      <w:tr w:rsidR="00AB7DE9" w:rsidRPr="00366446" w:rsidTr="00AB7DE9">
        <w:trPr>
          <w:trHeight w:val="431"/>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r w:rsidRPr="00366446">
              <w:rPr>
                <w:sz w:val="24"/>
                <w:szCs w:val="24"/>
                <w:lang w:val="en-CA"/>
              </w:rPr>
              <w:t>4/3</w:t>
            </w:r>
          </w:p>
        </w:tc>
        <w:tc>
          <w:tcPr>
            <w:tcW w:w="626" w:type="dxa"/>
            <w:shd w:val="clear" w:color="auto" w:fill="FFD966" w:themeFill="accent4" w:themeFillTint="99"/>
          </w:tcPr>
          <w:p w:rsidR="00AB7DE9" w:rsidRPr="00366446" w:rsidRDefault="0086145A" w:rsidP="00834C34">
            <w:pPr>
              <w:pStyle w:val="BodyText"/>
              <w:ind w:firstLine="0"/>
              <w:rPr>
                <w:sz w:val="24"/>
                <w:szCs w:val="24"/>
                <w:lang w:val="en-CA"/>
              </w:rPr>
            </w:pPr>
            <w:r w:rsidRPr="00366446">
              <w:rPr>
                <w:sz w:val="24"/>
                <w:szCs w:val="24"/>
                <w:lang w:val="en-CA"/>
              </w:rPr>
              <w:t>4/</w:t>
            </w:r>
            <w:r w:rsidR="00AB7DE9" w:rsidRPr="00366446">
              <w:rPr>
                <w:sz w:val="24"/>
                <w:szCs w:val="24"/>
                <w:lang w:val="en-CA"/>
              </w:rPr>
              <w:t>3</w:t>
            </w:r>
          </w:p>
        </w:tc>
        <w:tc>
          <w:tcPr>
            <w:tcW w:w="627" w:type="dxa"/>
            <w:shd w:val="clear" w:color="auto" w:fill="FFD966" w:themeFill="accent4" w:themeFillTint="99"/>
          </w:tcPr>
          <w:p w:rsidR="00AB7DE9" w:rsidRPr="00366446" w:rsidRDefault="0086145A" w:rsidP="00834C34">
            <w:pPr>
              <w:pStyle w:val="BodyText"/>
              <w:ind w:firstLine="0"/>
              <w:rPr>
                <w:sz w:val="24"/>
                <w:szCs w:val="24"/>
                <w:lang w:val="en-CA"/>
              </w:rPr>
            </w:pPr>
            <w:r w:rsidRPr="00366446">
              <w:rPr>
                <w:sz w:val="24"/>
                <w:szCs w:val="24"/>
                <w:lang w:val="en-CA"/>
              </w:rPr>
              <w:t>4/3</w:t>
            </w: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r>
      <w:tr w:rsidR="00AB7DE9" w:rsidRPr="00366446" w:rsidTr="00AB7DE9">
        <w:trPr>
          <w:trHeight w:val="431"/>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r>
      <w:tr w:rsidR="00AB7DE9" w:rsidRPr="00366446" w:rsidTr="00AB7DE9">
        <w:trPr>
          <w:trHeight w:val="431"/>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c>
          <w:tcPr>
            <w:tcW w:w="472" w:type="dxa"/>
            <w:shd w:val="clear" w:color="auto" w:fill="538135" w:themeFill="accent6" w:themeFillShade="BF"/>
          </w:tcPr>
          <w:p w:rsidR="00AB7DE9" w:rsidRPr="00366446" w:rsidRDefault="00AB7DE9" w:rsidP="00834C34">
            <w:pPr>
              <w:pStyle w:val="BodyText"/>
              <w:ind w:firstLine="0"/>
              <w:rPr>
                <w:sz w:val="24"/>
                <w:szCs w:val="24"/>
                <w:lang w:val="en-CA"/>
              </w:rPr>
            </w:pPr>
          </w:p>
        </w:tc>
      </w:tr>
      <w:tr w:rsidR="00AB7DE9" w:rsidRPr="00366446" w:rsidTr="00AB7DE9">
        <w:trPr>
          <w:trHeight w:val="203"/>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r>
      <w:tr w:rsidR="00AB7DE9" w:rsidRPr="00366446" w:rsidTr="00AB7DE9">
        <w:trPr>
          <w:trHeight w:val="46"/>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r>
      <w:tr w:rsidR="00AB7DE9" w:rsidRPr="00366446" w:rsidTr="00AB7DE9">
        <w:trPr>
          <w:trHeight w:val="158"/>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r>
      <w:tr w:rsidR="00AB7DE9" w:rsidRPr="00366446" w:rsidTr="00AB7DE9">
        <w:trPr>
          <w:trHeight w:val="557"/>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r w:rsidRPr="00366446">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177093</wp:posOffset>
                      </wp:positionH>
                      <wp:positionV relativeFrom="paragraph">
                        <wp:posOffset>295910</wp:posOffset>
                      </wp:positionV>
                      <wp:extent cx="104140" cy="115570"/>
                      <wp:effectExtent l="0" t="0" r="10160" b="17780"/>
                      <wp:wrapNone/>
                      <wp:docPr id="22" name="Oval 22"/>
                      <wp:cNvGraphicFramePr/>
                      <a:graphic xmlns:a="http://schemas.openxmlformats.org/drawingml/2006/main">
                        <a:graphicData uri="http://schemas.microsoft.com/office/word/2010/wordprocessingShape">
                          <wps:wsp>
                            <wps:cNvSpPr/>
                            <wps:spPr>
                              <a:xfrm>
                                <a:off x="0" y="0"/>
                                <a:ext cx="104140" cy="11557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D9CB5" id="Oval 22" o:spid="_x0000_s1026" style="position:absolute;margin-left:13.95pt;margin-top:23.3pt;width:8.2pt;height: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" fillcolor="red" strokecolor="#1f4d78 [1604]" strokeweight="1pt">
                      <v:stroke joinstyle="miter"/>
                    </v:oval>
                  </w:pict>
                </mc:Fallback>
              </mc:AlternateContent>
            </w: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86145A" w:rsidP="00834C34">
            <w:pPr>
              <w:pStyle w:val="BodyText"/>
              <w:ind w:firstLine="0"/>
              <w:rPr>
                <w:sz w:val="24"/>
                <w:szCs w:val="24"/>
                <w:lang w:val="en-CA"/>
              </w:rPr>
            </w:pPr>
            <w:r w:rsidRPr="00366446">
              <w:rPr>
                <w:sz w:val="24"/>
                <w:szCs w:val="24"/>
                <w:lang w:val="en-CA"/>
              </w:rPr>
              <w:t>1.5</w:t>
            </w: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r>
      <w:tr w:rsidR="00AB7DE9" w:rsidRPr="00366446" w:rsidTr="00AB7DE9">
        <w:trPr>
          <w:trHeight w:val="557"/>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86145A" w:rsidP="00834C34">
            <w:pPr>
              <w:pStyle w:val="BodyText"/>
              <w:ind w:firstLine="0"/>
              <w:rPr>
                <w:sz w:val="24"/>
                <w:szCs w:val="24"/>
                <w:lang w:val="en-CA"/>
              </w:rPr>
            </w:pPr>
            <w:r w:rsidRPr="00366446">
              <w:rPr>
                <w:sz w:val="24"/>
                <w:szCs w:val="24"/>
                <w:lang w:val="en-CA"/>
              </w:rPr>
              <w:t>4/3</w:t>
            </w: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r>
      <w:tr w:rsidR="00AB7DE9" w:rsidRPr="00366446" w:rsidTr="00AB7DE9">
        <w:trPr>
          <w:trHeight w:val="557"/>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627"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236"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c>
          <w:tcPr>
            <w:tcW w:w="472" w:type="dxa"/>
            <w:shd w:val="clear" w:color="auto" w:fill="FFD966" w:themeFill="accent4" w:themeFillTint="99"/>
          </w:tcPr>
          <w:p w:rsidR="00AB7DE9" w:rsidRPr="00366446" w:rsidRDefault="0086145A" w:rsidP="00834C34">
            <w:pPr>
              <w:pStyle w:val="BodyText"/>
              <w:ind w:firstLine="0"/>
              <w:rPr>
                <w:sz w:val="24"/>
                <w:szCs w:val="24"/>
                <w:lang w:val="en-CA"/>
              </w:rPr>
            </w:pPr>
            <w:r w:rsidRPr="00366446">
              <w:rPr>
                <w:sz w:val="24"/>
                <w:szCs w:val="24"/>
                <w:lang w:val="en-CA"/>
              </w:rPr>
              <w:t>4/3</w:t>
            </w:r>
          </w:p>
        </w:tc>
        <w:tc>
          <w:tcPr>
            <w:tcW w:w="472" w:type="dxa"/>
            <w:shd w:val="clear" w:color="auto" w:fill="FFD966" w:themeFill="accent4" w:themeFillTint="99"/>
          </w:tcPr>
          <w:p w:rsidR="00AB7DE9" w:rsidRPr="00366446" w:rsidRDefault="00AB7DE9" w:rsidP="00834C34">
            <w:pPr>
              <w:pStyle w:val="BodyText"/>
              <w:ind w:firstLine="0"/>
              <w:rPr>
                <w:sz w:val="24"/>
                <w:szCs w:val="24"/>
                <w:lang w:val="en-CA"/>
              </w:rPr>
            </w:pPr>
          </w:p>
        </w:tc>
      </w:tr>
      <w:tr w:rsidR="00AB7DE9" w:rsidRPr="00366446" w:rsidTr="00AB7DE9">
        <w:trPr>
          <w:trHeight w:val="557"/>
        </w:trPr>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627"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23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236"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472"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472"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472"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472" w:type="dxa"/>
            <w:shd w:val="clear" w:color="auto" w:fill="E2EFD9" w:themeFill="accent6" w:themeFillTint="33"/>
          </w:tcPr>
          <w:p w:rsidR="00AB7DE9" w:rsidRPr="00366446" w:rsidRDefault="00AB7DE9" w:rsidP="00834C34">
            <w:pPr>
              <w:pStyle w:val="BodyText"/>
              <w:ind w:firstLine="0"/>
              <w:rPr>
                <w:sz w:val="24"/>
                <w:szCs w:val="24"/>
                <w:lang w:val="en-CA"/>
              </w:rPr>
            </w:pPr>
          </w:p>
        </w:tc>
        <w:tc>
          <w:tcPr>
            <w:tcW w:w="472" w:type="dxa"/>
            <w:shd w:val="clear" w:color="auto" w:fill="E2EFD9" w:themeFill="accent6" w:themeFillTint="33"/>
          </w:tcPr>
          <w:p w:rsidR="00AB7DE9" w:rsidRPr="00366446" w:rsidRDefault="0086145A" w:rsidP="00834C34">
            <w:pPr>
              <w:pStyle w:val="BodyText"/>
              <w:ind w:firstLine="0"/>
              <w:rPr>
                <w:sz w:val="24"/>
                <w:szCs w:val="24"/>
                <w:lang w:val="en-CA"/>
              </w:rPr>
            </w:pPr>
            <w:r w:rsidRPr="00366446">
              <w:rPr>
                <w:sz w:val="24"/>
                <w:szCs w:val="24"/>
                <w:lang w:val="en-CA"/>
              </w:rPr>
              <w:t>4/3</w:t>
            </w:r>
          </w:p>
        </w:tc>
        <w:tc>
          <w:tcPr>
            <w:tcW w:w="472" w:type="dxa"/>
            <w:shd w:val="clear" w:color="auto" w:fill="E2EFD9" w:themeFill="accent6" w:themeFillTint="33"/>
          </w:tcPr>
          <w:p w:rsidR="00AB7DE9" w:rsidRPr="00366446" w:rsidRDefault="00AB7DE9" w:rsidP="00834C34">
            <w:pPr>
              <w:pStyle w:val="BodyText"/>
              <w:ind w:firstLine="0"/>
              <w:rPr>
                <w:sz w:val="24"/>
                <w:szCs w:val="24"/>
                <w:lang w:val="en-CA"/>
              </w:rPr>
            </w:pPr>
          </w:p>
        </w:tc>
      </w:tr>
    </w:tbl>
    <w:p w:rsidR="009C6295" w:rsidRPr="00366446" w:rsidRDefault="009C6295" w:rsidP="009C6295">
      <w:pPr>
        <w:pStyle w:val="BodyText"/>
        <w:rPr>
          <w:b/>
          <w:sz w:val="24"/>
          <w:szCs w:val="24"/>
        </w:rPr>
      </w:pPr>
    </w:p>
    <w:p w:rsidR="00615D0E" w:rsidRDefault="00615D0E"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bookmarkStart w:id="0" w:name="_GoBack"/>
    </w:p>
    <w:bookmarkEnd w:id="0"/>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1F06E1">
      <w:pPr>
        <w:pStyle w:val="BodyText"/>
        <w:jc w:val="center"/>
        <w:rPr>
          <w:sz w:val="24"/>
          <w:szCs w:val="24"/>
        </w:rPr>
      </w:pPr>
    </w:p>
    <w:p w:rsidR="001F06E1" w:rsidRDefault="001F06E1" w:rsidP="001F06E1">
      <w:pPr>
        <w:pStyle w:val="Heading2"/>
        <w:rPr>
          <w:sz w:val="32"/>
          <w:szCs w:val="32"/>
        </w:rPr>
      </w:pPr>
      <w:r w:rsidRPr="001F06E1">
        <w:rPr>
          <w:sz w:val="32"/>
          <w:szCs w:val="32"/>
        </w:rPr>
        <w:t>Appendix</w:t>
      </w:r>
    </w:p>
    <w:p w:rsidR="001F06E1" w:rsidRDefault="001F06E1" w:rsidP="001F06E1">
      <w:pPr>
        <w:pStyle w:val="Heading3"/>
      </w:pPr>
      <w:r>
        <w:t xml:space="preserve">Q1 &amp; Q2 </w:t>
      </w:r>
    </w:p>
    <w:p w:rsidR="001F06E1" w:rsidRPr="001F06E1" w:rsidRDefault="001F06E1" w:rsidP="001F06E1">
      <w:pPr>
        <w:pStyle w:val="Heading3"/>
      </w:pPr>
      <w:r>
        <w:t>Cholesky.py</w:t>
      </w:r>
    </w:p>
    <w:p w:rsidR="001F06E1" w:rsidRPr="00CD391C" w:rsidRDefault="001F06E1" w:rsidP="001F06E1">
      <w:pPr>
        <w:pStyle w:val="HTMLPreformatted"/>
        <w:shd w:val="clear" w:color="auto" w:fill="FFFFFF"/>
        <w:spacing w:after="240"/>
        <w:rPr>
          <w:rFonts w:ascii="Times New Roman" w:eastAsia="宋体" w:hAnsi="Times New Roman" w:cs="Times New Roman"/>
          <w:color w:val="000000"/>
          <w:sz w:val="18"/>
          <w:szCs w:val="18"/>
        </w:rPr>
      </w:pPr>
      <w:r w:rsidRPr="00CD391C">
        <w:rPr>
          <w:rFonts w:ascii="Times New Roman" w:eastAsia="宋体" w:hAnsi="Times New Roman" w:cs="Times New Roman"/>
          <w:i/>
          <w:iCs/>
          <w:color w:val="808080"/>
          <w:sz w:val="18"/>
          <w:szCs w:val="18"/>
        </w:rPr>
        <w:t>"""</w:t>
      </w:r>
      <w:r w:rsidRPr="00CD391C">
        <w:rPr>
          <w:rFonts w:ascii="Times New Roman" w:eastAsia="宋体" w:hAnsi="Times New Roman" w:cs="Times New Roman"/>
          <w:i/>
          <w:iCs/>
          <w:color w:val="808080"/>
          <w:sz w:val="18"/>
          <w:szCs w:val="18"/>
        </w:rPr>
        <w:br/>
        <w:t>This script solves Ax=b matrix problem using Cholesky Decomposition, where A is represented by L*transpose(L)</w:t>
      </w:r>
      <w:r w:rsidRPr="00CD391C">
        <w:rPr>
          <w:rFonts w:ascii="Times New Roman" w:eastAsia="宋体" w:hAnsi="Times New Roman" w:cs="Times New Roman"/>
          <w:i/>
          <w:iCs/>
          <w:color w:val="808080"/>
          <w:sz w:val="18"/>
          <w:szCs w:val="18"/>
        </w:rPr>
        <w:br/>
        <w:t>Author: Guanqing Hu, Oct 3rd, 2017</w:t>
      </w:r>
      <w:r w:rsidRPr="00CD391C">
        <w:rPr>
          <w:rFonts w:ascii="Times New Roman" w:eastAsia="宋体" w:hAnsi="Times New Roman" w:cs="Times New Roman"/>
          <w:i/>
          <w:iCs/>
          <w:color w:val="808080"/>
          <w:sz w:val="18"/>
          <w:szCs w:val="18"/>
        </w:rPr>
        <w:br/>
        <w:t>"""</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b/>
          <w:bCs/>
          <w:color w:val="000080"/>
          <w:sz w:val="18"/>
          <w:szCs w:val="18"/>
        </w:rPr>
        <w:t xml:space="preserve">import </w:t>
      </w:r>
      <w:r w:rsidRPr="00CD391C">
        <w:rPr>
          <w:rFonts w:ascii="Times New Roman" w:eastAsia="宋体" w:hAnsi="Times New Roman" w:cs="Times New Roman"/>
          <w:color w:val="000000"/>
          <w:sz w:val="18"/>
          <w:szCs w:val="18"/>
        </w:rPr>
        <w:t>math</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import </w:t>
      </w:r>
      <w:r w:rsidRPr="00CD391C">
        <w:rPr>
          <w:rFonts w:ascii="Times New Roman" w:eastAsia="宋体" w:hAnsi="Times New Roman" w:cs="Times New Roman"/>
          <w:color w:val="000000"/>
          <w:sz w:val="18"/>
          <w:szCs w:val="18"/>
        </w:rPr>
        <w:t xml:space="preserve">numpy </w:t>
      </w:r>
      <w:r w:rsidRPr="00CD391C">
        <w:rPr>
          <w:rFonts w:ascii="Times New Roman" w:eastAsia="宋体" w:hAnsi="Times New Roman" w:cs="Times New Roman"/>
          <w:b/>
          <w:bCs/>
          <w:color w:val="000080"/>
          <w:sz w:val="18"/>
          <w:szCs w:val="18"/>
        </w:rPr>
        <w:t xml:space="preserve">as </w:t>
      </w:r>
      <w:r w:rsidRPr="00CD391C">
        <w:rPr>
          <w:rFonts w:ascii="Times New Roman" w:eastAsia="宋体" w:hAnsi="Times New Roman" w:cs="Times New Roman"/>
          <w:color w:val="000000"/>
          <w:sz w:val="18"/>
          <w:szCs w:val="18"/>
        </w:rPr>
        <w:t>np</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import </w:t>
      </w:r>
      <w:r w:rsidRPr="00CD391C">
        <w:rPr>
          <w:rFonts w:ascii="Times New Roman" w:eastAsia="宋体" w:hAnsi="Times New Roman" w:cs="Times New Roman"/>
          <w:color w:val="000000"/>
          <w:sz w:val="18"/>
          <w:szCs w:val="18"/>
        </w:rPr>
        <w:t>time</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i/>
          <w:iCs/>
          <w:color w:val="808080"/>
          <w:sz w:val="18"/>
          <w:szCs w:val="18"/>
        </w:rPr>
        <w:t># check S.P.D</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check_symmetric(A):</w:t>
      </w:r>
      <w:r w:rsidRPr="00CD391C">
        <w:rPr>
          <w:rFonts w:ascii="Times New Roman" w:eastAsia="宋体" w:hAnsi="Times New Roman" w:cs="Times New Roman"/>
          <w:color w:val="000000"/>
          <w:sz w:val="18"/>
          <w:szCs w:val="18"/>
        </w:rPr>
        <w:br/>
        <w:t xml:space="preserve">    n =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(i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n):</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A[i][j] != A[j][i]: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color w:val="000080"/>
          <w:sz w:val="18"/>
          <w:szCs w:val="18"/>
        </w:rPr>
        <w:t>exit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b/>
          <w:bCs/>
          <w:color w:val="008000"/>
          <w:sz w:val="18"/>
          <w:szCs w:val="18"/>
        </w:rPr>
        <w:t>'ERROR: Input matrix must be Symmetric!'</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i/>
          <w:iCs/>
          <w:color w:val="808080"/>
          <w:sz w:val="18"/>
          <w:szCs w:val="18"/>
        </w:rPr>
        <w:t># positive definite if determinant of A is positive</w:t>
      </w:r>
      <w:r w:rsidRPr="00CD391C">
        <w:rPr>
          <w:rFonts w:ascii="Times New Roman" w:eastAsia="宋体" w:hAnsi="Times New Roman" w:cs="Times New Roman"/>
          <w:i/>
          <w:iCs/>
          <w:color w:val="808080"/>
          <w:sz w:val="18"/>
          <w:szCs w:val="18"/>
        </w:rPr>
        <w:br/>
        <w:t># determinant equals to the product of all the eigenvalues of A</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check_pd(A):</w:t>
      </w:r>
      <w:r w:rsidRPr="00CD391C">
        <w:rPr>
          <w:rFonts w:ascii="Times New Roman" w:eastAsia="宋体" w:hAnsi="Times New Roman" w:cs="Times New Roman"/>
          <w:color w:val="000000"/>
          <w:sz w:val="18"/>
          <w:szCs w:val="18"/>
        </w:rPr>
        <w:br/>
        <w:t xml:space="preserve">    det = np.linalg.det(A)</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color w:val="000000"/>
          <w:sz w:val="18"/>
          <w:szCs w:val="18"/>
        </w:rPr>
        <w:t>det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 xml:space="preserve">det &lt;=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color w:val="000080"/>
          <w:sz w:val="18"/>
          <w:szCs w:val="18"/>
        </w:rPr>
        <w:t>exit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b/>
          <w:bCs/>
          <w:color w:val="008000"/>
          <w:sz w:val="18"/>
          <w:szCs w:val="18"/>
        </w:rPr>
        <w:t>'ERROR: Input matrix must be Positive Definite!'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read_matrix():</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read matrix, last line is b</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with </w:t>
      </w:r>
      <w:r w:rsidRPr="00CD391C">
        <w:rPr>
          <w:rFonts w:ascii="Times New Roman" w:eastAsia="宋体" w:hAnsi="Times New Roman" w:cs="Times New Roman"/>
          <w:color w:val="000080"/>
          <w:sz w:val="18"/>
          <w:szCs w:val="18"/>
        </w:rPr>
        <w:t>open</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b/>
          <w:bCs/>
          <w:color w:val="008000"/>
          <w:sz w:val="18"/>
          <w:szCs w:val="18"/>
        </w:rPr>
        <w:t>'matrix.txt'</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8000"/>
          <w:sz w:val="18"/>
          <w:szCs w:val="18"/>
        </w:rPr>
        <w:t>'r'</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0080"/>
          <w:sz w:val="18"/>
          <w:szCs w:val="18"/>
        </w:rPr>
        <w:t xml:space="preserve">as </w:t>
      </w:r>
      <w:r w:rsidRPr="00CD391C">
        <w:rPr>
          <w:rFonts w:ascii="Times New Roman" w:eastAsia="宋体" w:hAnsi="Times New Roman" w:cs="Times New Roman"/>
          <w:color w:val="000000"/>
          <w:sz w:val="18"/>
          <w:szCs w:val="18"/>
        </w:rPr>
        <w:t>f:</w:t>
      </w:r>
      <w:r w:rsidRPr="00CD391C">
        <w:rPr>
          <w:rFonts w:ascii="Times New Roman" w:eastAsia="宋体" w:hAnsi="Times New Roman" w:cs="Times New Roman"/>
          <w:color w:val="000000"/>
          <w:sz w:val="18"/>
          <w:szCs w:val="18"/>
        </w:rPr>
        <w:br/>
        <w:t xml:space="preserve">        A = []</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line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f:</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 xml:space="preserve">line.strip() == </w:t>
      </w:r>
      <w:r w:rsidRPr="00CD391C">
        <w:rPr>
          <w:rFonts w:ascii="Times New Roman" w:eastAsia="宋体" w:hAnsi="Times New Roman" w:cs="Times New Roman"/>
          <w:b/>
          <w:bCs/>
          <w:color w:val="008000"/>
          <w:sz w:val="18"/>
          <w:szCs w:val="18"/>
        </w:rPr>
        <w: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continue</w:t>
      </w:r>
      <w:r w:rsidRPr="00CD391C">
        <w:rPr>
          <w:rFonts w:ascii="Times New Roman" w:eastAsia="宋体" w:hAnsi="Times New Roman" w:cs="Times New Roman"/>
          <w:b/>
          <w:bCs/>
          <w:color w:val="000080"/>
          <w:sz w:val="18"/>
          <w:szCs w:val="18"/>
        </w:rPr>
        <w:br/>
        <w:t xml:space="preserve">            </w:t>
      </w:r>
      <w:r w:rsidRPr="00CD391C">
        <w:rPr>
          <w:rFonts w:ascii="Times New Roman" w:eastAsia="宋体" w:hAnsi="Times New Roman" w:cs="Times New Roman"/>
          <w:color w:val="000000"/>
          <w:sz w:val="18"/>
          <w:szCs w:val="18"/>
        </w:rPr>
        <w:t>A.append([</w:t>
      </w:r>
      <w:r w:rsidRPr="00CD391C">
        <w:rPr>
          <w:rFonts w:ascii="Times New Roman" w:eastAsia="宋体" w:hAnsi="Times New Roman" w:cs="Times New Roman"/>
          <w:color w:val="000080"/>
          <w:sz w:val="18"/>
          <w:szCs w:val="18"/>
        </w:rPr>
        <w:t>float</w:t>
      </w:r>
      <w:r w:rsidRPr="00CD391C">
        <w:rPr>
          <w:rFonts w:ascii="Times New Roman" w:eastAsia="宋体" w:hAnsi="Times New Roman" w:cs="Times New Roman"/>
          <w:color w:val="000000"/>
          <w:sz w:val="18"/>
          <w:szCs w:val="18"/>
        </w:rPr>
        <w:t xml:space="preserve">(x)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x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line.split(</w:t>
      </w:r>
      <w:r w:rsidRPr="00CD391C">
        <w:rPr>
          <w:rFonts w:ascii="Times New Roman" w:eastAsia="宋体" w:hAnsi="Times New Roman" w:cs="Times New Roman"/>
          <w:b/>
          <w:bCs/>
          <w:color w:val="008000"/>
          <w:sz w:val="18"/>
          <w:szCs w:val="18"/>
        </w:rPr>
        <w: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if data complete</w:t>
      </w:r>
      <w:r w:rsidRPr="00CD391C">
        <w:rPr>
          <w:rFonts w:ascii="Times New Roman" w:eastAsia="宋体" w:hAnsi="Times New Roman" w:cs="Times New Roman"/>
          <w:i/>
          <w:iCs/>
          <w:color w:val="808080"/>
          <w:sz w:val="18"/>
          <w:szCs w:val="18"/>
        </w:rPr>
        <w:br/>
        <w:t xml:space="preserve">            # </w:t>
      </w:r>
      <w:r w:rsidRPr="00CD391C">
        <w:rPr>
          <w:rFonts w:ascii="Times New Roman" w:eastAsia="宋体" w:hAnsi="Times New Roman" w:cs="Times New Roman"/>
          <w:b/>
          <w:bCs/>
          <w:i/>
          <w:iCs/>
          <w:color w:val="0073BF"/>
          <w:sz w:val="18"/>
          <w:szCs w:val="18"/>
        </w:rPr>
        <w:t>todo</w:t>
      </w:r>
      <w:r w:rsidRPr="00CD391C">
        <w:rPr>
          <w:rFonts w:ascii="Times New Roman" w:eastAsia="宋体" w:hAnsi="Times New Roman" w:cs="Times New Roman"/>
          <w:b/>
          <w:bCs/>
          <w:i/>
          <w:iCs/>
          <w:color w:val="0073BF"/>
          <w:sz w:val="18"/>
          <w:szCs w:val="18"/>
        </w:rPr>
        <w:br/>
        <w:t xml:space="preserve">        </w:t>
      </w:r>
      <w:r w:rsidRPr="00CD391C">
        <w:rPr>
          <w:rFonts w:ascii="Times New Roman" w:eastAsia="宋体" w:hAnsi="Times New Roman" w:cs="Times New Roman"/>
          <w:color w:val="000000"/>
          <w:sz w:val="18"/>
          <w:szCs w:val="18"/>
        </w:rPr>
        <w:t>b = A[-</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 = A[:-</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'Matrix being solved: A = '</w:t>
      </w:r>
      <w:r w:rsidRPr="00CD391C">
        <w:rPr>
          <w:rFonts w:ascii="Times New Roman" w:eastAsia="宋体" w:hAnsi="Times New Roman" w:cs="Times New Roman"/>
          <w:color w:val="000000"/>
          <w:sz w:val="18"/>
          <w:szCs w:val="18"/>
        </w:rPr>
        <w:t xml:space="preserve">, A, </w:t>
      </w:r>
      <w:r w:rsidRPr="00CD391C">
        <w:rPr>
          <w:rFonts w:ascii="Times New Roman" w:eastAsia="宋体" w:hAnsi="Times New Roman" w:cs="Times New Roman"/>
          <w:b/>
          <w:bCs/>
          <w:color w:val="008000"/>
          <w:sz w:val="18"/>
          <w:szCs w:val="18"/>
        </w:rPr>
        <w:t>'</w:t>
      </w:r>
      <w:r w:rsidRPr="00CD391C">
        <w:rPr>
          <w:rFonts w:ascii="Times New Roman" w:eastAsia="宋体" w:hAnsi="Times New Roman" w:cs="Times New Roman"/>
          <w:b/>
          <w:bCs/>
          <w:color w:val="000080"/>
          <w:sz w:val="18"/>
          <w:szCs w:val="18"/>
        </w:rPr>
        <w:t>\n</w:t>
      </w:r>
      <w:r w:rsidRPr="00CD391C">
        <w:rPr>
          <w:rFonts w:ascii="Times New Roman" w:eastAsia="宋体" w:hAnsi="Times New Roman" w:cs="Times New Roman"/>
          <w:b/>
          <w:bCs/>
          <w:color w:val="008000"/>
          <w:sz w:val="18"/>
          <w:szCs w:val="18"/>
        </w:rPr>
        <w:t>b = '</w:t>
      </w:r>
      <w:r w:rsidRPr="00CD391C">
        <w:rPr>
          <w:rFonts w:ascii="Times New Roman" w:eastAsia="宋体" w:hAnsi="Times New Roman" w:cs="Times New Roman"/>
          <w:color w:val="000000"/>
          <w:sz w:val="18"/>
          <w:szCs w:val="18"/>
        </w:rPr>
        <w:t>, b</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A,b</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cholesky(A, b, hb=</w:t>
      </w:r>
      <w:r w:rsidRPr="00CD391C">
        <w:rPr>
          <w:rFonts w:ascii="Times New Roman" w:eastAsia="宋体" w:hAnsi="Times New Roman" w:cs="Times New Roman"/>
          <w:color w:val="000080"/>
          <w:sz w:val="18"/>
          <w:szCs w:val="18"/>
        </w:rPr>
        <w:t>None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lastRenderedPageBreak/>
        <w:t xml:space="preserve">    </w:t>
      </w:r>
      <w:r w:rsidRPr="00CD391C">
        <w:rPr>
          <w:rFonts w:ascii="Times New Roman" w:eastAsia="宋体" w:hAnsi="Times New Roman" w:cs="Times New Roman"/>
          <w:i/>
          <w:iCs/>
          <w:color w:val="808080"/>
          <w:sz w:val="18"/>
          <w:szCs w:val="18"/>
        </w:rPr>
        <w:t># Cholesky implementation</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 xml:space="preserve">n =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'Half band = '</w:t>
      </w:r>
      <w:r w:rsidRPr="00CD391C">
        <w:rPr>
          <w:rFonts w:ascii="Times New Roman" w:eastAsia="宋体" w:hAnsi="Times New Roman" w:cs="Times New Roman"/>
          <w:color w:val="000000"/>
          <w:sz w:val="18"/>
          <w:szCs w:val="18"/>
        </w:rPr>
        <w:t>, hb</w:t>
      </w:r>
      <w:r w:rsidRPr="00CD391C">
        <w:rPr>
          <w:rFonts w:ascii="Times New Roman" w:eastAsia="宋体" w:hAnsi="Times New Roman" w:cs="Times New Roman"/>
          <w:color w:val="000000"/>
          <w:sz w:val="18"/>
          <w:szCs w:val="18"/>
        </w:rPr>
        <w:br/>
        <w:t xml:space="preserve">    start_time = time.time()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(n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 xml:space="preserve">A[j][j] &lt;=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color w:val="000080"/>
          <w:sz w:val="18"/>
          <w:szCs w:val="18"/>
        </w:rPr>
        <w:t>exit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b/>
          <w:bCs/>
          <w:color w:val="008000"/>
          <w:sz w:val="18"/>
          <w:szCs w:val="18"/>
        </w:rPr>
        <w:t>'ERROR: Input matrix must be Positive Definite!'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A[j][j] = math.sqrt(A[j][j])</w:t>
      </w:r>
      <w:r w:rsidRPr="00CD391C">
        <w:rPr>
          <w:rFonts w:ascii="Times New Roman" w:eastAsia="宋体" w:hAnsi="Times New Roman" w:cs="Times New Roman"/>
          <w:color w:val="000000"/>
          <w:sz w:val="18"/>
          <w:szCs w:val="18"/>
        </w:rPr>
        <w:br/>
        <w:t xml:space="preserve">        b[j] = b[j] / A[j][j]</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i_range =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(j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n)</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(hb!=</w:t>
      </w:r>
      <w:r w:rsidRPr="00CD391C">
        <w:rPr>
          <w:rFonts w:ascii="Times New Roman" w:eastAsia="宋体" w:hAnsi="Times New Roman" w:cs="Times New Roman"/>
          <w:color w:val="000080"/>
          <w:sz w:val="18"/>
          <w:szCs w:val="18"/>
        </w:rPr>
        <w:t>None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((j+hb+</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)&lt;n):</w:t>
      </w:r>
      <w:r w:rsidRPr="00CD391C">
        <w:rPr>
          <w:rFonts w:ascii="Times New Roman" w:eastAsia="宋体" w:hAnsi="Times New Roman" w:cs="Times New Roman"/>
          <w:color w:val="000000"/>
          <w:sz w:val="18"/>
          <w:szCs w:val="18"/>
        </w:rPr>
        <w:br/>
        <w:t xml:space="preserve">                i_range =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(j+hb+</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 xml:space="preserve">i_range: </w:t>
      </w:r>
      <w:r w:rsidRPr="00CD391C">
        <w:rPr>
          <w:rFonts w:ascii="Times New Roman" w:eastAsia="宋体" w:hAnsi="Times New Roman" w:cs="Times New Roman"/>
          <w:i/>
          <w:iCs/>
          <w:color w:val="808080"/>
          <w:sz w:val="18"/>
          <w:szCs w:val="18"/>
        </w:rPr>
        <w:t>#range(j+1, n):</w:t>
      </w:r>
      <w:r w:rsidRPr="00CD391C">
        <w:rPr>
          <w:rFonts w:ascii="Times New Roman" w:eastAsia="宋体" w:hAnsi="Times New Roman" w:cs="Times New Roman"/>
          <w:i/>
          <w:iCs/>
          <w:color w:val="808080"/>
          <w:sz w:val="18"/>
          <w:szCs w:val="18"/>
        </w:rPr>
        <w:br/>
        <w:t xml:space="preserve">            #print 'updating element A{}{}'.format(i,j)</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A[i][j] = A[i][j] / A[j][j]</w:t>
      </w:r>
      <w:r w:rsidRPr="00CD391C">
        <w:rPr>
          <w:rFonts w:ascii="Times New Roman" w:eastAsia="宋体" w:hAnsi="Times New Roman" w:cs="Times New Roman"/>
          <w:color w:val="000000"/>
          <w:sz w:val="18"/>
          <w:szCs w:val="18"/>
        </w:rPr>
        <w:br/>
        <w:t xml:space="preserve">            b[i] = b[i] - A[i][j] * b[j]</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k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(j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i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A[i][k] = A[i][k] - A[i][j] * A[k][j]</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Back Substitution: T(L)x = y</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x = [</w:t>
      </w:r>
      <w:r w:rsidRPr="00CD391C">
        <w:rPr>
          <w:rFonts w:ascii="Times New Roman" w:eastAsia="宋体" w:hAnsi="Times New Roman" w:cs="Times New Roman"/>
          <w:color w:val="0000FF"/>
          <w:sz w:val="18"/>
          <w:szCs w:val="18"/>
        </w:rPr>
        <w:t xml:space="preserve">0.0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(n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x[i] = </w:t>
      </w:r>
      <w:r w:rsidRPr="00CD391C">
        <w:rPr>
          <w:rFonts w:ascii="Times New Roman" w:eastAsia="宋体" w:hAnsi="Times New Roman" w:cs="Times New Roman"/>
          <w:color w:val="000080"/>
          <w:sz w:val="18"/>
          <w:szCs w:val="18"/>
        </w:rPr>
        <w:t>round</w:t>
      </w:r>
      <w:r w:rsidRPr="00CD391C">
        <w:rPr>
          <w:rFonts w:ascii="Times New Roman" w:eastAsia="宋体" w:hAnsi="Times New Roman" w:cs="Times New Roman"/>
          <w:color w:val="000000"/>
          <w:sz w:val="18"/>
          <w:szCs w:val="18"/>
        </w:rPr>
        <w:t xml:space="preserve">((b[i] - </w:t>
      </w:r>
      <w:r w:rsidRPr="00CD391C">
        <w:rPr>
          <w:rFonts w:ascii="Times New Roman" w:eastAsia="宋体" w:hAnsi="Times New Roman" w:cs="Times New Roman"/>
          <w:color w:val="000080"/>
          <w:sz w:val="18"/>
          <w:szCs w:val="18"/>
        </w:rPr>
        <w:t>sum</w:t>
      </w:r>
      <w:r w:rsidRPr="00CD391C">
        <w:rPr>
          <w:rFonts w:ascii="Times New Roman" w:eastAsia="宋体" w:hAnsi="Times New Roman" w:cs="Times New Roman"/>
          <w:color w:val="000000"/>
          <w:sz w:val="18"/>
          <w:szCs w:val="18"/>
        </w:rPr>
        <w:t xml:space="preserve">([A[j][i] * x[j]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(i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n)])) / A[i][i], </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solving_time = time.time()-start_time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'Cholesky solving time: {}s'</w:t>
      </w:r>
      <w:r w:rsidRPr="00CD391C">
        <w:rPr>
          <w:rFonts w:ascii="Times New Roman" w:eastAsia="宋体" w:hAnsi="Times New Roman" w:cs="Times New Roman"/>
          <w:color w:val="000000"/>
          <w:sz w:val="18"/>
          <w:szCs w:val="18"/>
        </w:rPr>
        <w:t>.format(solving_time)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'Cholesky solving matrix dimension: '</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x</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solve_matrix():</w:t>
      </w:r>
      <w:r w:rsidRPr="00CD391C">
        <w:rPr>
          <w:rFonts w:ascii="Times New Roman" w:eastAsia="宋体" w:hAnsi="Times New Roman" w:cs="Times New Roman"/>
          <w:color w:val="000000"/>
          <w:sz w:val="18"/>
          <w:szCs w:val="18"/>
        </w:rPr>
        <w:br/>
        <w:t xml:space="preserve">    A, b = read_matrix()</w:t>
      </w:r>
      <w:r w:rsidRPr="00CD391C">
        <w:rPr>
          <w:rFonts w:ascii="Times New Roman" w:eastAsia="宋体" w:hAnsi="Times New Roman" w:cs="Times New Roman"/>
          <w:color w:val="000000"/>
          <w:sz w:val="18"/>
          <w:szCs w:val="18"/>
        </w:rPr>
        <w:br/>
        <w:t xml:space="preserve">    check_symmetric(A)</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#check_pd(A)</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 xml:space="preserve">results = cholesky(A, b, </w:t>
      </w:r>
      <w:r w:rsidRPr="00CD391C">
        <w:rPr>
          <w:rFonts w:ascii="Times New Roman" w:eastAsia="宋体" w:hAnsi="Times New Roman" w:cs="Times New Roman"/>
          <w:color w:val="000080"/>
          <w:sz w:val="18"/>
          <w:szCs w:val="18"/>
        </w:rPr>
        <w:t>None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'Solution found: '</w:t>
      </w:r>
      <w:r w:rsidRPr="00CD391C">
        <w:rPr>
          <w:rFonts w:ascii="Times New Roman" w:eastAsia="宋体" w:hAnsi="Times New Roman" w:cs="Times New Roman"/>
          <w:color w:val="000000"/>
          <w:sz w:val="18"/>
          <w:szCs w:val="18"/>
        </w:rPr>
        <w:t>, results</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read_network():</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with </w:t>
      </w:r>
      <w:r w:rsidRPr="00CD391C">
        <w:rPr>
          <w:rFonts w:ascii="Times New Roman" w:eastAsia="宋体" w:hAnsi="Times New Roman" w:cs="Times New Roman"/>
          <w:color w:val="000080"/>
          <w:sz w:val="18"/>
          <w:szCs w:val="18"/>
        </w:rPr>
        <w:t>open</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b/>
          <w:bCs/>
          <w:color w:val="008000"/>
          <w:sz w:val="18"/>
          <w:szCs w:val="18"/>
        </w:rPr>
        <w:t>'networkBranch.txt'</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8000"/>
          <w:sz w:val="18"/>
          <w:szCs w:val="18"/>
        </w:rPr>
        <w:t>'r'</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0080"/>
          <w:sz w:val="18"/>
          <w:szCs w:val="18"/>
        </w:rPr>
        <w:t xml:space="preserve">as </w:t>
      </w:r>
      <w:r w:rsidRPr="00CD391C">
        <w:rPr>
          <w:rFonts w:ascii="Times New Roman" w:eastAsia="宋体" w:hAnsi="Times New Roman" w:cs="Times New Roman"/>
          <w:color w:val="000000"/>
          <w:sz w:val="18"/>
          <w:szCs w:val="18"/>
        </w:rPr>
        <w:t>f:</w:t>
      </w:r>
      <w:r w:rsidRPr="00CD391C">
        <w:rPr>
          <w:rFonts w:ascii="Times New Roman" w:eastAsia="宋体" w:hAnsi="Times New Roman" w:cs="Times New Roman"/>
          <w:color w:val="000000"/>
          <w:sz w:val="18"/>
          <w:szCs w:val="18"/>
        </w:rPr>
        <w:br/>
        <w:t xml:space="preserve">        A = []</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line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f:</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 xml:space="preserve">line.strip() == </w:t>
      </w:r>
      <w:r w:rsidRPr="00CD391C">
        <w:rPr>
          <w:rFonts w:ascii="Times New Roman" w:eastAsia="宋体" w:hAnsi="Times New Roman" w:cs="Times New Roman"/>
          <w:b/>
          <w:bCs/>
          <w:color w:val="008000"/>
          <w:sz w:val="18"/>
          <w:szCs w:val="18"/>
        </w:rPr>
        <w: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continue</w:t>
      </w:r>
      <w:r w:rsidRPr="00CD391C">
        <w:rPr>
          <w:rFonts w:ascii="Times New Roman" w:eastAsia="宋体" w:hAnsi="Times New Roman" w:cs="Times New Roman"/>
          <w:b/>
          <w:bCs/>
          <w:color w:val="000080"/>
          <w:sz w:val="18"/>
          <w:szCs w:val="18"/>
        </w:rPr>
        <w:br/>
        <w:t xml:space="preserve">            </w:t>
      </w:r>
      <w:r w:rsidRPr="00CD391C">
        <w:rPr>
          <w:rFonts w:ascii="Times New Roman" w:eastAsia="宋体" w:hAnsi="Times New Roman" w:cs="Times New Roman"/>
          <w:color w:val="000000"/>
          <w:sz w:val="18"/>
          <w:szCs w:val="18"/>
        </w:rPr>
        <w:t>A.append([</w:t>
      </w:r>
      <w:r w:rsidRPr="00CD391C">
        <w:rPr>
          <w:rFonts w:ascii="Times New Roman" w:eastAsia="宋体" w:hAnsi="Times New Roman" w:cs="Times New Roman"/>
          <w:color w:val="000080"/>
          <w:sz w:val="18"/>
          <w:szCs w:val="18"/>
        </w:rPr>
        <w:t>float</w:t>
      </w:r>
      <w:r w:rsidRPr="00CD391C">
        <w:rPr>
          <w:rFonts w:ascii="Times New Roman" w:eastAsia="宋体" w:hAnsi="Times New Roman" w:cs="Times New Roman"/>
          <w:color w:val="000000"/>
          <w:sz w:val="18"/>
          <w:szCs w:val="18"/>
        </w:rPr>
        <w:t xml:space="preserve">(x)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x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line.split(</w:t>
      </w:r>
      <w:r w:rsidRPr="00CD391C">
        <w:rPr>
          <w:rFonts w:ascii="Times New Roman" w:eastAsia="宋体" w:hAnsi="Times New Roman" w:cs="Times New Roman"/>
          <w:b/>
          <w:bCs/>
          <w:color w:val="008000"/>
          <w:sz w:val="18"/>
          <w:szCs w:val="18"/>
        </w:rPr>
        <w: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J, R, E = A[-</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 A[-</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 A[-</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 = A[:-</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A, J, R, E</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m_product(A, B):</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return A*B</w:t>
      </w:r>
      <w:r w:rsidRPr="00CD391C">
        <w:rPr>
          <w:rFonts w:ascii="Times New Roman" w:eastAsia="宋体" w:hAnsi="Times New Roman" w:cs="Times New Roman"/>
          <w:i/>
          <w:iCs/>
          <w:color w:val="808080"/>
          <w:sz w:val="18"/>
          <w:szCs w:val="18"/>
        </w:rPr>
        <w:br/>
        <w:t xml:space="preserve">    # check dimension</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 !=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color w:val="000080"/>
          <w:sz w:val="18"/>
          <w:szCs w:val="18"/>
        </w:rPr>
        <w:t>exit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b/>
          <w:bCs/>
          <w:color w:val="008000"/>
          <w:sz w:val="18"/>
          <w:szCs w:val="18"/>
        </w:rPr>
        <w:t>'ERROR: Matrix production failed due to wrong dimensions!'</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create correct dimension output matrix</w:t>
      </w:r>
      <w:r w:rsidRPr="00CD391C">
        <w:rPr>
          <w:rFonts w:ascii="Times New Roman" w:eastAsia="宋体" w:hAnsi="Times New Roman" w:cs="Times New Roman"/>
          <w:i/>
          <w:iCs/>
          <w:color w:val="808080"/>
          <w:sz w:val="18"/>
          <w:szCs w:val="18"/>
        </w:rPr>
        <w:br/>
        <w:t xml:space="preserve">    #print 'product', A, B</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C = [[</w:t>
      </w:r>
      <w:r w:rsidRPr="00CD391C">
        <w:rPr>
          <w:rFonts w:ascii="Times New Roman" w:eastAsia="宋体" w:hAnsi="Times New Roman" w:cs="Times New Roman"/>
          <w:color w:val="0000FF"/>
          <w:sz w:val="18"/>
          <w:szCs w:val="18"/>
        </w:rPr>
        <w:t xml:space="preserve">0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col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row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(C)):</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(C[</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C[i][j] = </w:t>
      </w:r>
      <w:r w:rsidRPr="00CD391C">
        <w:rPr>
          <w:rFonts w:ascii="Times New Roman" w:eastAsia="宋体" w:hAnsi="Times New Roman" w:cs="Times New Roman"/>
          <w:color w:val="000080"/>
          <w:sz w:val="18"/>
          <w:szCs w:val="18"/>
        </w:rPr>
        <w:t>sum</w:t>
      </w:r>
      <w:r w:rsidRPr="00CD391C">
        <w:rPr>
          <w:rFonts w:ascii="Times New Roman" w:eastAsia="宋体" w:hAnsi="Times New Roman" w:cs="Times New Roman"/>
          <w:color w:val="000000"/>
          <w:sz w:val="18"/>
          <w:szCs w:val="18"/>
        </w:rPr>
        <w:t xml:space="preserve">([A[i][k] * B[k][j]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k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C</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lastRenderedPageBreak/>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transpose(A):</w:t>
      </w:r>
      <w:r w:rsidRPr="00CD391C">
        <w:rPr>
          <w:rFonts w:ascii="Times New Roman" w:eastAsia="宋体" w:hAnsi="Times New Roman" w:cs="Times New Roman"/>
          <w:color w:val="000000"/>
          <w:sz w:val="18"/>
          <w:szCs w:val="18"/>
        </w:rPr>
        <w:br/>
        <w:t xml:space="preserve">    A2 = [[</w:t>
      </w:r>
      <w:r w:rsidRPr="00CD391C">
        <w:rPr>
          <w:rFonts w:ascii="Times New Roman" w:eastAsia="宋体" w:hAnsi="Times New Roman" w:cs="Times New Roman"/>
          <w:color w:val="0000FF"/>
          <w:sz w:val="18"/>
          <w:szCs w:val="18"/>
        </w:rPr>
        <w:t xml:space="preserve">0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 xml:space="preserve">A]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A2[j][i] = A[i][j]</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A2</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m_substract(A, B):</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dimension</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color w:val="000080"/>
          <w:sz w:val="18"/>
          <w:szCs w:val="18"/>
        </w:rPr>
        <w:t>exit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b/>
          <w:bCs/>
          <w:color w:val="008000"/>
          <w:sz w:val="18"/>
          <w:szCs w:val="18"/>
        </w:rPr>
        <w:t>'ERROR: Matrix dimension error in substraction!'</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C = []</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00"/>
          <w:sz w:val="18"/>
          <w:szCs w:val="18"/>
        </w:rPr>
        <w:br/>
        <w:t xml:space="preserve">        C.append([A[i][k]-B[i][k]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k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C</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i/>
          <w:iCs/>
          <w:color w:val="808080"/>
          <w:sz w:val="18"/>
          <w:szCs w:val="18"/>
        </w:rPr>
        <w:t># this method generates network for a regular N by 2N finite-difference mesh and replace each horizontal and vertical</w:t>
      </w:r>
      <w:r w:rsidRPr="00CD391C">
        <w:rPr>
          <w:rFonts w:ascii="Times New Roman" w:eastAsia="宋体" w:hAnsi="Times New Roman" w:cs="Times New Roman"/>
          <w:i/>
          <w:iCs/>
          <w:color w:val="808080"/>
          <w:sz w:val="18"/>
          <w:szCs w:val="18"/>
        </w:rPr>
        <w:br/>
        <w:t># line by a 1 kW resistor</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generate_network(N, R, sJ, sR, sE):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calculate number of branches</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nbranch = (N+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*N+N*(</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J =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]*nbranch</w:t>
      </w:r>
      <w:r w:rsidRPr="00CD391C">
        <w:rPr>
          <w:rFonts w:ascii="Times New Roman" w:eastAsia="宋体" w:hAnsi="Times New Roman" w:cs="Times New Roman"/>
          <w:color w:val="000000"/>
          <w:sz w:val="18"/>
          <w:szCs w:val="18"/>
        </w:rPr>
        <w:br/>
        <w:t xml:space="preserve">    R = [R]*nbranch</w:t>
      </w:r>
      <w:r w:rsidRPr="00CD391C">
        <w:rPr>
          <w:rFonts w:ascii="Times New Roman" w:eastAsia="宋体" w:hAnsi="Times New Roman" w:cs="Times New Roman"/>
          <w:color w:val="000000"/>
          <w:sz w:val="18"/>
          <w:szCs w:val="18"/>
        </w:rPr>
        <w:br/>
        <w:t xml:space="preserve">    E =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]*nbranch</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add teasting branch: voltage source branch</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J.append(sJ)</w:t>
      </w:r>
      <w:r w:rsidRPr="00CD391C">
        <w:rPr>
          <w:rFonts w:ascii="Times New Roman" w:eastAsia="宋体" w:hAnsi="Times New Roman" w:cs="Times New Roman"/>
          <w:color w:val="000000"/>
          <w:sz w:val="18"/>
          <w:szCs w:val="18"/>
        </w:rPr>
        <w:br/>
        <w:t xml:space="preserve">    R.append(sR)</w:t>
      </w:r>
      <w:r w:rsidRPr="00CD391C">
        <w:rPr>
          <w:rFonts w:ascii="Times New Roman" w:eastAsia="宋体" w:hAnsi="Times New Roman" w:cs="Times New Roman"/>
          <w:color w:val="000000"/>
          <w:sz w:val="18"/>
          <w:szCs w:val="18"/>
        </w:rPr>
        <w:br/>
        <w:t xml:space="preserve">    E.append(sE)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calculate nodes</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nnode = (N+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 =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]*(nbranch+</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(nnode)]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#print len(A), len(A[0])</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nnode+</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level = i/(</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offset = i%(</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offset==</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level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color w:val="000000"/>
          <w:sz w:val="18"/>
          <w:szCs w:val="18"/>
        </w:rPr>
        <w:t xml:space="preserve">offset = </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color w:val="000000"/>
          <w:sz w:val="18"/>
          <w:szCs w:val="18"/>
        </w:rPr>
        <w:t>branch_per_level = (</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calculate surrounding branch indices</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right = branch_per_level * level + offset</w:t>
      </w:r>
      <w:r w:rsidRPr="00CD391C">
        <w:rPr>
          <w:rFonts w:ascii="Times New Roman" w:eastAsia="宋体" w:hAnsi="Times New Roman" w:cs="Times New Roman"/>
          <w:color w:val="000000"/>
          <w:sz w:val="18"/>
          <w:szCs w:val="18"/>
        </w:rPr>
        <w:br/>
        <w:t xml:space="preserve">        left = right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color w:val="000000"/>
          <w:sz w:val="18"/>
          <w:szCs w:val="18"/>
        </w:rPr>
        <w:t xml:space="preserve">top = </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*N*level + (</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)*(level-</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offset</w:t>
      </w:r>
      <w:r w:rsidRPr="00CD391C">
        <w:rPr>
          <w:rFonts w:ascii="Times New Roman" w:eastAsia="宋体" w:hAnsi="Times New Roman" w:cs="Times New Roman"/>
          <w:color w:val="000000"/>
          <w:sz w:val="18"/>
          <w:szCs w:val="18"/>
        </w:rPr>
        <w:br/>
        <w:t xml:space="preserve">        bottom = top + branch_per_level</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#print i, 'r',right, 'l', left, 't',top, 'b', bottom</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 xml:space="preserve">i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node on top border</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(level==</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top left</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(offset==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A[i][right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A[i][bottom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top right</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elif </w:t>
      </w:r>
      <w:r w:rsidRPr="00CD391C">
        <w:rPr>
          <w:rFonts w:ascii="Times New Roman" w:eastAsia="宋体" w:hAnsi="Times New Roman" w:cs="Times New Roman"/>
          <w:color w:val="000000"/>
          <w:sz w:val="18"/>
          <w:szCs w:val="18"/>
        </w:rPr>
        <w:t>(offset==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A[i][left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A[i][bottom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b/>
          <w:bCs/>
          <w:color w:val="000080"/>
          <w:sz w:val="18"/>
          <w:szCs w:val="18"/>
        </w:rPr>
        <w:t>else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A[i][right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A[i][left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A[i][bottom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node on bottom border</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elif </w:t>
      </w:r>
      <w:r w:rsidRPr="00CD391C">
        <w:rPr>
          <w:rFonts w:ascii="Times New Roman" w:eastAsia="宋体" w:hAnsi="Times New Roman" w:cs="Times New Roman"/>
          <w:color w:val="000000"/>
          <w:sz w:val="18"/>
          <w:szCs w:val="18"/>
        </w:rPr>
        <w:t>(level == N):</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lastRenderedPageBreak/>
        <w:t xml:space="preserve">            </w:t>
      </w:r>
      <w:r w:rsidRPr="00CD391C">
        <w:rPr>
          <w:rFonts w:ascii="Times New Roman" w:eastAsia="宋体" w:hAnsi="Times New Roman" w:cs="Times New Roman"/>
          <w:i/>
          <w:iCs/>
          <w:color w:val="808080"/>
          <w:sz w:val="18"/>
          <w:szCs w:val="18"/>
        </w:rPr>
        <w:t># bottom left</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(offset==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A[i][right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A[i][top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bottom right</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elif </w:t>
      </w:r>
      <w:r w:rsidRPr="00CD391C">
        <w:rPr>
          <w:rFonts w:ascii="Times New Roman" w:eastAsia="宋体" w:hAnsi="Times New Roman" w:cs="Times New Roman"/>
          <w:color w:val="000000"/>
          <w:sz w:val="18"/>
          <w:szCs w:val="18"/>
        </w:rPr>
        <w:t>(offset==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A[i][top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A[i][left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b/>
          <w:bCs/>
          <w:color w:val="000080"/>
          <w:sz w:val="18"/>
          <w:szCs w:val="18"/>
        </w:rPr>
        <w:t>else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A[i][right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A[i][top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A[i][left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node on left border</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elif </w:t>
      </w:r>
      <w:r w:rsidRPr="00CD391C">
        <w:rPr>
          <w:rFonts w:ascii="Times New Roman" w:eastAsia="宋体" w:hAnsi="Times New Roman" w:cs="Times New Roman"/>
          <w:color w:val="000000"/>
          <w:sz w:val="18"/>
          <w:szCs w:val="18"/>
        </w:rPr>
        <w:t xml:space="preserve">(offset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A[i][right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A[i][top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A[i][bottom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node on right border</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elif </w:t>
      </w:r>
      <w:r w:rsidRPr="00CD391C">
        <w:rPr>
          <w:rFonts w:ascii="Times New Roman" w:eastAsia="宋体" w:hAnsi="Times New Roman" w:cs="Times New Roman"/>
          <w:color w:val="000000"/>
          <w:sz w:val="18"/>
          <w:szCs w:val="18"/>
        </w:rPr>
        <w:t xml:space="preserve">(offset == </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A[i][top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A[i][left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A[i][bottom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nodes in middle</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else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A[i][right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A[i][top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A[i][left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A[i][bottom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setup the voltage source</w:t>
      </w:r>
      <w:r w:rsidRPr="00CD391C">
        <w:rPr>
          <w:rFonts w:ascii="Times New Roman" w:eastAsia="宋体" w:hAnsi="Times New Roman" w:cs="Times New Roman"/>
          <w:i/>
          <w:iCs/>
          <w:color w:val="808080"/>
          <w:sz w:val="18"/>
          <w:szCs w:val="18"/>
        </w:rPr>
        <w:br/>
        <w:t xml:space="preserve">        # right top corner</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(level==</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)&amp;(offset==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b/>
          <w:bCs/>
          <w:color w:val="000080"/>
          <w:sz w:val="18"/>
          <w:szCs w:val="18"/>
        </w:rPr>
        <w:t xml:space="preserve">elif </w:t>
      </w:r>
      <w:r w:rsidRPr="00CD391C">
        <w:rPr>
          <w:rFonts w:ascii="Times New Roman" w:eastAsia="宋体" w:hAnsi="Times New Roman" w:cs="Times New Roman"/>
          <w:color w:val="000000"/>
          <w:sz w:val="18"/>
          <w:szCs w:val="18"/>
        </w:rPr>
        <w:t>(level==N)&amp;(offset==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i/>
          <w:iCs/>
          <w:color w:val="808080"/>
          <w:sz w:val="18"/>
          <w:szCs w:val="18"/>
        </w:rPr>
        <w:t># set up ground node by removing that node from A</w:t>
      </w:r>
      <w:r w:rsidRPr="00CD391C">
        <w:rPr>
          <w:rFonts w:ascii="Times New Roman" w:eastAsia="宋体" w:hAnsi="Times New Roman" w:cs="Times New Roman"/>
          <w:i/>
          <w:iCs/>
          <w:color w:val="808080"/>
          <w:sz w:val="18"/>
          <w:szCs w:val="18"/>
        </w:rPr>
        <w:br/>
        <w:t xml:space="preserve">    # ground left-bottom corner node</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del </w:t>
      </w:r>
      <w:r w:rsidRPr="00CD391C">
        <w:rPr>
          <w:rFonts w:ascii="Times New Roman" w:eastAsia="宋体" w:hAnsi="Times New Roman" w:cs="Times New Roman"/>
          <w:color w:val="000000"/>
          <w:sz w:val="18"/>
          <w:szCs w:val="18"/>
        </w:rPr>
        <w:t>A[-(</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A, J, R, E</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solve_network(A, J, R, E, hb=</w:t>
      </w:r>
      <w:r w:rsidRPr="00CD391C">
        <w:rPr>
          <w:rFonts w:ascii="Times New Roman" w:eastAsia="宋体" w:hAnsi="Times New Roman" w:cs="Times New Roman"/>
          <w:color w:val="000080"/>
          <w:sz w:val="18"/>
          <w:szCs w:val="18"/>
        </w:rPr>
        <w:t>None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(A * y * T(A)) * v = A * (J - y * E)</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y = [[</w:t>
      </w:r>
      <w:r w:rsidRPr="00CD391C">
        <w:rPr>
          <w:rFonts w:ascii="Times New Roman" w:eastAsia="宋体" w:hAnsi="Times New Roman" w:cs="Times New Roman"/>
          <w:color w:val="0000FF"/>
          <w:sz w:val="18"/>
          <w:szCs w:val="18"/>
        </w:rPr>
        <w:t xml:space="preserve">0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r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 xml:space="preserve">R]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r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(y)):</w:t>
      </w:r>
      <w:r w:rsidRPr="00CD391C">
        <w:rPr>
          <w:rFonts w:ascii="Times New Roman" w:eastAsia="宋体" w:hAnsi="Times New Roman" w:cs="Times New Roman"/>
          <w:color w:val="000000"/>
          <w:sz w:val="18"/>
          <w:szCs w:val="18"/>
        </w:rPr>
        <w:br/>
        <w:t xml:space="preserve">        y[i][i] = </w:t>
      </w:r>
      <w:r w:rsidRPr="00CD391C">
        <w:rPr>
          <w:rFonts w:ascii="Times New Roman" w:eastAsia="宋体" w:hAnsi="Times New Roman" w:cs="Times New Roman"/>
          <w:color w:val="0000FF"/>
          <w:sz w:val="18"/>
          <w:szCs w:val="18"/>
        </w:rPr>
        <w:t>1.0</w:t>
      </w:r>
      <w:r w:rsidRPr="00CD391C">
        <w:rPr>
          <w:rFonts w:ascii="Times New Roman" w:eastAsia="宋体" w:hAnsi="Times New Roman" w:cs="Times New Roman"/>
          <w:color w:val="000000"/>
          <w:sz w:val="18"/>
          <w:szCs w:val="18"/>
        </w:rPr>
        <w:t>/R[i]</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A2 = m_product(m_product(A, y), transpose(A))</w:t>
      </w:r>
      <w:r w:rsidRPr="00CD391C">
        <w:rPr>
          <w:rFonts w:ascii="Times New Roman" w:eastAsia="宋体" w:hAnsi="Times New Roman" w:cs="Times New Roman"/>
          <w:color w:val="000000"/>
          <w:sz w:val="18"/>
          <w:szCs w:val="18"/>
        </w:rPr>
        <w:br/>
        <w:t xml:space="preserve">    check_symmetric(A2)</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#check_pd(A2)</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8000"/>
          <w:sz w:val="18"/>
          <w:szCs w:val="18"/>
        </w:rPr>
        <w:t>'''print '### start of matrix'</w:t>
      </w:r>
      <w:r w:rsidRPr="00CD391C">
        <w:rPr>
          <w:rFonts w:ascii="Times New Roman" w:eastAsia="宋体" w:hAnsi="Times New Roman" w:cs="Times New Roman"/>
          <w:b/>
          <w:bCs/>
          <w:color w:val="008000"/>
          <w:sz w:val="18"/>
          <w:szCs w:val="18"/>
        </w:rPr>
        <w:br/>
        <w:t xml:space="preserve">    for i in A2:</w:t>
      </w:r>
      <w:r w:rsidRPr="00CD391C">
        <w:rPr>
          <w:rFonts w:ascii="Times New Roman" w:eastAsia="宋体" w:hAnsi="Times New Roman" w:cs="Times New Roman"/>
          <w:b/>
          <w:bCs/>
          <w:color w:val="008000"/>
          <w:sz w:val="18"/>
          <w:szCs w:val="18"/>
        </w:rPr>
        <w:br/>
        <w:t xml:space="preserve">        print i</w:t>
      </w:r>
      <w:r w:rsidRPr="00CD391C">
        <w:rPr>
          <w:rFonts w:ascii="Times New Roman" w:eastAsia="宋体" w:hAnsi="Times New Roman" w:cs="Times New Roman"/>
          <w:b/>
          <w:bCs/>
          <w:color w:val="008000"/>
          <w:sz w:val="18"/>
          <w:szCs w:val="18"/>
        </w:rPr>
        <w:br/>
        <w:t xml:space="preserve">    '''</w:t>
      </w:r>
      <w:r w:rsidRPr="00CD391C">
        <w:rPr>
          <w:rFonts w:ascii="Times New Roman" w:eastAsia="宋体" w:hAnsi="Times New Roman" w:cs="Times New Roman"/>
          <w:b/>
          <w:bCs/>
          <w:color w:val="008000"/>
          <w:sz w:val="18"/>
          <w:szCs w:val="18"/>
        </w:rPr>
        <w:br/>
        <w:t xml:space="preserve">    </w:t>
      </w:r>
      <w:r w:rsidRPr="00CD391C">
        <w:rPr>
          <w:rFonts w:ascii="Times New Roman" w:eastAsia="宋体" w:hAnsi="Times New Roman" w:cs="Times New Roman"/>
          <w:color w:val="000000"/>
          <w:sz w:val="18"/>
          <w:szCs w:val="18"/>
        </w:rPr>
        <w:t xml:space="preserve">b = m_product(A, m_substract([[j]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 xml:space="preserve">J], m_product(y, [[e]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e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example of b: [[0.5], [0.0]], flat it</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b = [i[</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#print 'b', b, 'A2', A2</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v = cholesky(A2, b, hb)</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v</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fit_curve(x,y):</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'Fitting curve ... '</w:t>
      </w:r>
      <w:r w:rsidRPr="00CD391C">
        <w:rPr>
          <w:rFonts w:ascii="Times New Roman" w:eastAsia="宋体" w:hAnsi="Times New Roman" w:cs="Times New Roman"/>
          <w:b/>
          <w:bCs/>
          <w:color w:val="008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'x = '</w:t>
      </w:r>
      <w:r w:rsidRPr="00CD391C">
        <w:rPr>
          <w:rFonts w:ascii="Times New Roman" w:eastAsia="宋体" w:hAnsi="Times New Roman" w:cs="Times New Roman"/>
          <w:color w:val="000000"/>
          <w:sz w:val="18"/>
          <w:szCs w:val="18"/>
        </w:rPr>
        <w:t>,x</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'y = '</w:t>
      </w:r>
      <w:r w:rsidRPr="00CD391C">
        <w:rPr>
          <w:rFonts w:ascii="Times New Roman" w:eastAsia="宋体" w:hAnsi="Times New Roman" w:cs="Times New Roman"/>
          <w:color w:val="000000"/>
          <w:sz w:val="18"/>
          <w:szCs w:val="18"/>
        </w:rPr>
        <w:t>,y</w:t>
      </w:r>
      <w:r w:rsidRPr="00CD391C">
        <w:rPr>
          <w:rFonts w:ascii="Times New Roman" w:eastAsia="宋体" w:hAnsi="Times New Roman" w:cs="Times New Roman"/>
          <w:color w:val="000000"/>
          <w:sz w:val="18"/>
          <w:szCs w:val="18"/>
        </w:rPr>
        <w:br/>
        <w:t xml:space="preserve">    x = np.array(x)</w:t>
      </w:r>
      <w:r w:rsidRPr="00CD391C">
        <w:rPr>
          <w:rFonts w:ascii="Times New Roman" w:eastAsia="宋体" w:hAnsi="Times New Roman" w:cs="Times New Roman"/>
          <w:color w:val="000000"/>
          <w:sz w:val="18"/>
          <w:szCs w:val="18"/>
        </w:rPr>
        <w:br/>
        <w:t xml:space="preserve">    y = np.array(y)</w:t>
      </w:r>
      <w:r w:rsidRPr="00CD391C">
        <w:rPr>
          <w:rFonts w:ascii="Times New Roman" w:eastAsia="宋体" w:hAnsi="Times New Roman" w:cs="Times New Roman"/>
          <w:color w:val="000000"/>
          <w:sz w:val="18"/>
          <w:szCs w:val="18"/>
        </w:rPr>
        <w:br/>
        <w:t xml:space="preserve">    k, b = np.polyfit(np.log(x), y,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'Curve found: y = {}*ln(x) + {}'</w:t>
      </w:r>
      <w:r w:rsidRPr="00CD391C">
        <w:rPr>
          <w:rFonts w:ascii="Times New Roman" w:eastAsia="宋体" w:hAnsi="Times New Roman" w:cs="Times New Roman"/>
          <w:color w:val="000000"/>
          <w:sz w:val="18"/>
          <w:szCs w:val="18"/>
        </w:rPr>
        <w:t>.format(k,b)</w:t>
      </w:r>
      <w:r w:rsidRPr="00CD391C">
        <w:rPr>
          <w:rFonts w:ascii="Times New Roman" w:eastAsia="宋体" w:hAnsi="Times New Roman" w:cs="Times New Roman"/>
          <w:color w:val="000000"/>
          <w:sz w:val="18"/>
          <w:szCs w:val="18"/>
        </w:rPr>
        <w:br/>
        <w:t xml:space="preserve">    r = []</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lastRenderedPageBreak/>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n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x:</w:t>
      </w:r>
      <w:r w:rsidRPr="00CD391C">
        <w:rPr>
          <w:rFonts w:ascii="Times New Roman" w:eastAsia="宋体" w:hAnsi="Times New Roman" w:cs="Times New Roman"/>
          <w:color w:val="000000"/>
          <w:sz w:val="18"/>
          <w:szCs w:val="18"/>
        </w:rPr>
        <w:br/>
        <w:t xml:space="preserve">        r.append(k * math.log(n, math.e) + b)</w:t>
      </w:r>
      <w:r w:rsidRPr="00CD391C">
        <w:rPr>
          <w:rFonts w:ascii="Times New Roman" w:eastAsia="宋体" w:hAnsi="Times New Roman" w:cs="Times New Roman"/>
          <w:color w:val="000000"/>
          <w:sz w:val="18"/>
          <w:szCs w:val="18"/>
        </w:rPr>
        <w:br/>
        <w:t xml:space="preserve">    error = </w:t>
      </w:r>
      <w:r w:rsidRPr="00CD391C">
        <w:rPr>
          <w:rFonts w:ascii="Times New Roman" w:eastAsia="宋体" w:hAnsi="Times New Roman" w:cs="Times New Roman"/>
          <w:color w:val="000080"/>
          <w:sz w:val="18"/>
          <w:szCs w:val="18"/>
        </w:rPr>
        <w:t>max</w:t>
      </w:r>
      <w:r w:rsidRPr="00CD391C">
        <w:rPr>
          <w:rFonts w:ascii="Times New Roman" w:eastAsia="宋体" w:hAnsi="Times New Roman" w:cs="Times New Roman"/>
          <w:color w:val="000000"/>
          <w:sz w:val="18"/>
          <w:szCs w:val="18"/>
        </w:rPr>
        <w:t xml:space="preserve">([(a0-a)/a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(a0,a)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zip</w:t>
      </w:r>
      <w:r w:rsidRPr="00CD391C">
        <w:rPr>
          <w:rFonts w:ascii="Times New Roman" w:eastAsia="宋体" w:hAnsi="Times New Roman" w:cs="Times New Roman"/>
          <w:color w:val="000000"/>
          <w:sz w:val="18"/>
          <w:szCs w:val="18"/>
        </w:rPr>
        <w:t>(r, y)])</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'Error of curve = '</w:t>
      </w:r>
      <w:r w:rsidRPr="00CD391C">
        <w:rPr>
          <w:rFonts w:ascii="Times New Roman" w:eastAsia="宋体" w:hAnsi="Times New Roman" w:cs="Times New Roman"/>
          <w:color w:val="000000"/>
          <w:sz w:val="18"/>
          <w:szCs w:val="18"/>
        </w:rPr>
        <w:t>, error</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 xml:space="preserve">__name__ == </w:t>
      </w:r>
      <w:r w:rsidRPr="00CD391C">
        <w:rPr>
          <w:rFonts w:ascii="Times New Roman" w:eastAsia="宋体" w:hAnsi="Times New Roman" w:cs="Times New Roman"/>
          <w:b/>
          <w:bCs/>
          <w:color w:val="008000"/>
          <w:sz w:val="18"/>
          <w:szCs w:val="18"/>
        </w:rPr>
        <w:t>'__main__'</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q1</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solve_matrix()</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q1</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A, J, R, E = read_network()</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'Reading network ...</w:t>
      </w:r>
      <w:r w:rsidRPr="00CD391C">
        <w:rPr>
          <w:rFonts w:ascii="Times New Roman" w:eastAsia="宋体" w:hAnsi="Times New Roman" w:cs="Times New Roman"/>
          <w:b/>
          <w:bCs/>
          <w:color w:val="000080"/>
          <w:sz w:val="18"/>
          <w:szCs w:val="18"/>
        </w:rPr>
        <w:t>\n</w:t>
      </w:r>
      <w:r w:rsidRPr="00CD391C">
        <w:rPr>
          <w:rFonts w:ascii="Times New Roman" w:eastAsia="宋体" w:hAnsi="Times New Roman" w:cs="Times New Roman"/>
          <w:b/>
          <w:bCs/>
          <w:color w:val="008000"/>
          <w:sz w:val="18"/>
          <w:szCs w:val="18"/>
        </w:rPr>
        <w:t>A = {}</w:t>
      </w:r>
      <w:r w:rsidRPr="00CD391C">
        <w:rPr>
          <w:rFonts w:ascii="Times New Roman" w:eastAsia="宋体" w:hAnsi="Times New Roman" w:cs="Times New Roman"/>
          <w:b/>
          <w:bCs/>
          <w:color w:val="000080"/>
          <w:sz w:val="18"/>
          <w:szCs w:val="18"/>
        </w:rPr>
        <w:t>\n</w:t>
      </w:r>
      <w:r w:rsidRPr="00CD391C">
        <w:rPr>
          <w:rFonts w:ascii="Times New Roman" w:eastAsia="宋体" w:hAnsi="Times New Roman" w:cs="Times New Roman"/>
          <w:b/>
          <w:bCs/>
          <w:color w:val="008000"/>
          <w:sz w:val="18"/>
          <w:szCs w:val="18"/>
        </w:rPr>
        <w:t>J = {}</w:t>
      </w:r>
      <w:r w:rsidRPr="00CD391C">
        <w:rPr>
          <w:rFonts w:ascii="Times New Roman" w:eastAsia="宋体" w:hAnsi="Times New Roman" w:cs="Times New Roman"/>
          <w:b/>
          <w:bCs/>
          <w:color w:val="000080"/>
          <w:sz w:val="18"/>
          <w:szCs w:val="18"/>
        </w:rPr>
        <w:t>\n</w:t>
      </w:r>
      <w:r w:rsidRPr="00CD391C">
        <w:rPr>
          <w:rFonts w:ascii="Times New Roman" w:eastAsia="宋体" w:hAnsi="Times New Roman" w:cs="Times New Roman"/>
          <w:b/>
          <w:bCs/>
          <w:color w:val="008000"/>
          <w:sz w:val="18"/>
          <w:szCs w:val="18"/>
        </w:rPr>
        <w:t>R = {}</w:t>
      </w:r>
      <w:r w:rsidRPr="00CD391C">
        <w:rPr>
          <w:rFonts w:ascii="Times New Roman" w:eastAsia="宋体" w:hAnsi="Times New Roman" w:cs="Times New Roman"/>
          <w:b/>
          <w:bCs/>
          <w:color w:val="000080"/>
          <w:sz w:val="18"/>
          <w:szCs w:val="18"/>
        </w:rPr>
        <w:t>\n</w:t>
      </w:r>
      <w:r w:rsidRPr="00CD391C">
        <w:rPr>
          <w:rFonts w:ascii="Times New Roman" w:eastAsia="宋体" w:hAnsi="Times New Roman" w:cs="Times New Roman"/>
          <w:b/>
          <w:bCs/>
          <w:color w:val="008000"/>
          <w:sz w:val="18"/>
          <w:szCs w:val="18"/>
        </w:rPr>
        <w:t>E = {}'</w:t>
      </w:r>
      <w:r w:rsidRPr="00CD391C">
        <w:rPr>
          <w:rFonts w:ascii="Times New Roman" w:eastAsia="宋体" w:hAnsi="Times New Roman" w:cs="Times New Roman"/>
          <w:color w:val="000000"/>
          <w:sz w:val="18"/>
          <w:szCs w:val="18"/>
        </w:rPr>
        <w:t>.format(A,J,R,E)</w:t>
      </w:r>
      <w:r w:rsidRPr="00CD391C">
        <w:rPr>
          <w:rFonts w:ascii="Times New Roman" w:eastAsia="宋体" w:hAnsi="Times New Roman" w:cs="Times New Roman"/>
          <w:color w:val="000000"/>
          <w:sz w:val="18"/>
          <w:szCs w:val="18"/>
        </w:rPr>
        <w:br/>
        <w:t xml:space="preserve">    v = solve_network(A, J, R, 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'Voltage found: '</w:t>
      </w:r>
      <w:r w:rsidRPr="00CD391C">
        <w:rPr>
          <w:rFonts w:ascii="Times New Roman" w:eastAsia="宋体" w:hAnsi="Times New Roman" w:cs="Times New Roman"/>
          <w:color w:val="000000"/>
          <w:sz w:val="18"/>
          <w:szCs w:val="18"/>
        </w:rPr>
        <w:t>,v</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q2</w:t>
      </w:r>
      <w:r w:rsidRPr="00CD391C">
        <w:rPr>
          <w:rFonts w:ascii="Times New Roman" w:eastAsia="宋体" w:hAnsi="Times New Roman" w:cs="Times New Roman"/>
          <w:i/>
          <w:iCs/>
          <w:color w:val="808080"/>
          <w:sz w:val="18"/>
          <w:szCs w:val="18"/>
        </w:rPr>
        <w:br/>
        <w:t xml:space="preserve">    # J, R ,E of the source branch</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 xml:space="preserve">sJ =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color w:val="000000"/>
          <w:sz w:val="18"/>
          <w:szCs w:val="18"/>
        </w:rPr>
        <w:t xml:space="preserve">sR = </w:t>
      </w:r>
      <w:r w:rsidRPr="00CD391C">
        <w:rPr>
          <w:rFonts w:ascii="Times New Roman" w:eastAsia="宋体" w:hAnsi="Times New Roman" w:cs="Times New Roman"/>
          <w:color w:val="0000FF"/>
          <w:sz w:val="18"/>
          <w:szCs w:val="18"/>
        </w:rPr>
        <w:t>1000.0</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color w:val="000000"/>
          <w:sz w:val="18"/>
          <w:szCs w:val="18"/>
        </w:rPr>
        <w:t xml:space="preserve">sE = </w:t>
      </w:r>
      <w:r w:rsidRPr="00CD391C">
        <w:rPr>
          <w:rFonts w:ascii="Times New Roman" w:eastAsia="宋体" w:hAnsi="Times New Roman" w:cs="Times New Roman"/>
          <w:color w:val="0000FF"/>
          <w:sz w:val="18"/>
          <w:szCs w:val="18"/>
        </w:rPr>
        <w:t>100.0</w:t>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N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w:t>
      </w:r>
      <w:r w:rsidRPr="00CD391C">
        <w:rPr>
          <w:rFonts w:ascii="Times New Roman" w:eastAsia="宋体" w:hAnsi="Times New Roman" w:cs="Times New Roman"/>
          <w:b/>
          <w:bCs/>
          <w:color w:val="000080"/>
          <w:sz w:val="18"/>
          <w:szCs w:val="18"/>
        </w:rPr>
        <w:t>\n</w:t>
      </w:r>
      <w:r w:rsidRPr="00CD391C">
        <w:rPr>
          <w:rFonts w:ascii="Times New Roman" w:eastAsia="宋体" w:hAnsi="Times New Roman" w:cs="Times New Roman"/>
          <w:b/>
          <w:bCs/>
          <w:color w:val="008000"/>
          <w:sz w:val="18"/>
          <w:szCs w:val="18"/>
        </w:rPr>
        <w:t>N = {}'</w:t>
      </w:r>
      <w:r w:rsidRPr="00CD391C">
        <w:rPr>
          <w:rFonts w:ascii="Times New Roman" w:eastAsia="宋体" w:hAnsi="Times New Roman" w:cs="Times New Roman"/>
          <w:color w:val="000000"/>
          <w:sz w:val="18"/>
          <w:szCs w:val="18"/>
        </w:rPr>
        <w:t>.format(N)</w:t>
      </w:r>
      <w:r w:rsidRPr="00CD391C">
        <w:rPr>
          <w:rFonts w:ascii="Times New Roman" w:eastAsia="宋体" w:hAnsi="Times New Roman" w:cs="Times New Roman"/>
          <w:color w:val="000000"/>
          <w:sz w:val="18"/>
          <w:szCs w:val="18"/>
        </w:rPr>
        <w:br/>
        <w:t xml:space="preserve">        A, J, R, E = generate_network(N, </w:t>
      </w:r>
      <w:r w:rsidRPr="00CD391C">
        <w:rPr>
          <w:rFonts w:ascii="Times New Roman" w:eastAsia="宋体" w:hAnsi="Times New Roman" w:cs="Times New Roman"/>
          <w:color w:val="0000FF"/>
          <w:sz w:val="18"/>
          <w:szCs w:val="18"/>
        </w:rPr>
        <w:t>1000</w:t>
      </w:r>
      <w:r w:rsidRPr="00CD391C">
        <w:rPr>
          <w:rFonts w:ascii="Times New Roman" w:eastAsia="宋体" w:hAnsi="Times New Roman" w:cs="Times New Roman"/>
          <w:color w:val="000000"/>
          <w:sz w:val="18"/>
          <w:szCs w:val="18"/>
        </w:rPr>
        <w:t xml:space="preserve">, sJ, sR, sE) </w:t>
      </w:r>
      <w:r w:rsidRPr="00CD391C">
        <w:rPr>
          <w:rFonts w:ascii="Times New Roman" w:eastAsia="宋体" w:hAnsi="Times New Roman" w:cs="Times New Roman"/>
          <w:i/>
          <w:iCs/>
          <w:color w:val="808080"/>
          <w:sz w:val="18"/>
          <w:szCs w:val="18"/>
        </w:rPr>
        <w:t>#N, R, sJ, sR, sE</w:t>
      </w:r>
      <w:r w:rsidRPr="00CD391C">
        <w:rPr>
          <w:rFonts w:ascii="Times New Roman" w:eastAsia="宋体" w:hAnsi="Times New Roman" w:cs="Times New Roman"/>
          <w:i/>
          <w:iCs/>
          <w:color w:val="808080"/>
          <w:sz w:val="18"/>
          <w:szCs w:val="18"/>
        </w:rPr>
        <w:br/>
        <w:t xml:space="preserve">        # half band, not sure ...</w:t>
      </w:r>
      <w:r w:rsidRPr="00CD391C">
        <w:rPr>
          <w:rFonts w:ascii="Times New Roman" w:eastAsia="宋体" w:hAnsi="Times New Roman" w:cs="Times New Roman"/>
          <w:i/>
          <w:iCs/>
          <w:color w:val="808080"/>
          <w:sz w:val="18"/>
          <w:szCs w:val="18"/>
        </w:rPr>
        <w:br/>
        <w:t xml:space="preserve">        #hb = 2*N+2</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v = solve_network(A, J, R, 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get the voltage at top right and bottom left</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v1 = v[</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00"/>
          <w:sz w:val="18"/>
          <w:szCs w:val="18"/>
        </w:rPr>
        <w:br/>
        <w:t xml:space="preserve">        v2 =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i/>
          <w:iCs/>
          <w:color w:val="808080"/>
          <w:sz w:val="18"/>
          <w:szCs w:val="18"/>
        </w:rPr>
        <w:t>#v[-1-2*N]</w:t>
      </w:r>
      <w:r w:rsidRPr="00CD391C">
        <w:rPr>
          <w:rFonts w:ascii="Times New Roman" w:eastAsia="宋体" w:hAnsi="Times New Roman" w:cs="Times New Roman"/>
          <w:i/>
          <w:iCs/>
          <w:color w:val="808080"/>
          <w:sz w:val="18"/>
          <w:szCs w:val="18"/>
        </w:rPr>
        <w:br/>
        <w:t xml:space="preserve">        # R_total = sR+R_mesh</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I  = ((v2+sE)-v1)/sR</w:t>
      </w:r>
      <w:r w:rsidRPr="00CD391C">
        <w:rPr>
          <w:rFonts w:ascii="Times New Roman" w:eastAsia="宋体" w:hAnsi="Times New Roman" w:cs="Times New Roman"/>
          <w:color w:val="000000"/>
          <w:sz w:val="18"/>
          <w:szCs w:val="18"/>
        </w:rPr>
        <w:br/>
        <w:t xml:space="preserve">        R_mesh = (v1-v2)/I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#print 'Voltage of {} nodes found. '.format(len(v))#, v</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'R_eq = '</w:t>
      </w:r>
      <w:r w:rsidRPr="00CD391C">
        <w:rPr>
          <w:rFonts w:ascii="Times New Roman" w:eastAsia="宋体" w:hAnsi="Times New Roman" w:cs="Times New Roman"/>
          <w:color w:val="000000"/>
          <w:sz w:val="18"/>
          <w:szCs w:val="18"/>
        </w:rPr>
        <w:t>, R_mesh</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fit curve</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N = [</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4</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5</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6</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7</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8</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9</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R = [</w:t>
      </w:r>
      <w:r w:rsidRPr="00CD391C">
        <w:rPr>
          <w:rFonts w:ascii="Times New Roman" w:eastAsia="宋体" w:hAnsi="Times New Roman" w:cs="Times New Roman"/>
          <w:color w:val="0000FF"/>
          <w:sz w:val="18"/>
          <w:szCs w:val="18"/>
        </w:rPr>
        <w:t>2057.17</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2497.73</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2828.48</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3089.98</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3308.49</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3494.38</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3659.83</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3803.07</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3933.4</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fit_curve(N, R)</w:t>
      </w:r>
    </w:p>
    <w:p w:rsidR="001F06E1" w:rsidRDefault="001F06E1" w:rsidP="001F06E1">
      <w:pPr>
        <w:pStyle w:val="Heading3"/>
      </w:pPr>
      <w:r>
        <w:t>Matrix.txt</w:t>
      </w:r>
    </w:p>
    <w:p w:rsidR="001F06E1" w:rsidRDefault="001F06E1" w:rsidP="001F06E1">
      <w:pPr>
        <w:pStyle w:val="BodyText"/>
      </w:pPr>
      <w:r>
        <w:rPr>
          <w:noProof/>
        </w:rPr>
        <w:drawing>
          <wp:inline distT="0" distB="0" distL="0" distR="0" wp14:anchorId="07C027D4" wp14:editId="201CE64F">
            <wp:extent cx="2907052" cy="1198919"/>
            <wp:effectExtent l="0" t="0" r="762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167" t="4348"/>
                    <a:stretch/>
                  </pic:blipFill>
                  <pic:spPr bwMode="auto">
                    <a:xfrm>
                      <a:off x="0" y="0"/>
                      <a:ext cx="2931741" cy="1209101"/>
                    </a:xfrm>
                    <a:prstGeom prst="rect">
                      <a:avLst/>
                    </a:prstGeom>
                    <a:ln>
                      <a:noFill/>
                    </a:ln>
                    <a:extLst>
                      <a:ext uri="{53640926-AAD7-44D8-BBD7-CCE9431645EC}">
                        <a14:shadowObscured xmlns:a14="http://schemas.microsoft.com/office/drawing/2010/main"/>
                      </a:ext>
                    </a:extLst>
                  </pic:spPr>
                </pic:pic>
              </a:graphicData>
            </a:graphic>
          </wp:inline>
        </w:drawing>
      </w:r>
    </w:p>
    <w:p w:rsidR="001F06E1" w:rsidRDefault="001F06E1" w:rsidP="001F06E1">
      <w:pPr>
        <w:pStyle w:val="BodyText"/>
      </w:pPr>
    </w:p>
    <w:p w:rsidR="001F06E1" w:rsidRDefault="001F06E1" w:rsidP="001F06E1">
      <w:pPr>
        <w:pStyle w:val="Heading3"/>
      </w:pPr>
      <w:r>
        <w:t>networkBranch.txt</w:t>
      </w:r>
    </w:p>
    <w:p w:rsidR="001F06E1" w:rsidRDefault="001F06E1" w:rsidP="001F06E1">
      <w:pPr>
        <w:pStyle w:val="BodyText"/>
      </w:pPr>
      <w:r>
        <w:rPr>
          <w:noProof/>
        </w:rPr>
        <w:drawing>
          <wp:inline distT="0" distB="0" distL="0" distR="0" wp14:anchorId="3D479C18" wp14:editId="696FDF4E">
            <wp:extent cx="3895450" cy="8286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67" t="3949"/>
                    <a:stretch/>
                  </pic:blipFill>
                  <pic:spPr bwMode="auto">
                    <a:xfrm>
                      <a:off x="0" y="0"/>
                      <a:ext cx="3936263" cy="837377"/>
                    </a:xfrm>
                    <a:prstGeom prst="rect">
                      <a:avLst/>
                    </a:prstGeom>
                    <a:ln>
                      <a:noFill/>
                    </a:ln>
                    <a:extLst>
                      <a:ext uri="{53640926-AAD7-44D8-BBD7-CCE9431645EC}">
                        <a14:shadowObscured xmlns:a14="http://schemas.microsoft.com/office/drawing/2010/main"/>
                      </a:ext>
                    </a:extLst>
                  </pic:spPr>
                </pic:pic>
              </a:graphicData>
            </a:graphic>
          </wp:inline>
        </w:drawing>
      </w:r>
    </w:p>
    <w:p w:rsidR="001F06E1" w:rsidRDefault="001F06E1" w:rsidP="001F06E1">
      <w:pPr>
        <w:pStyle w:val="BodyText"/>
      </w:pPr>
    </w:p>
    <w:p w:rsidR="001F06E1" w:rsidRDefault="001F06E1" w:rsidP="001F06E1">
      <w:pPr>
        <w:pStyle w:val="Heading2"/>
      </w:pPr>
      <w:r>
        <w:lastRenderedPageBreak/>
        <w:t>Q3</w:t>
      </w:r>
    </w:p>
    <w:p w:rsidR="001F06E1" w:rsidRDefault="001F06E1" w:rsidP="001F06E1">
      <w:pPr>
        <w:pStyle w:val="HTMLPreformatted"/>
        <w:shd w:val="clear" w:color="auto" w:fill="FFFFFF"/>
        <w:rPr>
          <w:rFonts w:ascii="宋体" w:eastAsia="宋体" w:hAnsi="宋体"/>
          <w:color w:val="000000"/>
          <w:sz w:val="18"/>
          <w:szCs w:val="18"/>
        </w:rPr>
      </w:pPr>
      <w:r w:rsidRPr="00CD391C">
        <w:rPr>
          <w:rFonts w:ascii="Times New Roman" w:eastAsia="宋体" w:hAnsi="Times New Roman" w:cs="Times New Roman"/>
          <w:b/>
          <w:bCs/>
          <w:color w:val="000080"/>
          <w:sz w:val="18"/>
          <w:szCs w:val="18"/>
        </w:rPr>
        <w:t xml:space="preserve">import </w:t>
      </w:r>
      <w:r w:rsidRPr="00CD391C">
        <w:rPr>
          <w:rFonts w:ascii="Times New Roman" w:eastAsia="宋体" w:hAnsi="Times New Roman" w:cs="Times New Roman"/>
          <w:color w:val="000000"/>
          <w:sz w:val="18"/>
          <w:szCs w:val="18"/>
        </w:rPr>
        <w:t>math</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initial_matrix(r, n, value):</w:t>
      </w:r>
      <w:r w:rsidRPr="00CD391C">
        <w:rPr>
          <w:rFonts w:ascii="Times New Roman" w:eastAsia="宋体" w:hAnsi="Times New Roman" w:cs="Times New Roman"/>
          <w:color w:val="000000"/>
          <w:sz w:val="18"/>
          <w:szCs w:val="18"/>
        </w:rPr>
        <w:br/>
        <w:t xml:space="preserve">    i_min, i_max, j_min, j_max = r</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(j_min, j_max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 xml:space="preserve">(i_min, i_max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n[j][i] = value</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generate_meshnodes():</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find matrix dimension, +h : add boundary</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j = height/h</w:t>
      </w:r>
      <w:r w:rsidRPr="00CD391C">
        <w:rPr>
          <w:rFonts w:ascii="Times New Roman" w:eastAsia="宋体" w:hAnsi="Times New Roman" w:cs="Times New Roman"/>
          <w:color w:val="000000"/>
          <w:sz w:val="18"/>
          <w:szCs w:val="18"/>
        </w:rPr>
        <w:br/>
        <w:t xml:space="preserve">    i = width/h</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#check if h qualifies</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(j!=</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(j))|(i!=</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'ERROR: h should be selected so that width/d and hight/h are both integers.'</w:t>
      </w:r>
      <w:r w:rsidRPr="00CD391C">
        <w:rPr>
          <w:rFonts w:ascii="Times New Roman" w:eastAsia="宋体" w:hAnsi="Times New Roman" w:cs="Times New Roman"/>
          <w:b/>
          <w:bCs/>
          <w:color w:val="008000"/>
          <w:sz w:val="18"/>
          <w:szCs w:val="18"/>
        </w:rPr>
        <w:br/>
        <w:t xml:space="preserve">        </w:t>
      </w:r>
      <w:r w:rsidRPr="00CD391C">
        <w:rPr>
          <w:rFonts w:ascii="Times New Roman" w:eastAsia="宋体" w:hAnsi="Times New Roman" w:cs="Times New Roman"/>
          <w:color w:val="000080"/>
          <w:sz w:val="18"/>
          <w:szCs w:val="18"/>
        </w:rPr>
        <w:t>exit</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build matrix:</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n = [[</w:t>
      </w:r>
      <w:r w:rsidRPr="00CD391C">
        <w:rPr>
          <w:rFonts w:ascii="Times New Roman" w:eastAsia="宋体" w:hAnsi="Times New Roman" w:cs="Times New Roman"/>
          <w:color w:val="000080"/>
          <w:sz w:val="18"/>
          <w:szCs w:val="18"/>
        </w:rPr>
        <w:t xml:space="preserve">None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x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808080"/>
          <w:sz w:val="18"/>
          <w:szCs w:val="18"/>
        </w:rPr>
        <w:t xml:space="preserve">y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decide boundary, unknown, and fixed nodes</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ground_range = []</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area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ground:</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[i_min i_max, j_min, j_max]</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ground_range.append([</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]/h), </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]/h), </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]/h), </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]/h)])</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r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ground_range:</w:t>
      </w:r>
      <w:r w:rsidRPr="00CD391C">
        <w:rPr>
          <w:rFonts w:ascii="Times New Roman" w:eastAsia="宋体" w:hAnsi="Times New Roman" w:cs="Times New Roman"/>
          <w:color w:val="000000"/>
          <w:sz w:val="18"/>
          <w:szCs w:val="18"/>
        </w:rPr>
        <w:br/>
        <w:t xml:space="preserve">        n = initial_matrix(r, n,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v1_range = []</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area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v1:</w:t>
      </w:r>
      <w:r w:rsidRPr="00CD391C">
        <w:rPr>
          <w:rFonts w:ascii="Times New Roman" w:eastAsia="宋体" w:hAnsi="Times New Roman" w:cs="Times New Roman"/>
          <w:color w:val="000000"/>
          <w:sz w:val="18"/>
          <w:szCs w:val="18"/>
        </w:rPr>
        <w:br/>
        <w:t xml:space="preserve">        v1_range.append([</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]/h), </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]/h), </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]/h), </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(area[</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]/h)])</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r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v1_range:</w:t>
      </w:r>
      <w:r w:rsidRPr="00CD391C">
        <w:rPr>
          <w:rFonts w:ascii="Times New Roman" w:eastAsia="宋体" w:hAnsi="Times New Roman" w:cs="Times New Roman"/>
          <w:color w:val="000000"/>
          <w:sz w:val="18"/>
          <w:szCs w:val="18"/>
        </w:rPr>
        <w:br/>
        <w:t xml:space="preserve">        n = initial_matrix(r, n, v1_value)</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w:t>
      </w:r>
      <w:r w:rsidRPr="00CD391C">
        <w:rPr>
          <w:rFonts w:ascii="Times New Roman" w:eastAsia="宋体" w:hAnsi="Times New Roman" w:cs="Times New Roman"/>
          <w:b/>
          <w:bCs/>
          <w:i/>
          <w:iCs/>
          <w:color w:val="0073BF"/>
          <w:sz w:val="18"/>
          <w:szCs w:val="18"/>
        </w:rPr>
        <w:t>todo make it more dynamic</w:t>
      </w:r>
      <w:r w:rsidRPr="00CD391C">
        <w:rPr>
          <w:rFonts w:ascii="Times New Roman" w:eastAsia="宋体" w:hAnsi="Times New Roman" w:cs="Times New Roman"/>
          <w:b/>
          <w:bCs/>
          <w:i/>
          <w:iCs/>
          <w:color w:val="0073BF"/>
          <w:sz w:val="18"/>
          <w:szCs w:val="18"/>
        </w:rPr>
        <w:br/>
        <w:t xml:space="preserve">    </w:t>
      </w:r>
      <w:r w:rsidRPr="00CD391C">
        <w:rPr>
          <w:rFonts w:ascii="Times New Roman" w:eastAsia="宋体" w:hAnsi="Times New Roman" w:cs="Times New Roman"/>
          <w:i/>
          <w:iCs/>
          <w:color w:val="808080"/>
          <w:sz w:val="18"/>
          <w:szCs w:val="18"/>
        </w:rPr>
        <w:t># [i_min i_max, j_min, j_max]</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unknowns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v1_range[</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,v1_range[</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,v1_range[</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],v1_range[</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boundary =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v1_range[</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,v1_range[</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80"/>
          <w:sz w:val="18"/>
          <w:szCs w:val="18"/>
        </w:rPr>
        <w:t>len</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r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unknowns+boundary:</w:t>
      </w:r>
      <w:r w:rsidRPr="00CD391C">
        <w:rPr>
          <w:rFonts w:ascii="Times New Roman" w:eastAsia="宋体" w:hAnsi="Times New Roman" w:cs="Times New Roman"/>
          <w:color w:val="000000"/>
          <w:sz w:val="18"/>
          <w:szCs w:val="18"/>
        </w:rPr>
        <w:br/>
        <w:t xml:space="preserve">        n = initial_matrix(r, n,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#print ground_range, v1_range, unknowns, boundary</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n, unknowns, boundary</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error_small_enough(n,unknowns, thr):</w:t>
      </w:r>
      <w:r w:rsidRPr="00CD391C">
        <w:rPr>
          <w:rFonts w:ascii="Times New Roman" w:eastAsia="宋体" w:hAnsi="Times New Roman" w:cs="Times New Roman"/>
          <w:color w:val="000000"/>
          <w:sz w:val="18"/>
          <w:szCs w:val="18"/>
        </w:rPr>
        <w:br/>
        <w:t xml:space="preserve">    error = []</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r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unknowns:</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error.append(n[j][i-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]+n[j][i+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]+n[j-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][i]+n[j+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FF"/>
          <w:sz w:val="18"/>
          <w:szCs w:val="18"/>
        </w:rPr>
        <w:t>4</w:t>
      </w:r>
      <w:r w:rsidRPr="00CD391C">
        <w:rPr>
          <w:rFonts w:ascii="Times New Roman" w:eastAsia="宋体" w:hAnsi="Times New Roman" w:cs="Times New Roman"/>
          <w:color w:val="000000"/>
          <w:sz w:val="18"/>
          <w:szCs w:val="18"/>
        </w:rPr>
        <w:t>*n[j][i])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80"/>
          <w:sz w:val="18"/>
          <w:szCs w:val="18"/>
        </w:rPr>
        <w:t>max</w:t>
      </w:r>
      <w:r w:rsidRPr="00CD391C">
        <w:rPr>
          <w:rFonts w:ascii="Times New Roman" w:eastAsia="宋体" w:hAnsi="Times New Roman" w:cs="Times New Roman"/>
          <w:color w:val="000000"/>
          <w:sz w:val="18"/>
          <w:szCs w:val="18"/>
        </w:rPr>
        <w:t>(error)&gt;thr:</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color w:val="000080"/>
          <w:sz w:val="18"/>
          <w:szCs w:val="18"/>
        </w:rPr>
        <w:t>max</w:t>
      </w:r>
      <w:r w:rsidRPr="00CD391C">
        <w:rPr>
          <w:rFonts w:ascii="Times New Roman" w:eastAsia="宋体" w:hAnsi="Times New Roman" w:cs="Times New Roman"/>
          <w:color w:val="000000"/>
          <w:sz w:val="18"/>
          <w:szCs w:val="18"/>
        </w:rPr>
        <w:t>(error)</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80"/>
          <w:sz w:val="18"/>
          <w:szCs w:val="18"/>
        </w:rPr>
        <w:t>False</w:t>
      </w:r>
      <w:r w:rsidRPr="00CD391C">
        <w:rPr>
          <w:rFonts w:ascii="Times New Roman" w:eastAsia="宋体" w:hAnsi="Times New Roman" w:cs="Times New Roman"/>
          <w:color w:val="00008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80"/>
          <w:sz w:val="18"/>
          <w:szCs w:val="18"/>
        </w:rPr>
        <w:t>True</w:t>
      </w:r>
      <w:r w:rsidRPr="00CD391C">
        <w:rPr>
          <w:rFonts w:ascii="Times New Roman" w:eastAsia="宋体" w:hAnsi="Times New Roman" w:cs="Times New Roman"/>
          <w:color w:val="000080"/>
          <w:sz w:val="18"/>
          <w:szCs w:val="18"/>
        </w:rPr>
        <w:br/>
      </w:r>
      <w:r w:rsidRPr="00CD391C">
        <w:rPr>
          <w:rFonts w:ascii="Times New Roman" w:eastAsia="宋体" w:hAnsi="Times New Roman" w:cs="Times New Roman"/>
          <w:color w:val="00008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SOR(unknown, boundary, n, even_spacing=</w:t>
      </w:r>
      <w:r w:rsidRPr="00CD391C">
        <w:rPr>
          <w:rFonts w:ascii="Times New Roman" w:eastAsia="宋体" w:hAnsi="Times New Roman" w:cs="Times New Roman"/>
          <w:color w:val="000080"/>
          <w:sz w:val="18"/>
          <w:szCs w:val="18"/>
        </w:rPr>
        <w:t>True</w:t>
      </w:r>
      <w:r w:rsidRPr="00CD391C">
        <w:rPr>
          <w:rFonts w:ascii="Times New Roman" w:eastAsia="宋体" w:hAnsi="Times New Roman" w:cs="Times New Roman"/>
          <w:color w:val="000000"/>
          <w:sz w:val="18"/>
          <w:szCs w:val="18"/>
        </w:rPr>
        <w:t>, horizontal_split=[], vertical_split=[]):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even_spacing:</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n[j][i]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-w)*n[j][i] + w*</w:t>
      </w:r>
      <w:r w:rsidRPr="00CD391C">
        <w:rPr>
          <w:rFonts w:ascii="Times New Roman" w:eastAsia="宋体" w:hAnsi="Times New Roman" w:cs="Times New Roman"/>
          <w:color w:val="0000FF"/>
          <w:sz w:val="18"/>
          <w:szCs w:val="18"/>
        </w:rPr>
        <w:t>0.25</w:t>
      </w:r>
      <w:r w:rsidRPr="00CD391C">
        <w:rPr>
          <w:rFonts w:ascii="Times New Roman" w:eastAsia="宋体" w:hAnsi="Times New Roman" w:cs="Times New Roman"/>
          <w:color w:val="000000"/>
          <w:sz w:val="18"/>
          <w:szCs w:val="18"/>
        </w:rPr>
        <w:t>*(n[j][i-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]+n[j][i+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]+n[j-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][i]+n[j+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orientation of boundary</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n[boundary[</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]][i] = n[boundary[</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orientation of boundary</w:t>
      </w:r>
      <w:r w:rsidRPr="00CD391C">
        <w:rPr>
          <w:rFonts w:ascii="Times New Roman" w:eastAsia="宋体" w:hAnsi="Times New Roman" w:cs="Times New Roman"/>
          <w:i/>
          <w:iCs/>
          <w:color w:val="808080"/>
          <w:sz w:val="18"/>
          <w:szCs w:val="18"/>
        </w:rPr>
        <w:br/>
      </w:r>
      <w:r w:rsidRPr="00CD391C">
        <w:rPr>
          <w:rFonts w:ascii="Times New Roman" w:eastAsia="宋体" w:hAnsi="Times New Roman" w:cs="Times New Roman"/>
          <w:i/>
          <w:iCs/>
          <w:color w:val="808080"/>
          <w:sz w:val="18"/>
          <w:szCs w:val="18"/>
        </w:rPr>
        <w:lastRenderedPageBreak/>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n[j][boundary[</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 n[j][boundary[</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else</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],unknown[</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a1 = horizontal_split[i] - horizontal_split[i-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a2 = horizontal_split[i+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horizontal_split[i]</w:t>
      </w:r>
      <w:r w:rsidRPr="00CD391C">
        <w:rPr>
          <w:rFonts w:ascii="Times New Roman" w:eastAsia="宋体" w:hAnsi="Times New Roman" w:cs="Times New Roman"/>
          <w:color w:val="000000"/>
          <w:sz w:val="18"/>
          <w:szCs w:val="18"/>
        </w:rPr>
        <w:br/>
        <w:t xml:space="preserve">                b1 = vertical_split[j] - vertical_split[j-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b2 = vertical_split[j+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vertical_split[j]</w:t>
      </w:r>
      <w:r w:rsidRPr="00CD391C">
        <w:rPr>
          <w:rFonts w:ascii="Times New Roman" w:eastAsia="宋体" w:hAnsi="Times New Roman" w:cs="Times New Roman"/>
          <w:color w:val="000000"/>
          <w:sz w:val="18"/>
          <w:szCs w:val="18"/>
        </w:rPr>
        <w:br/>
        <w:t xml:space="preserve">                e = (math.pow(a1,</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)+math.pow(a2,</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f = (math.pow(b1,</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)+math.pow(b2,</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c1 = f/</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/(e+f)</w:t>
      </w:r>
      <w:r w:rsidRPr="00CD391C">
        <w:rPr>
          <w:rFonts w:ascii="Times New Roman" w:eastAsia="宋体" w:hAnsi="Times New Roman" w:cs="Times New Roman"/>
          <w:color w:val="000000"/>
          <w:sz w:val="18"/>
          <w:szCs w:val="18"/>
        </w:rPr>
        <w:br/>
        <w:t xml:space="preserve">                c2 = e/</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/(e+f)</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#print 'c1,c2 = ',c1,c2</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n[j][i] = (</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-w)*n[j][i] + w*(c1*(n[j][i-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]+n[j][i+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 + c2*(n[j-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][i]+n[j+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orientation of boundary</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n[boundary[</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]][i] = n[boundary[</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orientation of boundary</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]==boundary[</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n[j][boundary[</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 n[j][boundary[</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#print '###',i,j,a,b,c,d,coeff1,coeff2</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n</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0080"/>
          <w:sz w:val="18"/>
          <w:szCs w:val="18"/>
        </w:rPr>
        <w:t xml:space="preserve">def </w:t>
      </w:r>
      <w:r w:rsidRPr="00CD391C">
        <w:rPr>
          <w:rFonts w:ascii="Times New Roman" w:eastAsia="宋体" w:hAnsi="Times New Roman" w:cs="Times New Roman"/>
          <w:color w:val="000000"/>
          <w:sz w:val="18"/>
          <w:szCs w:val="18"/>
        </w:rPr>
        <w:t>Jacobi(r,b,n_old):</w:t>
      </w:r>
      <w:r w:rsidRPr="00CD391C">
        <w:rPr>
          <w:rFonts w:ascii="Times New Roman" w:eastAsia="宋体" w:hAnsi="Times New Roman" w:cs="Times New Roman"/>
          <w:color w:val="000000"/>
          <w:sz w:val="18"/>
          <w:szCs w:val="18"/>
        </w:rPr>
        <w:br/>
        <w:t xml:space="preserve">    n_new = [i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n_old]</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j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i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80"/>
          <w:sz w:val="18"/>
          <w:szCs w:val="18"/>
        </w:rPr>
        <w:t>range</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],r[</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n_new[j][i] = </w:t>
      </w:r>
      <w:r w:rsidRPr="00CD391C">
        <w:rPr>
          <w:rFonts w:ascii="Times New Roman" w:eastAsia="宋体" w:hAnsi="Times New Roman" w:cs="Times New Roman"/>
          <w:color w:val="0000FF"/>
          <w:sz w:val="18"/>
          <w:szCs w:val="18"/>
        </w:rPr>
        <w:t>0.25</w:t>
      </w:r>
      <w:r w:rsidRPr="00CD391C">
        <w:rPr>
          <w:rFonts w:ascii="Times New Roman" w:eastAsia="宋体" w:hAnsi="Times New Roman" w:cs="Times New Roman"/>
          <w:color w:val="000000"/>
          <w:sz w:val="18"/>
          <w:szCs w:val="18"/>
        </w:rPr>
        <w:t>*(n_old[j][i-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]+n_old[j][i+</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]+n_old[j-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][i]+n_old[j+</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orientation of boundary: if horizontal</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FF"/>
          <w:sz w:val="18"/>
          <w:szCs w:val="18"/>
        </w:rPr>
        <w:t>3</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n_new[b[</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]][i] = n_old[b[</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][i]</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check orientation of boundary: if vertical</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]==b[</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n_new[j][b[</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 n_old[j][b[</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2</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return </w:t>
      </w:r>
      <w:r w:rsidRPr="00CD391C">
        <w:rPr>
          <w:rFonts w:ascii="Times New Roman" w:eastAsia="宋体" w:hAnsi="Times New Roman" w:cs="Times New Roman"/>
          <w:color w:val="000000"/>
          <w:sz w:val="18"/>
          <w:szCs w:val="18"/>
        </w:rPr>
        <w:t>n_new</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b/>
          <w:bCs/>
          <w:color w:val="008000"/>
          <w:sz w:val="18"/>
          <w:szCs w:val="18"/>
        </w:rPr>
        <w:br/>
      </w:r>
      <w:r w:rsidRPr="00CD391C">
        <w:rPr>
          <w:rFonts w:ascii="Times New Roman" w:eastAsia="宋体" w:hAnsi="Times New Roman" w:cs="Times New Roman"/>
          <w:b/>
          <w:bCs/>
          <w:color w:val="000080"/>
          <w:sz w:val="18"/>
          <w:szCs w:val="18"/>
        </w:rPr>
        <w:t xml:space="preserve">if </w:t>
      </w:r>
      <w:r w:rsidRPr="00CD391C">
        <w:rPr>
          <w:rFonts w:ascii="Times New Roman" w:eastAsia="宋体" w:hAnsi="Times New Roman" w:cs="Times New Roman"/>
          <w:color w:val="000000"/>
          <w:sz w:val="18"/>
          <w:szCs w:val="18"/>
        </w:rPr>
        <w:t xml:space="preserve">__name__ == </w:t>
      </w:r>
      <w:r w:rsidRPr="00CD391C">
        <w:rPr>
          <w:rFonts w:ascii="Times New Roman" w:eastAsia="宋体" w:hAnsi="Times New Roman" w:cs="Times New Roman"/>
          <w:b/>
          <w:bCs/>
          <w:color w:val="008000"/>
          <w:sz w:val="18"/>
          <w:szCs w:val="18"/>
        </w:rPr>
        <w:t>'__main__'</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thr = math.pow(</w:t>
      </w:r>
      <w:r w:rsidRPr="00CD391C">
        <w:rPr>
          <w:rFonts w:ascii="Times New Roman" w:eastAsia="宋体" w:hAnsi="Times New Roman" w:cs="Times New Roman"/>
          <w:color w:val="0000FF"/>
          <w:sz w:val="18"/>
          <w:szCs w:val="18"/>
        </w:rPr>
        <w:t>10</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5</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'Residual  = '</w:t>
      </w:r>
      <w:r w:rsidRPr="00CD391C">
        <w:rPr>
          <w:rFonts w:ascii="Times New Roman" w:eastAsia="宋体" w:hAnsi="Times New Roman" w:cs="Times New Roman"/>
          <w:color w:val="000000"/>
          <w:sz w:val="18"/>
          <w:szCs w:val="18"/>
        </w:rPr>
        <w:t>,thr</w:t>
      </w:r>
      <w:r w:rsidRPr="00CD391C">
        <w:rPr>
          <w:rFonts w:ascii="Times New Roman" w:eastAsia="宋体" w:hAnsi="Times New Roman" w:cs="Times New Roman"/>
          <w:color w:val="000000"/>
          <w:sz w:val="18"/>
          <w:szCs w:val="18"/>
        </w:rPr>
        <w:br/>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width or hight / h should both be integer</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w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i/>
          <w:iCs/>
          <w:color w:val="808080"/>
          <w:sz w:val="18"/>
          <w:szCs w:val="18"/>
        </w:rPr>
        <w:t>#[1, 1.2, 1.3, 1.32, 1.35, 1.37, 1.4, 1.45, 1.5, 1.7, 1.8, 1.9]:</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'w = '</w:t>
      </w:r>
      <w:r w:rsidRPr="00CD391C">
        <w:rPr>
          <w:rFonts w:ascii="Times New Roman" w:eastAsia="宋体" w:hAnsi="Times New Roman" w:cs="Times New Roman"/>
          <w:color w:val="000000"/>
          <w:sz w:val="18"/>
          <w:szCs w:val="18"/>
        </w:rPr>
        <w:t>, w</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h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FF"/>
          <w:sz w:val="18"/>
          <w:szCs w:val="18"/>
        </w:rPr>
        <w:t>0.01</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i/>
          <w:iCs/>
          <w:color w:val="808080"/>
          <w:sz w:val="18"/>
          <w:szCs w:val="18"/>
        </w:rPr>
        <w:t>#[0.02, 0.01, 0.005, 0.0025, 0.00125, 0.000625]:</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b/>
          <w:bCs/>
          <w:color w:val="000080"/>
          <w:sz w:val="18"/>
          <w:szCs w:val="18"/>
        </w:rPr>
        <w:t xml:space="preserve">print </w:t>
      </w:r>
      <w:r w:rsidRPr="00CD391C">
        <w:rPr>
          <w:rFonts w:ascii="Times New Roman" w:eastAsia="宋体" w:hAnsi="Times New Roman" w:cs="Times New Roman"/>
          <w:b/>
          <w:bCs/>
          <w:color w:val="008000"/>
          <w:sz w:val="18"/>
          <w:szCs w:val="18"/>
        </w:rPr>
        <w:t>'h = '</w:t>
      </w:r>
      <w:r w:rsidRPr="00CD391C">
        <w:rPr>
          <w:rFonts w:ascii="Times New Roman" w:eastAsia="宋体" w:hAnsi="Times New Roman" w:cs="Times New Roman"/>
          <w:color w:val="000000"/>
          <w:sz w:val="18"/>
          <w:szCs w:val="18"/>
        </w:rPr>
        <w:t>, h</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specify cable dimension in meter</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 xml:space="preserve">width = </w:t>
      </w:r>
      <w:r w:rsidRPr="00CD391C">
        <w:rPr>
          <w:rFonts w:ascii="Times New Roman" w:eastAsia="宋体" w:hAnsi="Times New Roman" w:cs="Times New Roman"/>
          <w:color w:val="0000FF"/>
          <w:sz w:val="18"/>
          <w:szCs w:val="18"/>
        </w:rPr>
        <w:t xml:space="preserve">0.1 </w:t>
      </w:r>
      <w:r w:rsidRPr="00CD391C">
        <w:rPr>
          <w:rFonts w:ascii="Times New Roman" w:eastAsia="宋体" w:hAnsi="Times New Roman" w:cs="Times New Roman"/>
          <w:color w:val="000000"/>
          <w:sz w:val="18"/>
          <w:szCs w:val="18"/>
        </w:rPr>
        <w:t>+ h</w:t>
      </w:r>
      <w:r w:rsidRPr="00CD391C">
        <w:rPr>
          <w:rFonts w:ascii="Times New Roman" w:eastAsia="宋体" w:hAnsi="Times New Roman" w:cs="Times New Roman"/>
          <w:color w:val="000000"/>
          <w:sz w:val="18"/>
          <w:szCs w:val="18"/>
        </w:rPr>
        <w:br/>
        <w:t xml:space="preserve">            height = </w:t>
      </w:r>
      <w:r w:rsidRPr="00CD391C">
        <w:rPr>
          <w:rFonts w:ascii="Times New Roman" w:eastAsia="宋体" w:hAnsi="Times New Roman" w:cs="Times New Roman"/>
          <w:color w:val="0000FF"/>
          <w:sz w:val="18"/>
          <w:szCs w:val="18"/>
        </w:rPr>
        <w:t xml:space="preserve">0.1 </w:t>
      </w:r>
      <w:r w:rsidRPr="00CD391C">
        <w:rPr>
          <w:rFonts w:ascii="Times New Roman" w:eastAsia="宋体" w:hAnsi="Times New Roman" w:cs="Times New Roman"/>
          <w:color w:val="000000"/>
          <w:sz w:val="18"/>
          <w:szCs w:val="18"/>
        </w:rPr>
        <w:t>+ h</w:t>
      </w:r>
      <w:r w:rsidRPr="00CD391C">
        <w:rPr>
          <w:rFonts w:ascii="Times New Roman" w:eastAsia="宋体" w:hAnsi="Times New Roman" w:cs="Times New Roman"/>
          <w:color w:val="000000"/>
          <w:sz w:val="18"/>
          <w:szCs w:val="18"/>
        </w:rPr>
        <w:br/>
        <w:t xml:space="preserve">            </w:t>
      </w:r>
      <w:r w:rsidRPr="00CD391C">
        <w:rPr>
          <w:rFonts w:ascii="Times New Roman" w:eastAsia="宋体" w:hAnsi="Times New Roman" w:cs="Times New Roman"/>
          <w:i/>
          <w:iCs/>
          <w:color w:val="808080"/>
          <w:sz w:val="18"/>
          <w:szCs w:val="18"/>
        </w:rPr>
        <w:t># specify fixed voltage area</w:t>
      </w:r>
      <w:r w:rsidRPr="00CD391C">
        <w:rPr>
          <w:rFonts w:ascii="Times New Roman" w:eastAsia="宋体" w:hAnsi="Times New Roman" w:cs="Times New Roman"/>
          <w:i/>
          <w:iCs/>
          <w:color w:val="808080"/>
          <w:sz w:val="18"/>
          <w:szCs w:val="18"/>
        </w:rPr>
        <w:br/>
        <w:t xml:space="preserve">            </w:t>
      </w:r>
      <w:r w:rsidRPr="00CD391C">
        <w:rPr>
          <w:rFonts w:ascii="Times New Roman" w:eastAsia="宋体" w:hAnsi="Times New Roman" w:cs="Times New Roman"/>
          <w:color w:val="000000"/>
          <w:sz w:val="18"/>
          <w:szCs w:val="18"/>
        </w:rPr>
        <w:t>ground =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 xml:space="preserve">0.1 </w:t>
      </w:r>
      <w:r w:rsidRPr="00CD391C">
        <w:rPr>
          <w:rFonts w:ascii="Times New Roman" w:eastAsia="宋体" w:hAnsi="Times New Roman" w:cs="Times New Roman"/>
          <w:color w:val="000000"/>
          <w:sz w:val="18"/>
          <w:szCs w:val="18"/>
        </w:rPr>
        <w:t>+ h)],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 xml:space="preserve">0.1 </w:t>
      </w:r>
      <w:r w:rsidRPr="00CD391C">
        <w:rPr>
          <w:rFonts w:ascii="Times New Roman" w:eastAsia="宋体" w:hAnsi="Times New Roman" w:cs="Times New Roman"/>
          <w:color w:val="000000"/>
          <w:sz w:val="18"/>
          <w:szCs w:val="18"/>
        </w:rPr>
        <w:t xml:space="preserve">+ h, </w:t>
      </w:r>
      <w:r w:rsidRPr="00CD391C">
        <w:rPr>
          <w:rFonts w:ascii="Times New Roman" w:eastAsia="宋体" w:hAnsi="Times New Roman" w:cs="Times New Roman"/>
          <w:color w:val="0000FF"/>
          <w:sz w:val="18"/>
          <w:szCs w:val="18"/>
        </w:rPr>
        <w:t>0</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v1 = [[(</w:t>
      </w:r>
      <w:r w:rsidRPr="00CD391C">
        <w:rPr>
          <w:rFonts w:ascii="Times New Roman" w:eastAsia="宋体" w:hAnsi="Times New Roman" w:cs="Times New Roman"/>
          <w:color w:val="0000FF"/>
          <w:sz w:val="18"/>
          <w:szCs w:val="18"/>
        </w:rPr>
        <w:t>0.06</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0.08</w:t>
      </w:r>
      <w:r w:rsidRPr="00CD391C">
        <w:rPr>
          <w:rFonts w:ascii="Times New Roman" w:eastAsia="宋体" w:hAnsi="Times New Roman" w:cs="Times New Roman"/>
          <w:color w:val="000000"/>
          <w:sz w:val="18"/>
          <w:szCs w:val="18"/>
        </w:rPr>
        <w:t>), (</w:t>
      </w:r>
      <w:r w:rsidRPr="00CD391C">
        <w:rPr>
          <w:rFonts w:ascii="Times New Roman" w:eastAsia="宋体" w:hAnsi="Times New Roman" w:cs="Times New Roman"/>
          <w:color w:val="0000FF"/>
          <w:sz w:val="18"/>
          <w:szCs w:val="18"/>
        </w:rPr>
        <w:t xml:space="preserve">0.1 </w:t>
      </w:r>
      <w:r w:rsidRPr="00CD391C">
        <w:rPr>
          <w:rFonts w:ascii="Times New Roman" w:eastAsia="宋体" w:hAnsi="Times New Roman" w:cs="Times New Roman"/>
          <w:color w:val="000000"/>
          <w:sz w:val="18"/>
          <w:szCs w:val="18"/>
        </w:rPr>
        <w:t xml:space="preserve">+ h, </w:t>
      </w:r>
      <w:r w:rsidRPr="00CD391C">
        <w:rPr>
          <w:rFonts w:ascii="Times New Roman" w:eastAsia="宋体" w:hAnsi="Times New Roman" w:cs="Times New Roman"/>
          <w:color w:val="0000FF"/>
          <w:sz w:val="18"/>
          <w:szCs w:val="18"/>
        </w:rPr>
        <w:t xml:space="preserve">0.1 </w:t>
      </w:r>
      <w:r w:rsidRPr="00CD391C">
        <w:rPr>
          <w:rFonts w:ascii="Times New Roman" w:eastAsia="宋体" w:hAnsi="Times New Roman" w:cs="Times New Roman"/>
          <w:color w:val="000000"/>
          <w:sz w:val="18"/>
          <w:szCs w:val="18"/>
        </w:rPr>
        <w:t>+ h)]]</w:t>
      </w:r>
      <w:r w:rsidRPr="00CD391C">
        <w:rPr>
          <w:rFonts w:ascii="Times New Roman" w:eastAsia="宋体" w:hAnsi="Times New Roman" w:cs="Times New Roman"/>
          <w:color w:val="000000"/>
          <w:sz w:val="18"/>
          <w:szCs w:val="18"/>
        </w:rPr>
        <w:br/>
        <w:t xml:space="preserve">            v1_value = </w:t>
      </w:r>
      <w:r w:rsidRPr="00CD391C">
        <w:rPr>
          <w:rFonts w:ascii="Times New Roman" w:eastAsia="宋体" w:hAnsi="Times New Roman" w:cs="Times New Roman"/>
          <w:color w:val="0000FF"/>
          <w:sz w:val="18"/>
          <w:szCs w:val="18"/>
        </w:rPr>
        <w:t>15</w:t>
      </w:r>
      <w:r w:rsidRPr="00CD391C">
        <w:rPr>
          <w:rFonts w:ascii="Times New Roman" w:eastAsia="宋体" w:hAnsi="Times New Roman" w:cs="Times New Roman"/>
          <w:color w:val="0000FF"/>
          <w:sz w:val="18"/>
          <w:szCs w:val="18"/>
        </w:rPr>
        <w:br/>
      </w:r>
      <w:r w:rsidRPr="00CD391C">
        <w:rPr>
          <w:rFonts w:ascii="Times New Roman" w:eastAsia="宋体" w:hAnsi="Times New Roman" w:cs="Times New Roman"/>
          <w:color w:val="0000FF"/>
          <w:sz w:val="18"/>
          <w:szCs w:val="18"/>
        </w:rPr>
        <w:br/>
        <w:t xml:space="preserve">            </w:t>
      </w:r>
      <w:r w:rsidRPr="00CD391C">
        <w:rPr>
          <w:rFonts w:ascii="Times New Roman" w:eastAsia="宋体" w:hAnsi="Times New Roman" w:cs="Times New Roman"/>
          <w:color w:val="000000"/>
          <w:sz w:val="18"/>
          <w:szCs w:val="18"/>
        </w:rPr>
        <w:t>target = [</w:t>
      </w:r>
      <w:r w:rsidRPr="00CD391C">
        <w:rPr>
          <w:rFonts w:ascii="Times New Roman" w:eastAsia="宋体" w:hAnsi="Times New Roman" w:cs="Times New Roman"/>
          <w:color w:val="0000FF"/>
          <w:sz w:val="18"/>
          <w:szCs w:val="18"/>
        </w:rPr>
        <w:t>0.06</w:t>
      </w:r>
      <w:r w:rsidRPr="00CD391C">
        <w:rPr>
          <w:rFonts w:ascii="Times New Roman" w:eastAsia="宋体" w:hAnsi="Times New Roman" w:cs="Times New Roman"/>
          <w:color w:val="000000"/>
          <w:sz w:val="18"/>
          <w:szCs w:val="18"/>
        </w:rPr>
        <w:t xml:space="preserve">, </w:t>
      </w:r>
      <w:r w:rsidRPr="00CD391C">
        <w:rPr>
          <w:rFonts w:ascii="Times New Roman" w:eastAsia="宋体" w:hAnsi="Times New Roman" w:cs="Times New Roman"/>
          <w:color w:val="0000FF"/>
          <w:sz w:val="18"/>
          <w:szCs w:val="18"/>
        </w:rPr>
        <w:t>0.04</w:t>
      </w:r>
      <w:r w:rsidRPr="00CD391C">
        <w:rPr>
          <w:rFonts w:ascii="Times New Roman" w:eastAsia="宋体" w:hAnsi="Times New Roman" w:cs="Times New Roman"/>
          <w:color w:val="000000"/>
          <w:sz w:val="18"/>
          <w:szCs w:val="18"/>
        </w:rPr>
        <w:t>]</w:t>
      </w:r>
      <w:r w:rsidRPr="00CD391C">
        <w:rPr>
          <w:rFonts w:ascii="Times New Roman" w:eastAsia="宋体" w:hAnsi="Times New Roman" w:cs="Times New Roman"/>
          <w:color w:val="000000"/>
          <w:sz w:val="18"/>
          <w:szCs w:val="18"/>
        </w:rPr>
        <w:br/>
        <w:t xml:space="preserve">            target_pos = [</w:t>
      </w:r>
      <w:r w:rsidRPr="00CD391C">
        <w:rPr>
          <w:rFonts w:ascii="Times New Roman" w:eastAsia="宋体" w:hAnsi="Times New Roman" w:cs="Times New Roman"/>
          <w:color w:val="000080"/>
          <w:sz w:val="18"/>
          <w:szCs w:val="18"/>
        </w:rPr>
        <w:t>int</w:t>
      </w:r>
      <w:r w:rsidRPr="00CD391C">
        <w:rPr>
          <w:rFonts w:ascii="Times New Roman" w:eastAsia="宋体" w:hAnsi="Times New Roman" w:cs="Times New Roman"/>
          <w:color w:val="000000"/>
          <w:sz w:val="18"/>
          <w:szCs w:val="18"/>
        </w:rPr>
        <w:t xml:space="preserve">(x / h) </w:t>
      </w:r>
      <w:r w:rsidRPr="00CD391C">
        <w:rPr>
          <w:rFonts w:ascii="Times New Roman" w:eastAsia="宋体" w:hAnsi="Times New Roman" w:cs="Times New Roman"/>
          <w:b/>
          <w:bCs/>
          <w:color w:val="000080"/>
          <w:sz w:val="18"/>
          <w:szCs w:val="18"/>
        </w:rPr>
        <w:t xml:space="preserve">for </w:t>
      </w:r>
      <w:r w:rsidRPr="00CD391C">
        <w:rPr>
          <w:rFonts w:ascii="Times New Roman" w:eastAsia="宋体" w:hAnsi="Times New Roman" w:cs="Times New Roman"/>
          <w:color w:val="000000"/>
          <w:sz w:val="18"/>
          <w:szCs w:val="18"/>
        </w:rPr>
        <w:t xml:space="preserve">x </w:t>
      </w:r>
      <w:r w:rsidRPr="00CD391C">
        <w:rPr>
          <w:rFonts w:ascii="Times New Roman" w:eastAsia="宋体" w:hAnsi="Times New Roman" w:cs="Times New Roman"/>
          <w:b/>
          <w:bCs/>
          <w:color w:val="000080"/>
          <w:sz w:val="18"/>
          <w:szCs w:val="18"/>
        </w:rPr>
        <w:t xml:space="preserve">in </w:t>
      </w:r>
      <w:r w:rsidRPr="00CD391C">
        <w:rPr>
          <w:rFonts w:ascii="Times New Roman" w:eastAsia="宋体" w:hAnsi="Times New Roman" w:cs="Times New Roman"/>
          <w:color w:val="000000"/>
          <w:sz w:val="18"/>
          <w:szCs w:val="18"/>
        </w:rPr>
        <w:t>target]</w:t>
      </w:r>
      <w:r>
        <w:rPr>
          <w:rFonts w:ascii="宋体" w:eastAsia="宋体" w:hAnsi="宋体" w:hint="eastAsia"/>
          <w:color w:val="000000"/>
          <w:sz w:val="18"/>
          <w:szCs w:val="18"/>
        </w:rPr>
        <w:br/>
      </w:r>
      <w:r>
        <w:rPr>
          <w:rFonts w:ascii="宋体" w:eastAsia="宋体" w:hAnsi="宋体" w:hint="eastAsia"/>
          <w:color w:val="000000"/>
          <w:sz w:val="18"/>
          <w:szCs w:val="18"/>
        </w:rPr>
        <w:br/>
        <w:t xml:space="preserve">            methodToRun = SOR</w:t>
      </w:r>
      <w:r>
        <w:rPr>
          <w:rFonts w:ascii="宋体" w:eastAsia="宋体" w:hAnsi="宋体" w:hint="eastAsia"/>
          <w:color w:val="000000"/>
          <w:sz w:val="18"/>
          <w:szCs w:val="18"/>
        </w:rPr>
        <w:br/>
        <w:t xml:space="preserve">            </w:t>
      </w:r>
      <w:r>
        <w:rPr>
          <w:rFonts w:ascii="宋体" w:eastAsia="宋体" w:hAnsi="宋体" w:hint="eastAsia"/>
          <w:b/>
          <w:bCs/>
          <w:color w:val="000080"/>
          <w:sz w:val="18"/>
          <w:szCs w:val="18"/>
        </w:rPr>
        <w:t xml:space="preserve">print </w:t>
      </w:r>
      <w:r>
        <w:rPr>
          <w:rFonts w:ascii="宋体" w:eastAsia="宋体" w:hAnsi="宋体" w:hint="eastAsia"/>
          <w:b/>
          <w:bCs/>
          <w:color w:val="008000"/>
          <w:sz w:val="18"/>
          <w:szCs w:val="18"/>
        </w:rPr>
        <w:t>'Running {} ... '</w:t>
      </w:r>
      <w:r>
        <w:rPr>
          <w:rFonts w:ascii="宋体" w:eastAsia="宋体" w:hAnsi="宋体" w:hint="eastAsia"/>
          <w:color w:val="000000"/>
          <w:sz w:val="18"/>
          <w:szCs w:val="18"/>
        </w:rPr>
        <w:t>.format(methodToRun)</w:t>
      </w:r>
      <w:r>
        <w:rPr>
          <w:rFonts w:ascii="宋体" w:eastAsia="宋体" w:hAnsi="宋体" w:hint="eastAsia"/>
          <w:color w:val="000000"/>
          <w:sz w:val="18"/>
          <w:szCs w:val="18"/>
        </w:rPr>
        <w:br/>
        <w:t xml:space="preserve">            </w:t>
      </w:r>
      <w:r>
        <w:rPr>
          <w:rFonts w:ascii="宋体" w:eastAsia="宋体" w:hAnsi="宋体" w:hint="eastAsia"/>
          <w:i/>
          <w:iCs/>
          <w:color w:val="808080"/>
          <w:sz w:val="18"/>
          <w:szCs w:val="18"/>
        </w:rPr>
        <w:t>#run(method, h, even_spacing)</w:t>
      </w:r>
      <w:r>
        <w:rPr>
          <w:rFonts w:ascii="宋体" w:eastAsia="宋体" w:hAnsi="宋体" w:hint="eastAsia"/>
          <w:i/>
          <w:iCs/>
          <w:color w:val="808080"/>
          <w:sz w:val="18"/>
          <w:szCs w:val="18"/>
        </w:rPr>
        <w:br/>
      </w:r>
      <w:r>
        <w:rPr>
          <w:rFonts w:ascii="宋体" w:eastAsia="宋体" w:hAnsi="宋体" w:hint="eastAsia"/>
          <w:i/>
          <w:iCs/>
          <w:color w:val="808080"/>
          <w:sz w:val="18"/>
          <w:szCs w:val="18"/>
        </w:rPr>
        <w:br/>
      </w:r>
      <w:r>
        <w:rPr>
          <w:rFonts w:ascii="宋体" w:eastAsia="宋体" w:hAnsi="宋体" w:hint="eastAsia"/>
          <w:i/>
          <w:iCs/>
          <w:color w:val="808080"/>
          <w:sz w:val="18"/>
          <w:szCs w:val="18"/>
        </w:rPr>
        <w:lastRenderedPageBreak/>
        <w:t xml:space="preserve">            </w:t>
      </w:r>
      <w:r>
        <w:rPr>
          <w:rFonts w:ascii="宋体" w:eastAsia="宋体" w:hAnsi="宋体" w:hint="eastAsia"/>
          <w:color w:val="000000"/>
          <w:sz w:val="18"/>
          <w:szCs w:val="18"/>
        </w:rPr>
        <w:t>n, unknowns, boundarys = generate_meshnodes()</w:t>
      </w:r>
      <w:r>
        <w:rPr>
          <w:rFonts w:ascii="宋体" w:eastAsia="宋体" w:hAnsi="宋体" w:hint="eastAsia"/>
          <w:color w:val="000000"/>
          <w:sz w:val="18"/>
          <w:szCs w:val="18"/>
        </w:rPr>
        <w:br/>
        <w:t xml:space="preserve">            </w:t>
      </w:r>
      <w:r>
        <w:rPr>
          <w:rFonts w:ascii="宋体" w:eastAsia="宋体" w:hAnsi="宋体" w:hint="eastAsia"/>
          <w:b/>
          <w:bCs/>
          <w:color w:val="000080"/>
          <w:sz w:val="18"/>
          <w:szCs w:val="18"/>
        </w:rPr>
        <w:t xml:space="preserve">print </w:t>
      </w:r>
      <w:r>
        <w:rPr>
          <w:rFonts w:ascii="宋体" w:eastAsia="宋体" w:hAnsi="宋体" w:hint="eastAsia"/>
          <w:b/>
          <w:bCs/>
          <w:color w:val="008000"/>
          <w:sz w:val="18"/>
          <w:szCs w:val="18"/>
        </w:rPr>
        <w:t>'u'</w:t>
      </w:r>
      <w:r>
        <w:rPr>
          <w:rFonts w:ascii="宋体" w:eastAsia="宋体" w:hAnsi="宋体" w:hint="eastAsia"/>
          <w:color w:val="000000"/>
          <w:sz w:val="18"/>
          <w:szCs w:val="18"/>
        </w:rPr>
        <w:t xml:space="preserve">, unknowns, </w:t>
      </w:r>
      <w:r>
        <w:rPr>
          <w:rFonts w:ascii="宋体" w:eastAsia="宋体" w:hAnsi="宋体" w:hint="eastAsia"/>
          <w:b/>
          <w:bCs/>
          <w:color w:val="008000"/>
          <w:sz w:val="18"/>
          <w:szCs w:val="18"/>
        </w:rPr>
        <w:t>'BOUND'</w:t>
      </w:r>
      <w:r>
        <w:rPr>
          <w:rFonts w:ascii="宋体" w:eastAsia="宋体" w:hAnsi="宋体" w:hint="eastAsia"/>
          <w:color w:val="000000"/>
          <w:sz w:val="18"/>
          <w:szCs w:val="18"/>
        </w:rPr>
        <w:t>, boundarys</w:t>
      </w:r>
      <w:r>
        <w:rPr>
          <w:rFonts w:ascii="宋体" w:eastAsia="宋体" w:hAnsi="宋体" w:hint="eastAsia"/>
          <w:color w:val="000000"/>
          <w:sz w:val="18"/>
          <w:szCs w:val="18"/>
        </w:rPr>
        <w:br/>
      </w:r>
      <w:r>
        <w:rPr>
          <w:rFonts w:ascii="宋体" w:eastAsia="宋体" w:hAnsi="宋体" w:hint="eastAsia"/>
          <w:color w:val="000000"/>
          <w:sz w:val="18"/>
          <w:szCs w:val="18"/>
        </w:rPr>
        <w:br/>
        <w:t xml:space="preserve">            even_spacing = </w:t>
      </w:r>
      <w:r>
        <w:rPr>
          <w:rFonts w:ascii="宋体" w:eastAsia="宋体" w:hAnsi="宋体" w:hint="eastAsia"/>
          <w:color w:val="000080"/>
          <w:sz w:val="18"/>
          <w:szCs w:val="18"/>
        </w:rPr>
        <w:t>True</w:t>
      </w:r>
      <w:r>
        <w:rPr>
          <w:rFonts w:ascii="宋体" w:eastAsia="宋体" w:hAnsi="宋体" w:hint="eastAsia"/>
          <w:color w:val="000080"/>
          <w:sz w:val="18"/>
          <w:szCs w:val="18"/>
        </w:rPr>
        <w:br/>
        <w:t xml:space="preserve">            </w:t>
      </w:r>
      <w:r>
        <w:rPr>
          <w:rFonts w:ascii="宋体" w:eastAsia="宋体" w:hAnsi="宋体" w:hint="eastAsia"/>
          <w:color w:val="000000"/>
          <w:sz w:val="18"/>
          <w:szCs w:val="18"/>
        </w:rPr>
        <w:t>horizontal_split = [</w:t>
      </w:r>
      <w:r>
        <w:rPr>
          <w:rFonts w:ascii="宋体" w:eastAsia="宋体" w:hAnsi="宋体" w:hint="eastAsia"/>
          <w:color w:val="0000FF"/>
          <w:sz w:val="18"/>
          <w:szCs w:val="18"/>
        </w:rPr>
        <w:t>0</w:t>
      </w:r>
      <w:r>
        <w:rPr>
          <w:rFonts w:ascii="宋体" w:eastAsia="宋体" w:hAnsi="宋体" w:hint="eastAsia"/>
          <w:color w:val="000000"/>
          <w:sz w:val="18"/>
          <w:szCs w:val="18"/>
        </w:rPr>
        <w:t>,</w:t>
      </w:r>
      <w:r>
        <w:rPr>
          <w:rFonts w:ascii="宋体" w:eastAsia="宋体" w:hAnsi="宋体" w:hint="eastAsia"/>
          <w:color w:val="0000FF"/>
          <w:sz w:val="18"/>
          <w:szCs w:val="18"/>
        </w:rPr>
        <w:t>0.001</w:t>
      </w:r>
      <w:r>
        <w:rPr>
          <w:rFonts w:ascii="宋体" w:eastAsia="宋体" w:hAnsi="宋体" w:hint="eastAsia"/>
          <w:color w:val="000000"/>
          <w:sz w:val="18"/>
          <w:szCs w:val="18"/>
        </w:rPr>
        <w:t>,</w:t>
      </w:r>
      <w:r>
        <w:rPr>
          <w:rFonts w:ascii="宋体" w:eastAsia="宋体" w:hAnsi="宋体" w:hint="eastAsia"/>
          <w:color w:val="0000FF"/>
          <w:sz w:val="18"/>
          <w:szCs w:val="18"/>
        </w:rPr>
        <w:t>0.002</w:t>
      </w:r>
      <w:r>
        <w:rPr>
          <w:rFonts w:ascii="宋体" w:eastAsia="宋体" w:hAnsi="宋体" w:hint="eastAsia"/>
          <w:color w:val="000000"/>
          <w:sz w:val="18"/>
          <w:szCs w:val="18"/>
        </w:rPr>
        <w:t>,</w:t>
      </w:r>
      <w:r>
        <w:rPr>
          <w:rFonts w:ascii="宋体" w:eastAsia="宋体" w:hAnsi="宋体" w:hint="eastAsia"/>
          <w:color w:val="0000FF"/>
          <w:sz w:val="18"/>
          <w:szCs w:val="18"/>
        </w:rPr>
        <w:t>0.003</w:t>
      </w:r>
      <w:r>
        <w:rPr>
          <w:rFonts w:ascii="宋体" w:eastAsia="宋体" w:hAnsi="宋体" w:hint="eastAsia"/>
          <w:color w:val="000000"/>
          <w:sz w:val="18"/>
          <w:szCs w:val="18"/>
        </w:rPr>
        <w:t>,</w:t>
      </w:r>
      <w:r>
        <w:rPr>
          <w:rFonts w:ascii="宋体" w:eastAsia="宋体" w:hAnsi="宋体" w:hint="eastAsia"/>
          <w:color w:val="0000FF"/>
          <w:sz w:val="18"/>
          <w:szCs w:val="18"/>
        </w:rPr>
        <w:t>0.004</w:t>
      </w:r>
      <w:r>
        <w:rPr>
          <w:rFonts w:ascii="宋体" w:eastAsia="宋体" w:hAnsi="宋体" w:hint="eastAsia"/>
          <w:color w:val="000000"/>
          <w:sz w:val="18"/>
          <w:szCs w:val="18"/>
        </w:rPr>
        <w:t>,</w:t>
      </w:r>
      <w:r>
        <w:rPr>
          <w:rFonts w:ascii="宋体" w:eastAsia="宋体" w:hAnsi="宋体" w:hint="eastAsia"/>
          <w:color w:val="0000FF"/>
          <w:sz w:val="18"/>
          <w:szCs w:val="18"/>
        </w:rPr>
        <w:t>0.005</w:t>
      </w:r>
      <w:r>
        <w:rPr>
          <w:rFonts w:ascii="宋体" w:eastAsia="宋体" w:hAnsi="宋体" w:hint="eastAsia"/>
          <w:color w:val="000000"/>
          <w:sz w:val="18"/>
          <w:szCs w:val="18"/>
        </w:rPr>
        <w:t>,</w:t>
      </w:r>
      <w:r>
        <w:rPr>
          <w:rFonts w:ascii="宋体" w:eastAsia="宋体" w:hAnsi="宋体" w:hint="eastAsia"/>
          <w:color w:val="0000FF"/>
          <w:sz w:val="18"/>
          <w:szCs w:val="18"/>
        </w:rPr>
        <w:t>0.006</w:t>
      </w:r>
      <w:r>
        <w:rPr>
          <w:rFonts w:ascii="宋体" w:eastAsia="宋体" w:hAnsi="宋体" w:hint="eastAsia"/>
          <w:color w:val="000000"/>
          <w:sz w:val="18"/>
          <w:szCs w:val="18"/>
        </w:rPr>
        <w:t>,</w:t>
      </w:r>
      <w:r>
        <w:rPr>
          <w:rFonts w:ascii="宋体" w:eastAsia="宋体" w:hAnsi="宋体" w:hint="eastAsia"/>
          <w:color w:val="0000FF"/>
          <w:sz w:val="18"/>
          <w:szCs w:val="18"/>
        </w:rPr>
        <w:t>0.007</w:t>
      </w:r>
      <w:r>
        <w:rPr>
          <w:rFonts w:ascii="宋体" w:eastAsia="宋体" w:hAnsi="宋体" w:hint="eastAsia"/>
          <w:color w:val="000000"/>
          <w:sz w:val="18"/>
          <w:szCs w:val="18"/>
        </w:rPr>
        <w:t>,</w:t>
      </w:r>
      <w:r>
        <w:rPr>
          <w:rFonts w:ascii="宋体" w:eastAsia="宋体" w:hAnsi="宋体" w:hint="eastAsia"/>
          <w:color w:val="0000FF"/>
          <w:sz w:val="18"/>
          <w:szCs w:val="18"/>
        </w:rPr>
        <w:t>0.008</w:t>
      </w:r>
      <w:r>
        <w:rPr>
          <w:rFonts w:ascii="宋体" w:eastAsia="宋体" w:hAnsi="宋体" w:hint="eastAsia"/>
          <w:color w:val="000000"/>
          <w:sz w:val="18"/>
          <w:szCs w:val="18"/>
        </w:rPr>
        <w:t>,</w:t>
      </w:r>
      <w:r>
        <w:rPr>
          <w:rFonts w:ascii="宋体" w:eastAsia="宋体" w:hAnsi="宋体" w:hint="eastAsia"/>
          <w:color w:val="0000FF"/>
          <w:sz w:val="18"/>
          <w:szCs w:val="18"/>
        </w:rPr>
        <w:t>0.009</w:t>
      </w:r>
      <w:r>
        <w:rPr>
          <w:rFonts w:ascii="宋体" w:eastAsia="宋体" w:hAnsi="宋体" w:hint="eastAsia"/>
          <w:color w:val="000000"/>
          <w:sz w:val="18"/>
          <w:szCs w:val="18"/>
        </w:rPr>
        <w:t>,</w:t>
      </w:r>
      <w:r>
        <w:rPr>
          <w:rFonts w:ascii="宋体" w:eastAsia="宋体" w:hAnsi="宋体" w:hint="eastAsia"/>
          <w:color w:val="0000FF"/>
          <w:sz w:val="18"/>
          <w:szCs w:val="18"/>
        </w:rPr>
        <w:t>0.01</w:t>
      </w:r>
      <w:r>
        <w:rPr>
          <w:rFonts w:ascii="宋体" w:eastAsia="宋体" w:hAnsi="宋体" w:hint="eastAsia"/>
          <w:color w:val="000000"/>
          <w:sz w:val="18"/>
          <w:szCs w:val="18"/>
        </w:rPr>
        <w:t>,</w:t>
      </w:r>
      <w:r>
        <w:rPr>
          <w:rFonts w:ascii="宋体" w:eastAsia="宋体" w:hAnsi="宋体" w:hint="eastAsia"/>
          <w:color w:val="0000FF"/>
          <w:sz w:val="18"/>
          <w:szCs w:val="18"/>
        </w:rPr>
        <w:t>0.011</w:t>
      </w:r>
      <w:r>
        <w:rPr>
          <w:rFonts w:ascii="宋体" w:eastAsia="宋体" w:hAnsi="宋体" w:hint="eastAsia"/>
          <w:color w:val="000000"/>
          <w:sz w:val="18"/>
          <w:szCs w:val="18"/>
        </w:rPr>
        <w:t>]</w:t>
      </w:r>
      <w:r>
        <w:rPr>
          <w:rFonts w:ascii="宋体" w:eastAsia="宋体" w:hAnsi="宋体" w:hint="eastAsia"/>
          <w:color w:val="000000"/>
          <w:sz w:val="18"/>
          <w:szCs w:val="18"/>
        </w:rPr>
        <w:br/>
        <w:t xml:space="preserve">            vertical_split = [</w:t>
      </w:r>
      <w:r>
        <w:rPr>
          <w:rFonts w:ascii="宋体" w:eastAsia="宋体" w:hAnsi="宋体" w:hint="eastAsia"/>
          <w:color w:val="0000FF"/>
          <w:sz w:val="18"/>
          <w:szCs w:val="18"/>
        </w:rPr>
        <w:t>0</w:t>
      </w:r>
      <w:r>
        <w:rPr>
          <w:rFonts w:ascii="宋体" w:eastAsia="宋体" w:hAnsi="宋体" w:hint="eastAsia"/>
          <w:color w:val="000000"/>
          <w:sz w:val="18"/>
          <w:szCs w:val="18"/>
        </w:rPr>
        <w:t>,</w:t>
      </w:r>
      <w:r>
        <w:rPr>
          <w:rFonts w:ascii="宋体" w:eastAsia="宋体" w:hAnsi="宋体" w:hint="eastAsia"/>
          <w:color w:val="0000FF"/>
          <w:sz w:val="18"/>
          <w:szCs w:val="18"/>
        </w:rPr>
        <w:t>0.001</w:t>
      </w:r>
      <w:r>
        <w:rPr>
          <w:rFonts w:ascii="宋体" w:eastAsia="宋体" w:hAnsi="宋体" w:hint="eastAsia"/>
          <w:color w:val="000000"/>
          <w:sz w:val="18"/>
          <w:szCs w:val="18"/>
        </w:rPr>
        <w:t>,</w:t>
      </w:r>
      <w:r>
        <w:rPr>
          <w:rFonts w:ascii="宋体" w:eastAsia="宋体" w:hAnsi="宋体" w:hint="eastAsia"/>
          <w:color w:val="0000FF"/>
          <w:sz w:val="18"/>
          <w:szCs w:val="18"/>
        </w:rPr>
        <w:t>0.002</w:t>
      </w:r>
      <w:r>
        <w:rPr>
          <w:rFonts w:ascii="宋体" w:eastAsia="宋体" w:hAnsi="宋体" w:hint="eastAsia"/>
          <w:color w:val="000000"/>
          <w:sz w:val="18"/>
          <w:szCs w:val="18"/>
        </w:rPr>
        <w:t>,</w:t>
      </w:r>
      <w:r>
        <w:rPr>
          <w:rFonts w:ascii="宋体" w:eastAsia="宋体" w:hAnsi="宋体" w:hint="eastAsia"/>
          <w:color w:val="0000FF"/>
          <w:sz w:val="18"/>
          <w:szCs w:val="18"/>
        </w:rPr>
        <w:t>0.003</w:t>
      </w:r>
      <w:r>
        <w:rPr>
          <w:rFonts w:ascii="宋体" w:eastAsia="宋体" w:hAnsi="宋体" w:hint="eastAsia"/>
          <w:color w:val="000000"/>
          <w:sz w:val="18"/>
          <w:szCs w:val="18"/>
        </w:rPr>
        <w:t>,</w:t>
      </w:r>
      <w:r>
        <w:rPr>
          <w:rFonts w:ascii="宋体" w:eastAsia="宋体" w:hAnsi="宋体" w:hint="eastAsia"/>
          <w:color w:val="0000FF"/>
          <w:sz w:val="18"/>
          <w:szCs w:val="18"/>
        </w:rPr>
        <w:t>0.004</w:t>
      </w:r>
      <w:r>
        <w:rPr>
          <w:rFonts w:ascii="宋体" w:eastAsia="宋体" w:hAnsi="宋体" w:hint="eastAsia"/>
          <w:color w:val="000000"/>
          <w:sz w:val="18"/>
          <w:szCs w:val="18"/>
        </w:rPr>
        <w:t>,</w:t>
      </w:r>
      <w:r>
        <w:rPr>
          <w:rFonts w:ascii="宋体" w:eastAsia="宋体" w:hAnsi="宋体" w:hint="eastAsia"/>
          <w:color w:val="0000FF"/>
          <w:sz w:val="18"/>
          <w:szCs w:val="18"/>
        </w:rPr>
        <w:t>0.005</w:t>
      </w:r>
      <w:r>
        <w:rPr>
          <w:rFonts w:ascii="宋体" w:eastAsia="宋体" w:hAnsi="宋体" w:hint="eastAsia"/>
          <w:color w:val="000000"/>
          <w:sz w:val="18"/>
          <w:szCs w:val="18"/>
        </w:rPr>
        <w:t>,</w:t>
      </w:r>
      <w:r>
        <w:rPr>
          <w:rFonts w:ascii="宋体" w:eastAsia="宋体" w:hAnsi="宋体" w:hint="eastAsia"/>
          <w:color w:val="0000FF"/>
          <w:sz w:val="18"/>
          <w:szCs w:val="18"/>
        </w:rPr>
        <w:t>0.006</w:t>
      </w:r>
      <w:r>
        <w:rPr>
          <w:rFonts w:ascii="宋体" w:eastAsia="宋体" w:hAnsi="宋体" w:hint="eastAsia"/>
          <w:color w:val="000000"/>
          <w:sz w:val="18"/>
          <w:szCs w:val="18"/>
        </w:rPr>
        <w:t>,</w:t>
      </w:r>
      <w:r>
        <w:rPr>
          <w:rFonts w:ascii="宋体" w:eastAsia="宋体" w:hAnsi="宋体" w:hint="eastAsia"/>
          <w:color w:val="0000FF"/>
          <w:sz w:val="18"/>
          <w:szCs w:val="18"/>
        </w:rPr>
        <w:t>0.007</w:t>
      </w:r>
      <w:r>
        <w:rPr>
          <w:rFonts w:ascii="宋体" w:eastAsia="宋体" w:hAnsi="宋体" w:hint="eastAsia"/>
          <w:color w:val="000000"/>
          <w:sz w:val="18"/>
          <w:szCs w:val="18"/>
        </w:rPr>
        <w:t>,</w:t>
      </w:r>
      <w:r>
        <w:rPr>
          <w:rFonts w:ascii="宋体" w:eastAsia="宋体" w:hAnsi="宋体" w:hint="eastAsia"/>
          <w:color w:val="0000FF"/>
          <w:sz w:val="18"/>
          <w:szCs w:val="18"/>
        </w:rPr>
        <w:t>0.008</w:t>
      </w:r>
      <w:r>
        <w:rPr>
          <w:rFonts w:ascii="宋体" w:eastAsia="宋体" w:hAnsi="宋体" w:hint="eastAsia"/>
          <w:color w:val="000000"/>
          <w:sz w:val="18"/>
          <w:szCs w:val="18"/>
        </w:rPr>
        <w:t>,</w:t>
      </w:r>
      <w:r>
        <w:rPr>
          <w:rFonts w:ascii="宋体" w:eastAsia="宋体" w:hAnsi="宋体" w:hint="eastAsia"/>
          <w:color w:val="0000FF"/>
          <w:sz w:val="18"/>
          <w:szCs w:val="18"/>
        </w:rPr>
        <w:t>0.009</w:t>
      </w:r>
      <w:r>
        <w:rPr>
          <w:rFonts w:ascii="宋体" w:eastAsia="宋体" w:hAnsi="宋体" w:hint="eastAsia"/>
          <w:color w:val="000000"/>
          <w:sz w:val="18"/>
          <w:szCs w:val="18"/>
        </w:rPr>
        <w:t>,</w:t>
      </w:r>
      <w:r>
        <w:rPr>
          <w:rFonts w:ascii="宋体" w:eastAsia="宋体" w:hAnsi="宋体" w:hint="eastAsia"/>
          <w:color w:val="0000FF"/>
          <w:sz w:val="18"/>
          <w:szCs w:val="18"/>
        </w:rPr>
        <w:t>0.01</w:t>
      </w:r>
      <w:r>
        <w:rPr>
          <w:rFonts w:ascii="宋体" w:eastAsia="宋体" w:hAnsi="宋体" w:hint="eastAsia"/>
          <w:color w:val="000000"/>
          <w:sz w:val="18"/>
          <w:szCs w:val="18"/>
        </w:rPr>
        <w:t>,</w:t>
      </w:r>
      <w:r>
        <w:rPr>
          <w:rFonts w:ascii="宋体" w:eastAsia="宋体" w:hAnsi="宋体" w:hint="eastAsia"/>
          <w:color w:val="0000FF"/>
          <w:sz w:val="18"/>
          <w:szCs w:val="18"/>
        </w:rPr>
        <w:t>0.011</w:t>
      </w:r>
      <w:r>
        <w:rPr>
          <w:rFonts w:ascii="宋体" w:eastAsia="宋体" w:hAnsi="宋体" w:hint="eastAsia"/>
          <w:color w:val="000000"/>
          <w:sz w:val="18"/>
          <w:szCs w:val="18"/>
        </w:rPr>
        <w:t>]</w:t>
      </w:r>
      <w:r>
        <w:rPr>
          <w:rFonts w:ascii="宋体" w:eastAsia="宋体" w:hAnsi="宋体" w:hint="eastAsia"/>
          <w:color w:val="000000"/>
          <w:sz w:val="18"/>
          <w:szCs w:val="18"/>
        </w:rPr>
        <w:br/>
        <w:t xml:space="preserve">            i = </w:t>
      </w:r>
      <w:r>
        <w:rPr>
          <w:rFonts w:ascii="宋体" w:eastAsia="宋体" w:hAnsi="宋体" w:hint="eastAsia"/>
          <w:color w:val="0000FF"/>
          <w:sz w:val="18"/>
          <w:szCs w:val="18"/>
        </w:rPr>
        <w:t>0</w:t>
      </w:r>
      <w:r>
        <w:rPr>
          <w:rFonts w:ascii="宋体" w:eastAsia="宋体" w:hAnsi="宋体" w:hint="eastAsia"/>
          <w:color w:val="0000FF"/>
          <w:sz w:val="18"/>
          <w:szCs w:val="18"/>
        </w:rPr>
        <w:br/>
        <w:t xml:space="preserve">            </w:t>
      </w:r>
      <w:r>
        <w:rPr>
          <w:rFonts w:ascii="宋体" w:eastAsia="宋体" w:hAnsi="宋体" w:hint="eastAsia"/>
          <w:b/>
          <w:bCs/>
          <w:color w:val="000080"/>
          <w:sz w:val="18"/>
          <w:szCs w:val="18"/>
        </w:rPr>
        <w:t xml:space="preserve">while not </w:t>
      </w:r>
      <w:r>
        <w:rPr>
          <w:rFonts w:ascii="宋体" w:eastAsia="宋体" w:hAnsi="宋体" w:hint="eastAsia"/>
          <w:color w:val="000000"/>
          <w:sz w:val="18"/>
          <w:szCs w:val="18"/>
        </w:rPr>
        <w:t>error_small_enough(n, unknowns, thr):</w:t>
      </w:r>
      <w:r>
        <w:rPr>
          <w:rFonts w:ascii="宋体" w:eastAsia="宋体" w:hAnsi="宋体" w:hint="eastAsia"/>
          <w:color w:val="000000"/>
          <w:sz w:val="18"/>
          <w:szCs w:val="18"/>
        </w:rPr>
        <w:br/>
        <w:t xml:space="preserve">                i += </w:t>
      </w:r>
      <w:r>
        <w:rPr>
          <w:rFonts w:ascii="宋体" w:eastAsia="宋体" w:hAnsi="宋体" w:hint="eastAsia"/>
          <w:color w:val="0000FF"/>
          <w:sz w:val="18"/>
          <w:szCs w:val="18"/>
        </w:rPr>
        <w:t>1</w:t>
      </w:r>
      <w:r>
        <w:rPr>
          <w:rFonts w:ascii="宋体" w:eastAsia="宋体" w:hAnsi="宋体" w:hint="eastAsia"/>
          <w:color w:val="0000FF"/>
          <w:sz w:val="18"/>
          <w:szCs w:val="18"/>
        </w:rPr>
        <w:br/>
        <w:t xml:space="preserve">                </w:t>
      </w:r>
      <w:r>
        <w:rPr>
          <w:rFonts w:ascii="宋体" w:eastAsia="宋体" w:hAnsi="宋体" w:hint="eastAsia"/>
          <w:i/>
          <w:iCs/>
          <w:color w:val="808080"/>
          <w:sz w:val="18"/>
          <w:szCs w:val="18"/>
        </w:rPr>
        <w:t>#n = update_matrix(n, unknowns, boundary, methodToRun)</w:t>
      </w:r>
      <w:r>
        <w:rPr>
          <w:rFonts w:ascii="宋体" w:eastAsia="宋体" w:hAnsi="宋体" w:hint="eastAsia"/>
          <w:i/>
          <w:iCs/>
          <w:color w:val="808080"/>
          <w:sz w:val="18"/>
          <w:szCs w:val="18"/>
        </w:rPr>
        <w:br/>
        <w:t xml:space="preserve">                </w:t>
      </w:r>
      <w:r>
        <w:rPr>
          <w:rFonts w:ascii="宋体" w:eastAsia="宋体" w:hAnsi="宋体" w:hint="eastAsia"/>
          <w:b/>
          <w:bCs/>
          <w:color w:val="000080"/>
          <w:sz w:val="18"/>
          <w:szCs w:val="18"/>
        </w:rPr>
        <w:t xml:space="preserve">for </w:t>
      </w:r>
      <w:r>
        <w:rPr>
          <w:rFonts w:ascii="宋体" w:eastAsia="宋体" w:hAnsi="宋体" w:hint="eastAsia"/>
          <w:color w:val="000000"/>
          <w:sz w:val="18"/>
          <w:szCs w:val="18"/>
        </w:rPr>
        <w:t xml:space="preserve">unknown, boundary </w:t>
      </w:r>
      <w:r>
        <w:rPr>
          <w:rFonts w:ascii="宋体" w:eastAsia="宋体" w:hAnsi="宋体" w:hint="eastAsia"/>
          <w:b/>
          <w:bCs/>
          <w:color w:val="000080"/>
          <w:sz w:val="18"/>
          <w:szCs w:val="18"/>
        </w:rPr>
        <w:t xml:space="preserve">in </w:t>
      </w:r>
      <w:r>
        <w:rPr>
          <w:rFonts w:ascii="宋体" w:eastAsia="宋体" w:hAnsi="宋体" w:hint="eastAsia"/>
          <w:color w:val="000080"/>
          <w:sz w:val="18"/>
          <w:szCs w:val="18"/>
        </w:rPr>
        <w:t>zip</w:t>
      </w:r>
      <w:r>
        <w:rPr>
          <w:rFonts w:ascii="宋体" w:eastAsia="宋体" w:hAnsi="宋体" w:hint="eastAsia"/>
          <w:color w:val="000000"/>
          <w:sz w:val="18"/>
          <w:szCs w:val="18"/>
        </w:rPr>
        <w:t>(unknowns, boundarys):</w:t>
      </w:r>
      <w:r>
        <w:rPr>
          <w:rFonts w:ascii="宋体" w:eastAsia="宋体" w:hAnsi="宋体" w:hint="eastAsia"/>
          <w:color w:val="000000"/>
          <w:sz w:val="18"/>
          <w:szCs w:val="18"/>
        </w:rPr>
        <w:br/>
        <w:t xml:space="preserve">                    n = methodToRun(unknown, boundary, n, </w:t>
      </w:r>
      <w:r>
        <w:rPr>
          <w:rFonts w:ascii="宋体" w:eastAsia="宋体" w:hAnsi="宋体" w:hint="eastAsia"/>
          <w:color w:val="660099"/>
          <w:sz w:val="18"/>
          <w:szCs w:val="18"/>
        </w:rPr>
        <w:t>even_spacing</w:t>
      </w:r>
      <w:r>
        <w:rPr>
          <w:rFonts w:ascii="宋体" w:eastAsia="宋体" w:hAnsi="宋体" w:hint="eastAsia"/>
          <w:color w:val="000000"/>
          <w:sz w:val="18"/>
          <w:szCs w:val="18"/>
        </w:rPr>
        <w:t xml:space="preserve">=even_spacing, </w:t>
      </w:r>
      <w:r>
        <w:rPr>
          <w:rFonts w:ascii="宋体" w:eastAsia="宋体" w:hAnsi="宋体" w:hint="eastAsia"/>
          <w:color w:val="660099"/>
          <w:sz w:val="18"/>
          <w:szCs w:val="18"/>
        </w:rPr>
        <w:t>horizontal_split</w:t>
      </w:r>
      <w:r>
        <w:rPr>
          <w:rFonts w:ascii="宋体" w:eastAsia="宋体" w:hAnsi="宋体" w:hint="eastAsia"/>
          <w:color w:val="000000"/>
          <w:sz w:val="18"/>
          <w:szCs w:val="18"/>
        </w:rPr>
        <w:t xml:space="preserve">=horizontal_split, </w:t>
      </w:r>
      <w:r>
        <w:rPr>
          <w:rFonts w:ascii="宋体" w:eastAsia="宋体" w:hAnsi="宋体" w:hint="eastAsia"/>
          <w:color w:val="660099"/>
          <w:sz w:val="18"/>
          <w:szCs w:val="18"/>
        </w:rPr>
        <w:t>vertical_split</w:t>
      </w:r>
      <w:r>
        <w:rPr>
          <w:rFonts w:ascii="宋体" w:eastAsia="宋体" w:hAnsi="宋体" w:hint="eastAsia"/>
          <w:color w:val="000000"/>
          <w:sz w:val="18"/>
          <w:szCs w:val="18"/>
        </w:rPr>
        <w:t>=vertical_split)</w:t>
      </w:r>
      <w:r>
        <w:rPr>
          <w:rFonts w:ascii="宋体" w:eastAsia="宋体" w:hAnsi="宋体" w:hint="eastAsia"/>
          <w:color w:val="000000"/>
          <w:sz w:val="18"/>
          <w:szCs w:val="18"/>
        </w:rPr>
        <w:br/>
        <w:t xml:space="preserve">                </w:t>
      </w:r>
      <w:r>
        <w:rPr>
          <w:rFonts w:ascii="宋体" w:eastAsia="宋体" w:hAnsi="宋体" w:hint="eastAsia"/>
          <w:i/>
          <w:iCs/>
          <w:color w:val="808080"/>
          <w:sz w:val="18"/>
          <w:szCs w:val="18"/>
        </w:rPr>
        <w:t>#print n[target_pos[1]][target_pos[0]]</w:t>
      </w:r>
      <w:r>
        <w:rPr>
          <w:rFonts w:ascii="宋体" w:eastAsia="宋体" w:hAnsi="宋体" w:hint="eastAsia"/>
          <w:i/>
          <w:iCs/>
          <w:color w:val="808080"/>
          <w:sz w:val="18"/>
          <w:szCs w:val="18"/>
        </w:rPr>
        <w:br/>
        <w:t xml:space="preserve">                #for row in n:</w:t>
      </w:r>
      <w:r>
        <w:rPr>
          <w:rFonts w:ascii="宋体" w:eastAsia="宋体" w:hAnsi="宋体" w:hint="eastAsia"/>
          <w:i/>
          <w:iCs/>
          <w:color w:val="808080"/>
          <w:sz w:val="18"/>
          <w:szCs w:val="18"/>
        </w:rPr>
        <w:br/>
        <w:t xml:space="preserve">                #    print row</w:t>
      </w:r>
      <w:r>
        <w:rPr>
          <w:rFonts w:ascii="宋体" w:eastAsia="宋体" w:hAnsi="宋体" w:hint="eastAsia"/>
          <w:i/>
          <w:iCs/>
          <w:color w:val="808080"/>
          <w:sz w:val="18"/>
          <w:szCs w:val="18"/>
        </w:rPr>
        <w:br/>
      </w:r>
      <w:r>
        <w:rPr>
          <w:rFonts w:ascii="宋体" w:eastAsia="宋体" w:hAnsi="宋体" w:hint="eastAsia"/>
          <w:i/>
          <w:iCs/>
          <w:color w:val="808080"/>
          <w:sz w:val="18"/>
          <w:szCs w:val="18"/>
        </w:rPr>
        <w:br/>
        <w:t xml:space="preserve">            </w:t>
      </w:r>
      <w:r>
        <w:rPr>
          <w:rFonts w:ascii="宋体" w:eastAsia="宋体" w:hAnsi="宋体" w:hint="eastAsia"/>
          <w:b/>
          <w:bCs/>
          <w:color w:val="000080"/>
          <w:sz w:val="18"/>
          <w:szCs w:val="18"/>
        </w:rPr>
        <w:t xml:space="preserve">print </w:t>
      </w:r>
      <w:r>
        <w:rPr>
          <w:rFonts w:ascii="宋体" w:eastAsia="宋体" w:hAnsi="宋体" w:hint="eastAsia"/>
          <w:b/>
          <w:bCs/>
          <w:color w:val="008000"/>
          <w:sz w:val="18"/>
          <w:szCs w:val="18"/>
        </w:rPr>
        <w:t>'#iteration = '</w:t>
      </w:r>
      <w:r>
        <w:rPr>
          <w:rFonts w:ascii="宋体" w:eastAsia="宋体" w:hAnsi="宋体" w:hint="eastAsia"/>
          <w:color w:val="000000"/>
          <w:sz w:val="18"/>
          <w:szCs w:val="18"/>
        </w:rPr>
        <w:t>, i</w:t>
      </w:r>
      <w:r>
        <w:rPr>
          <w:rFonts w:ascii="宋体" w:eastAsia="宋体" w:hAnsi="宋体" w:hint="eastAsia"/>
          <w:color w:val="000000"/>
          <w:sz w:val="18"/>
          <w:szCs w:val="18"/>
        </w:rPr>
        <w:br/>
        <w:t xml:space="preserve">            </w:t>
      </w:r>
      <w:r>
        <w:rPr>
          <w:rFonts w:ascii="宋体" w:eastAsia="宋体" w:hAnsi="宋体" w:hint="eastAsia"/>
          <w:i/>
          <w:iCs/>
          <w:color w:val="808080"/>
          <w:sz w:val="18"/>
          <w:szCs w:val="18"/>
        </w:rPr>
        <w:t># print 'Result matrix ... '</w:t>
      </w:r>
      <w:r>
        <w:rPr>
          <w:rFonts w:ascii="宋体" w:eastAsia="宋体" w:hAnsi="宋体" w:hint="eastAsia"/>
          <w:i/>
          <w:iCs/>
          <w:color w:val="808080"/>
          <w:sz w:val="18"/>
          <w:szCs w:val="18"/>
        </w:rPr>
        <w:br/>
        <w:t xml:space="preserve">            # for i in n:</w:t>
      </w:r>
      <w:r>
        <w:rPr>
          <w:rFonts w:ascii="宋体" w:eastAsia="宋体" w:hAnsi="宋体" w:hint="eastAsia"/>
          <w:i/>
          <w:iCs/>
          <w:color w:val="808080"/>
          <w:sz w:val="18"/>
          <w:szCs w:val="18"/>
        </w:rPr>
        <w:br/>
        <w:t xml:space="preserve">            #    print [round(x,3) for x in i]</w:t>
      </w:r>
      <w:r>
        <w:rPr>
          <w:rFonts w:ascii="宋体" w:eastAsia="宋体" w:hAnsi="宋体" w:hint="eastAsia"/>
          <w:i/>
          <w:iCs/>
          <w:color w:val="808080"/>
          <w:sz w:val="18"/>
          <w:szCs w:val="18"/>
        </w:rPr>
        <w:br/>
        <w:t xml:space="preserve">            </w:t>
      </w:r>
      <w:r>
        <w:rPr>
          <w:rFonts w:ascii="宋体" w:eastAsia="宋体" w:hAnsi="宋体" w:hint="eastAsia"/>
          <w:b/>
          <w:bCs/>
          <w:color w:val="000080"/>
          <w:sz w:val="18"/>
          <w:szCs w:val="18"/>
        </w:rPr>
        <w:t xml:space="preserve">print </w:t>
      </w:r>
      <w:r>
        <w:rPr>
          <w:rFonts w:ascii="宋体" w:eastAsia="宋体" w:hAnsi="宋体" w:hint="eastAsia"/>
          <w:b/>
          <w:bCs/>
          <w:color w:val="008000"/>
          <w:sz w:val="18"/>
          <w:szCs w:val="18"/>
        </w:rPr>
        <w:t>'voltage at (0.06, 0.04) found: '</w:t>
      </w:r>
      <w:r>
        <w:rPr>
          <w:rFonts w:ascii="宋体" w:eastAsia="宋体" w:hAnsi="宋体" w:hint="eastAsia"/>
          <w:color w:val="000000"/>
          <w:sz w:val="18"/>
          <w:szCs w:val="18"/>
        </w:rPr>
        <w:t>, n[target_pos[</w:t>
      </w:r>
      <w:r>
        <w:rPr>
          <w:rFonts w:ascii="宋体" w:eastAsia="宋体" w:hAnsi="宋体" w:hint="eastAsia"/>
          <w:color w:val="0000FF"/>
          <w:sz w:val="18"/>
          <w:szCs w:val="18"/>
        </w:rPr>
        <w:t>1</w:t>
      </w:r>
      <w:r>
        <w:rPr>
          <w:rFonts w:ascii="宋体" w:eastAsia="宋体" w:hAnsi="宋体" w:hint="eastAsia"/>
          <w:color w:val="000000"/>
          <w:sz w:val="18"/>
          <w:szCs w:val="18"/>
        </w:rPr>
        <w:t>]][target_pos[</w:t>
      </w:r>
      <w:r>
        <w:rPr>
          <w:rFonts w:ascii="宋体" w:eastAsia="宋体" w:hAnsi="宋体" w:hint="eastAsia"/>
          <w:color w:val="0000FF"/>
          <w:sz w:val="18"/>
          <w:szCs w:val="18"/>
        </w:rPr>
        <w:t>0</w:t>
      </w:r>
      <w:r>
        <w:rPr>
          <w:rFonts w:ascii="宋体" w:eastAsia="宋体" w:hAnsi="宋体" w:hint="eastAsia"/>
          <w:color w:val="000000"/>
          <w:sz w:val="18"/>
          <w:szCs w:val="18"/>
        </w:rPr>
        <w:t>]]</w:t>
      </w:r>
    </w:p>
    <w:p w:rsidR="001F06E1" w:rsidRPr="001F06E1" w:rsidRDefault="001F06E1" w:rsidP="001F06E1">
      <w:pPr>
        <w:pStyle w:val="BodyText"/>
        <w:ind w:firstLine="0"/>
      </w:pPr>
    </w:p>
    <w:p w:rsidR="001F06E1" w:rsidRDefault="001F06E1" w:rsidP="001F06E1">
      <w:pPr>
        <w:pStyle w:val="HTMLPreformatted"/>
        <w:shd w:val="clear" w:color="auto" w:fill="FFFFFF"/>
        <w:spacing w:after="240"/>
        <w:rPr>
          <w:rFonts w:ascii="宋体" w:eastAsia="宋体" w:hAnsi="宋体"/>
          <w:color w:val="000000"/>
          <w:sz w:val="18"/>
          <w:szCs w:val="18"/>
        </w:rPr>
      </w:pPr>
    </w:p>
    <w:p w:rsidR="001F06E1" w:rsidRPr="001F06E1" w:rsidRDefault="001F06E1" w:rsidP="001F06E1">
      <w:pPr>
        <w:pStyle w:val="BodyText"/>
        <w:ind w:firstLine="0"/>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Default="001F06E1" w:rsidP="00615D0E">
      <w:pPr>
        <w:pStyle w:val="BodyText"/>
        <w:rPr>
          <w:sz w:val="24"/>
          <w:szCs w:val="24"/>
        </w:rPr>
      </w:pPr>
    </w:p>
    <w:p w:rsidR="001F06E1" w:rsidRPr="0098462D" w:rsidRDefault="001F06E1" w:rsidP="00615D0E">
      <w:pPr>
        <w:pStyle w:val="BodyText"/>
        <w:rPr>
          <w:sz w:val="24"/>
          <w:szCs w:val="24"/>
        </w:rPr>
      </w:pPr>
    </w:p>
    <w:sectPr w:rsidR="001F06E1" w:rsidRPr="0098462D">
      <w:head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937" w:rsidRDefault="00623937" w:rsidP="005737D5">
      <w:r>
        <w:separator/>
      </w:r>
    </w:p>
  </w:endnote>
  <w:endnote w:type="continuationSeparator" w:id="0">
    <w:p w:rsidR="00623937" w:rsidRDefault="00623937" w:rsidP="0057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ymbolMT">
    <w:altName w:val="宋体"/>
    <w:panose1 w:val="00000000000000000000"/>
    <w:charset w:val="86"/>
    <w:family w:val="auto"/>
    <w:notTrueType/>
    <w:pitch w:val="default"/>
    <w:sig w:usb0="00000003" w:usb1="08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937" w:rsidRDefault="00623937" w:rsidP="005737D5">
      <w:r>
        <w:separator/>
      </w:r>
    </w:p>
  </w:footnote>
  <w:footnote w:type="continuationSeparator" w:id="0">
    <w:p w:rsidR="00623937" w:rsidRDefault="00623937" w:rsidP="00573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128" w:rsidRDefault="00EB2128">
    <w:pPr>
      <w:pStyle w:val="Header"/>
    </w:pPr>
    <w:r>
      <w:t xml:space="preserve">ECSE 543 Assignment 1 </w:t>
    </w:r>
  </w:p>
  <w:p w:rsidR="00EB2128" w:rsidRDefault="00EB2128">
    <w:pPr>
      <w:pStyle w:val="Header"/>
    </w:pPr>
    <w:r>
      <w:t>Fall 2017 Guanqing 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15:restartNumberingAfterBreak="0">
    <w:nsid w:val="00000006"/>
    <w:multiLevelType w:val="singleLevel"/>
    <w:tmpl w:val="0000000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EF63796"/>
    <w:multiLevelType w:val="hybridMultilevel"/>
    <w:tmpl w:val="CC349F20"/>
    <w:lvl w:ilvl="0" w:tplc="402E935C">
      <w:start w:val="1"/>
      <w:numFmt w:val="lowerLetter"/>
      <w:lvlText w:val="(%1)"/>
      <w:lvlJc w:val="left"/>
      <w:pPr>
        <w:ind w:left="540" w:hanging="360"/>
      </w:pPr>
      <w:rPr>
        <w:rFonts w:ascii="Times New Roman" w:hAnsi="Times New Roman" w:cs="Times New Roma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4465D8B"/>
    <w:multiLevelType w:val="hybridMultilevel"/>
    <w:tmpl w:val="DDA0D5B8"/>
    <w:lvl w:ilvl="0" w:tplc="0228F02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B4E0E55"/>
    <w:multiLevelType w:val="hybridMultilevel"/>
    <w:tmpl w:val="628E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F304C"/>
    <w:multiLevelType w:val="hybridMultilevel"/>
    <w:tmpl w:val="698C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D24B0"/>
    <w:multiLevelType w:val="hybridMultilevel"/>
    <w:tmpl w:val="401E39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F3EB4"/>
    <w:multiLevelType w:val="hybridMultilevel"/>
    <w:tmpl w:val="EEA8678E"/>
    <w:lvl w:ilvl="0" w:tplc="824C0B4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76335D99"/>
    <w:multiLevelType w:val="hybridMultilevel"/>
    <w:tmpl w:val="C338C47C"/>
    <w:lvl w:ilvl="0" w:tplc="76C02F1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0"/>
  </w:num>
  <w:num w:numId="8">
    <w:abstractNumId w:val="0"/>
  </w:num>
  <w:num w:numId="9">
    <w:abstractNumId w:val="0"/>
  </w:num>
  <w:num w:numId="10">
    <w:abstractNumId w:val="2"/>
  </w:num>
  <w:num w:numId="11">
    <w:abstractNumId w:val="5"/>
  </w:num>
  <w:num w:numId="12">
    <w:abstractNumId w:val="1"/>
  </w:num>
  <w:num w:numId="13">
    <w:abstractNumId w:val="3"/>
  </w:num>
  <w:num w:numId="14">
    <w:abstractNumId w:val="4"/>
  </w:num>
  <w:num w:numId="15">
    <w:abstractNumId w:val="11"/>
  </w:num>
  <w:num w:numId="16">
    <w:abstractNumId w:val="7"/>
  </w:num>
  <w:num w:numId="17">
    <w:abstractNumId w:val="6"/>
  </w:num>
  <w:num w:numId="18">
    <w:abstractNumId w:val="8"/>
  </w:num>
  <w:num w:numId="19">
    <w:abstractNumId w:val="9"/>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D5"/>
    <w:rsid w:val="00051593"/>
    <w:rsid w:val="00094898"/>
    <w:rsid w:val="0009534B"/>
    <w:rsid w:val="000A0F7F"/>
    <w:rsid w:val="000C23E5"/>
    <w:rsid w:val="000D3070"/>
    <w:rsid w:val="000D4DE7"/>
    <w:rsid w:val="000E6A5C"/>
    <w:rsid w:val="00106161"/>
    <w:rsid w:val="00114794"/>
    <w:rsid w:val="00130F41"/>
    <w:rsid w:val="001433AA"/>
    <w:rsid w:val="00166B7D"/>
    <w:rsid w:val="00181E61"/>
    <w:rsid w:val="001C776F"/>
    <w:rsid w:val="001F06E1"/>
    <w:rsid w:val="00260887"/>
    <w:rsid w:val="00263D46"/>
    <w:rsid w:val="002A079A"/>
    <w:rsid w:val="002D0DFF"/>
    <w:rsid w:val="00344CD8"/>
    <w:rsid w:val="00365DAB"/>
    <w:rsid w:val="00366446"/>
    <w:rsid w:val="0039357C"/>
    <w:rsid w:val="003A2A5F"/>
    <w:rsid w:val="003B0E19"/>
    <w:rsid w:val="003B6FB3"/>
    <w:rsid w:val="003C6662"/>
    <w:rsid w:val="003E154C"/>
    <w:rsid w:val="003F7781"/>
    <w:rsid w:val="00411350"/>
    <w:rsid w:val="00420CF5"/>
    <w:rsid w:val="00434773"/>
    <w:rsid w:val="00444140"/>
    <w:rsid w:val="00444EF2"/>
    <w:rsid w:val="004665E9"/>
    <w:rsid w:val="00485FEB"/>
    <w:rsid w:val="004C6BBC"/>
    <w:rsid w:val="004E2023"/>
    <w:rsid w:val="004F34AC"/>
    <w:rsid w:val="004F45B4"/>
    <w:rsid w:val="00524B20"/>
    <w:rsid w:val="005737D5"/>
    <w:rsid w:val="00582111"/>
    <w:rsid w:val="005907B2"/>
    <w:rsid w:val="005A185C"/>
    <w:rsid w:val="005B115E"/>
    <w:rsid w:val="005E41DA"/>
    <w:rsid w:val="00613FC0"/>
    <w:rsid w:val="00615D0E"/>
    <w:rsid w:val="006175F1"/>
    <w:rsid w:val="00623937"/>
    <w:rsid w:val="0063339A"/>
    <w:rsid w:val="00680FB0"/>
    <w:rsid w:val="006825EE"/>
    <w:rsid w:val="00684F93"/>
    <w:rsid w:val="00697305"/>
    <w:rsid w:val="006B1DF4"/>
    <w:rsid w:val="006C041A"/>
    <w:rsid w:val="006C2F7E"/>
    <w:rsid w:val="006F3F91"/>
    <w:rsid w:val="00701734"/>
    <w:rsid w:val="00703647"/>
    <w:rsid w:val="00703EFD"/>
    <w:rsid w:val="00715DE7"/>
    <w:rsid w:val="00734AFD"/>
    <w:rsid w:val="007C3E1D"/>
    <w:rsid w:val="007C4B6F"/>
    <w:rsid w:val="007E62AB"/>
    <w:rsid w:val="00823636"/>
    <w:rsid w:val="00826BD3"/>
    <w:rsid w:val="00834C34"/>
    <w:rsid w:val="0086145A"/>
    <w:rsid w:val="008828F2"/>
    <w:rsid w:val="008A7F55"/>
    <w:rsid w:val="008B6682"/>
    <w:rsid w:val="008E0B6D"/>
    <w:rsid w:val="00933A78"/>
    <w:rsid w:val="00950225"/>
    <w:rsid w:val="009621E5"/>
    <w:rsid w:val="00983B94"/>
    <w:rsid w:val="0098462D"/>
    <w:rsid w:val="009A16D1"/>
    <w:rsid w:val="009B18C6"/>
    <w:rsid w:val="009C6295"/>
    <w:rsid w:val="009D2644"/>
    <w:rsid w:val="009D7AF9"/>
    <w:rsid w:val="009F161C"/>
    <w:rsid w:val="00A0528A"/>
    <w:rsid w:val="00A16EC0"/>
    <w:rsid w:val="00A17DCB"/>
    <w:rsid w:val="00A25D20"/>
    <w:rsid w:val="00A707C4"/>
    <w:rsid w:val="00A75586"/>
    <w:rsid w:val="00A82DE4"/>
    <w:rsid w:val="00AB7DE9"/>
    <w:rsid w:val="00AE6FB1"/>
    <w:rsid w:val="00AF45FE"/>
    <w:rsid w:val="00AF7534"/>
    <w:rsid w:val="00B37D3E"/>
    <w:rsid w:val="00B453EC"/>
    <w:rsid w:val="00B52692"/>
    <w:rsid w:val="00B87D62"/>
    <w:rsid w:val="00C26B42"/>
    <w:rsid w:val="00C613A1"/>
    <w:rsid w:val="00C80D2F"/>
    <w:rsid w:val="00C828A7"/>
    <w:rsid w:val="00C9079B"/>
    <w:rsid w:val="00CA4F32"/>
    <w:rsid w:val="00CD391C"/>
    <w:rsid w:val="00DB3E0F"/>
    <w:rsid w:val="00DC017B"/>
    <w:rsid w:val="00DC7F3F"/>
    <w:rsid w:val="00DD17BB"/>
    <w:rsid w:val="00DF6B8A"/>
    <w:rsid w:val="00E12363"/>
    <w:rsid w:val="00E22E80"/>
    <w:rsid w:val="00E64E86"/>
    <w:rsid w:val="00E7006B"/>
    <w:rsid w:val="00E83188"/>
    <w:rsid w:val="00E8744D"/>
    <w:rsid w:val="00E919CB"/>
    <w:rsid w:val="00EA33C8"/>
    <w:rsid w:val="00EB1B98"/>
    <w:rsid w:val="00EB2128"/>
    <w:rsid w:val="00ED396A"/>
    <w:rsid w:val="00EE3BC7"/>
    <w:rsid w:val="00EF2433"/>
    <w:rsid w:val="00F00AF3"/>
    <w:rsid w:val="00F10F71"/>
    <w:rsid w:val="00F10FB1"/>
    <w:rsid w:val="00F26372"/>
    <w:rsid w:val="00F419C7"/>
    <w:rsid w:val="00F45EB1"/>
    <w:rsid w:val="00F64471"/>
    <w:rsid w:val="00FB1B04"/>
    <w:rsid w:val="00FD5BDD"/>
    <w:rsid w:val="00FD6240"/>
    <w:rsid w:val="00FE47BA"/>
    <w:rsid w:val="00FE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7D5BD-0813-48B1-AF5C-E62D0C6D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AF3"/>
  </w:style>
  <w:style w:type="paragraph" w:styleId="Heading1">
    <w:name w:val="heading 1"/>
    <w:basedOn w:val="Normal"/>
    <w:next w:val="BodyText"/>
    <w:link w:val="Heading1Char"/>
    <w:qFormat/>
    <w:rsid w:val="00F00AF3"/>
    <w:pPr>
      <w:keepNext/>
      <w:keepLines/>
      <w:tabs>
        <w:tab w:val="num" w:pos="0"/>
        <w:tab w:val="left" w:pos="216"/>
        <w:tab w:val="left" w:pos="283"/>
        <w:tab w:val="left" w:pos="340"/>
        <w:tab w:val="left" w:pos="397"/>
      </w:tabs>
      <w:spacing w:before="160" w:after="80"/>
      <w:ind w:firstLine="216"/>
      <w:outlineLvl w:val="0"/>
    </w:pPr>
    <w:rPr>
      <w:smallCaps/>
    </w:rPr>
  </w:style>
  <w:style w:type="paragraph" w:styleId="Heading2">
    <w:name w:val="heading 2"/>
    <w:basedOn w:val="Normal"/>
    <w:next w:val="BodyText"/>
    <w:link w:val="Heading2Char"/>
    <w:qFormat/>
    <w:rsid w:val="00F00AF3"/>
    <w:pPr>
      <w:keepNext/>
      <w:keepLines/>
      <w:tabs>
        <w:tab w:val="num" w:pos="227"/>
      </w:tabs>
      <w:spacing w:before="120" w:after="60"/>
      <w:ind w:left="288" w:hanging="288"/>
      <w:outlineLvl w:val="1"/>
    </w:pPr>
    <w:rPr>
      <w:i/>
      <w:iCs/>
    </w:rPr>
  </w:style>
  <w:style w:type="paragraph" w:styleId="Heading3">
    <w:name w:val="heading 3"/>
    <w:basedOn w:val="Normal"/>
    <w:next w:val="BodyText"/>
    <w:link w:val="Heading3Char"/>
    <w:qFormat/>
    <w:rsid w:val="00F00AF3"/>
    <w:pPr>
      <w:tabs>
        <w:tab w:val="num" w:pos="425"/>
        <w:tab w:val="left" w:pos="540"/>
      </w:tabs>
      <w:spacing w:line="240" w:lineRule="exact"/>
      <w:ind w:firstLine="180"/>
      <w:jc w:val="both"/>
      <w:outlineLvl w:val="2"/>
    </w:pPr>
    <w:rPr>
      <w:i/>
      <w:iCs/>
    </w:rPr>
  </w:style>
  <w:style w:type="paragraph" w:styleId="Heading4">
    <w:name w:val="heading 4"/>
    <w:basedOn w:val="Normal"/>
    <w:next w:val="BodyText"/>
    <w:link w:val="Heading4Char"/>
    <w:qFormat/>
    <w:rsid w:val="00F00AF3"/>
    <w:pPr>
      <w:tabs>
        <w:tab w:val="num" w:pos="630"/>
        <w:tab w:val="left" w:pos="720"/>
      </w:tabs>
      <w:spacing w:before="40" w:after="40"/>
      <w:ind w:firstLine="360"/>
      <w:jc w:val="both"/>
      <w:outlineLvl w:val="3"/>
    </w:pPr>
    <w:rPr>
      <w:i/>
      <w:iCs/>
    </w:rPr>
  </w:style>
  <w:style w:type="paragraph" w:styleId="Heading5">
    <w:name w:val="heading 5"/>
    <w:basedOn w:val="Normal"/>
    <w:next w:val="BodyText"/>
    <w:link w:val="Heading5Char"/>
    <w:qFormat/>
    <w:rsid w:val="00F00AF3"/>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00AF3"/>
    <w:rPr>
      <w:rFonts w:cs="Times New Roman"/>
      <w:i w:val="0"/>
      <w:iCs w:val="0"/>
    </w:rPr>
  </w:style>
  <w:style w:type="character" w:customStyle="1" w:styleId="WW8Num1z1">
    <w:name w:val="WW8Num1z1"/>
    <w:rsid w:val="00F00AF3"/>
    <w:rPr>
      <w:rFonts w:cs="Times New Roman"/>
    </w:rPr>
  </w:style>
  <w:style w:type="character" w:customStyle="1" w:styleId="WW8Num1z3">
    <w:name w:val="WW8Num1z3"/>
    <w:rsid w:val="00F00AF3"/>
    <w:rPr>
      <w:rFonts w:ascii="Times New Roman" w:hAnsi="Times New Roman" w:cs="Times New Roman"/>
      <w:b w:val="0"/>
      <w:bCs w:val="0"/>
      <w:i/>
      <w:iCs/>
      <w:sz w:val="20"/>
      <w:szCs w:val="20"/>
    </w:rPr>
  </w:style>
  <w:style w:type="character" w:customStyle="1" w:styleId="WW8Num2z0">
    <w:name w:val="WW8Num2z0"/>
    <w:rsid w:val="00F00AF3"/>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F00AF3"/>
    <w:rPr>
      <w:rFonts w:ascii="Symbol" w:hAnsi="Symbol" w:cs="Symbol"/>
    </w:rPr>
  </w:style>
  <w:style w:type="character" w:customStyle="1" w:styleId="WW8Num4z0">
    <w:name w:val="WW8Num4z0"/>
    <w:rsid w:val="00F00AF3"/>
    <w:rPr>
      <w:rFonts w:cs="Times New Roman"/>
    </w:rPr>
  </w:style>
  <w:style w:type="character" w:customStyle="1" w:styleId="WW8Num5z0">
    <w:name w:val="WW8Num5z0"/>
    <w:rsid w:val="00F00AF3"/>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F00AF3"/>
    <w:rPr>
      <w:rFonts w:ascii="Times New Roman" w:hAnsi="Times New Roman" w:cs="Times New Roman"/>
      <w:b w:val="0"/>
      <w:bCs w:val="0"/>
      <w:i w:val="0"/>
      <w:iCs w:val="0"/>
      <w:sz w:val="16"/>
      <w:szCs w:val="16"/>
    </w:rPr>
  </w:style>
  <w:style w:type="character" w:customStyle="1" w:styleId="Absatz-Standardschriftart">
    <w:name w:val="Absatz-Standardschriftart"/>
    <w:rsid w:val="00F00AF3"/>
  </w:style>
  <w:style w:type="character" w:customStyle="1" w:styleId="WW8Num7z0">
    <w:name w:val="WW8Num7z0"/>
    <w:rsid w:val="00F00AF3"/>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F00AF3"/>
  </w:style>
  <w:style w:type="character" w:customStyle="1" w:styleId="WW-Absatz-Standardschriftart">
    <w:name w:val="WW-Absatz-Standardschriftart"/>
    <w:rsid w:val="00F00AF3"/>
  </w:style>
  <w:style w:type="character" w:customStyle="1" w:styleId="WW-Absatz-Standardschriftart1">
    <w:name w:val="WW-Absatz-Standardschriftart1"/>
    <w:rsid w:val="00F00AF3"/>
  </w:style>
  <w:style w:type="character" w:customStyle="1" w:styleId="WW-Absatz-Standardschriftart11">
    <w:name w:val="WW-Absatz-Standardschriftart11"/>
    <w:rsid w:val="00F00AF3"/>
  </w:style>
  <w:style w:type="character" w:customStyle="1" w:styleId="WW-Absatz-Standardschriftart111">
    <w:name w:val="WW-Absatz-Standardschriftart111"/>
    <w:rsid w:val="00F00AF3"/>
  </w:style>
  <w:style w:type="character" w:customStyle="1" w:styleId="WW-Absatz-Standardschriftart1111">
    <w:name w:val="WW-Absatz-Standardschriftart1111"/>
    <w:rsid w:val="00F00AF3"/>
  </w:style>
  <w:style w:type="character" w:customStyle="1" w:styleId="WW-Absatz-Standardschriftart11111">
    <w:name w:val="WW-Absatz-Standardschriftart11111"/>
    <w:rsid w:val="00F00AF3"/>
  </w:style>
  <w:style w:type="character" w:customStyle="1" w:styleId="WW-Absatz-Standardschriftart111111">
    <w:name w:val="WW-Absatz-Standardschriftart111111"/>
    <w:rsid w:val="00F00AF3"/>
  </w:style>
  <w:style w:type="character" w:customStyle="1" w:styleId="WW-Absatz-Standardschriftart1111111">
    <w:name w:val="WW-Absatz-Standardschriftart1111111"/>
    <w:rsid w:val="00F00AF3"/>
  </w:style>
  <w:style w:type="character" w:customStyle="1" w:styleId="WW8Num1z4">
    <w:name w:val="WW8Num1z4"/>
    <w:rsid w:val="00F00AF3"/>
    <w:rPr>
      <w:rFonts w:cs="Times New Roman"/>
    </w:rPr>
  </w:style>
  <w:style w:type="character" w:customStyle="1" w:styleId="WW-Absatz-Standardschriftart11111111">
    <w:name w:val="WW-Absatz-Standardschriftart11111111"/>
    <w:rsid w:val="00F00AF3"/>
  </w:style>
  <w:style w:type="character" w:customStyle="1" w:styleId="WW8Num2z1">
    <w:name w:val="WW8Num2z1"/>
    <w:rsid w:val="00F00AF3"/>
    <w:rPr>
      <w:rFonts w:cs="Times New Roman"/>
    </w:rPr>
  </w:style>
  <w:style w:type="character" w:customStyle="1" w:styleId="WW8Num3z1">
    <w:name w:val="WW8Num3z1"/>
    <w:rsid w:val="00F00AF3"/>
    <w:rPr>
      <w:rFonts w:ascii="Courier New" w:hAnsi="Courier New" w:cs="Courier New"/>
    </w:rPr>
  </w:style>
  <w:style w:type="character" w:customStyle="1" w:styleId="WW8Num3z2">
    <w:name w:val="WW8Num3z2"/>
    <w:rsid w:val="00F00AF3"/>
    <w:rPr>
      <w:rFonts w:ascii="Wingdings" w:hAnsi="Wingdings" w:cs="Wingdings"/>
    </w:rPr>
  </w:style>
  <w:style w:type="character" w:customStyle="1" w:styleId="WW8Num5z1">
    <w:name w:val="WW8Num5z1"/>
    <w:rsid w:val="00F00AF3"/>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F00AF3"/>
    <w:rPr>
      <w:rFonts w:ascii="Times New Roman" w:hAnsi="Times New Roman" w:cs="Times New Roman"/>
      <w:b w:val="0"/>
      <w:bCs w:val="0"/>
      <w:i/>
      <w:iCs/>
      <w:sz w:val="20"/>
      <w:szCs w:val="20"/>
    </w:rPr>
  </w:style>
  <w:style w:type="character" w:customStyle="1" w:styleId="WW8Num5z4">
    <w:name w:val="WW8Num5z4"/>
    <w:rsid w:val="00F00AF3"/>
    <w:rPr>
      <w:rFonts w:cs="Times New Roman"/>
    </w:rPr>
  </w:style>
  <w:style w:type="character" w:customStyle="1" w:styleId="WW8Num7z1">
    <w:name w:val="WW8Num7z1"/>
    <w:rsid w:val="00F00AF3"/>
    <w:rPr>
      <w:rFonts w:cs="Times New Roman"/>
    </w:rPr>
  </w:style>
  <w:style w:type="character" w:customStyle="1" w:styleId="WW8Num8z0">
    <w:name w:val="WW8Num8z0"/>
    <w:rsid w:val="00F00AF3"/>
    <w:rPr>
      <w:rFonts w:ascii="Times New Roman" w:hAnsi="Times New Roman" w:cs="Times New Roman"/>
      <w:b w:val="0"/>
      <w:bCs w:val="0"/>
      <w:i w:val="0"/>
      <w:iCs w:val="0"/>
      <w:sz w:val="16"/>
      <w:szCs w:val="16"/>
    </w:rPr>
  </w:style>
  <w:style w:type="character" w:customStyle="1" w:styleId="WW-DefaultParagraphFont1">
    <w:name w:val="WW-Default Paragraph Font1"/>
    <w:rsid w:val="00F00AF3"/>
  </w:style>
  <w:style w:type="paragraph" w:customStyle="1" w:styleId="Heading">
    <w:name w:val="Heading"/>
    <w:basedOn w:val="Normal"/>
    <w:next w:val="BodyText"/>
    <w:rsid w:val="00F00AF3"/>
    <w:pPr>
      <w:keepNext/>
      <w:spacing w:before="240" w:after="120"/>
    </w:pPr>
    <w:rPr>
      <w:rFonts w:ascii="Arial" w:eastAsia="DejaVu Sans" w:hAnsi="Arial" w:cs="Lohit Hindi"/>
      <w:sz w:val="28"/>
      <w:szCs w:val="28"/>
    </w:rPr>
  </w:style>
  <w:style w:type="paragraph" w:styleId="BodyText">
    <w:name w:val="Body Text"/>
    <w:basedOn w:val="Normal"/>
    <w:link w:val="BodyTextChar"/>
    <w:rsid w:val="00F00AF3"/>
    <w:pPr>
      <w:spacing w:after="6"/>
      <w:ind w:firstLine="288"/>
      <w:jc w:val="both"/>
    </w:pPr>
    <w:rPr>
      <w:spacing w:val="-1"/>
    </w:rPr>
  </w:style>
  <w:style w:type="character" w:customStyle="1" w:styleId="BodyTextChar">
    <w:name w:val="Body Text Char"/>
    <w:basedOn w:val="DefaultParagraphFont"/>
    <w:link w:val="BodyText"/>
    <w:rsid w:val="00F00AF3"/>
    <w:rPr>
      <w:rFonts w:ascii="Times New Roman" w:eastAsia="宋体" w:hAnsi="Times New Roman"/>
      <w:spacing w:val="-1"/>
      <w:sz w:val="20"/>
      <w:szCs w:val="20"/>
    </w:rPr>
  </w:style>
  <w:style w:type="paragraph" w:customStyle="1" w:styleId="Index">
    <w:name w:val="Index"/>
    <w:basedOn w:val="Normal"/>
    <w:rsid w:val="00F00AF3"/>
    <w:pPr>
      <w:suppressLineNumbers/>
    </w:pPr>
    <w:rPr>
      <w:rFonts w:cs="Lohit Hindi"/>
    </w:rPr>
  </w:style>
  <w:style w:type="paragraph" w:customStyle="1" w:styleId="Abstract">
    <w:name w:val="Abstract"/>
    <w:rsid w:val="00F00AF3"/>
    <w:pPr>
      <w:suppressAutoHyphens/>
      <w:spacing w:after="200"/>
      <w:ind w:firstLine="170"/>
      <w:jc w:val="both"/>
    </w:pPr>
    <w:rPr>
      <w:rFonts w:eastAsia="宋体"/>
      <w:b/>
      <w:bCs/>
      <w:sz w:val="18"/>
      <w:szCs w:val="18"/>
    </w:rPr>
  </w:style>
  <w:style w:type="paragraph" w:customStyle="1" w:styleId="Affiliation">
    <w:name w:val="Affiliation"/>
    <w:rsid w:val="00F00AF3"/>
    <w:pPr>
      <w:suppressAutoHyphens/>
      <w:jc w:val="center"/>
    </w:pPr>
    <w:rPr>
      <w:rFonts w:eastAsia="宋体"/>
    </w:rPr>
  </w:style>
  <w:style w:type="paragraph" w:customStyle="1" w:styleId="Author">
    <w:name w:val="Author"/>
    <w:rsid w:val="00F00AF3"/>
    <w:pPr>
      <w:suppressAutoHyphens/>
      <w:spacing w:before="360" w:after="40"/>
      <w:jc w:val="center"/>
    </w:pPr>
    <w:rPr>
      <w:rFonts w:eastAsia="宋体"/>
    </w:rPr>
  </w:style>
  <w:style w:type="paragraph" w:customStyle="1" w:styleId="bulletlist">
    <w:name w:val="bullet list"/>
    <w:basedOn w:val="BodyText"/>
    <w:rsid w:val="00F00AF3"/>
    <w:pPr>
      <w:tabs>
        <w:tab w:val="left" w:pos="648"/>
      </w:tabs>
      <w:ind w:left="648" w:hanging="360"/>
    </w:pPr>
  </w:style>
  <w:style w:type="paragraph" w:customStyle="1" w:styleId="equation">
    <w:name w:val="equation"/>
    <w:basedOn w:val="Normal"/>
    <w:rsid w:val="00F00AF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00AF3"/>
    <w:pPr>
      <w:suppressAutoHyphens/>
      <w:spacing w:before="80" w:after="200"/>
      <w:ind w:left="360" w:hanging="360"/>
      <w:jc w:val="center"/>
    </w:pPr>
    <w:rPr>
      <w:rFonts w:eastAsia="宋体"/>
      <w:sz w:val="16"/>
      <w:szCs w:val="16"/>
    </w:rPr>
  </w:style>
  <w:style w:type="paragraph" w:customStyle="1" w:styleId="footnote">
    <w:name w:val="footnote"/>
    <w:rsid w:val="00F00AF3"/>
    <w:pPr>
      <w:tabs>
        <w:tab w:val="left" w:pos="648"/>
      </w:tabs>
      <w:suppressAutoHyphens/>
      <w:spacing w:after="40"/>
      <w:ind w:firstLine="288"/>
    </w:pPr>
    <w:rPr>
      <w:rFonts w:eastAsia="宋体"/>
      <w:sz w:val="16"/>
      <w:szCs w:val="16"/>
    </w:rPr>
  </w:style>
  <w:style w:type="paragraph" w:customStyle="1" w:styleId="keywords">
    <w:name w:val="key words"/>
    <w:rsid w:val="00F00AF3"/>
    <w:pPr>
      <w:suppressAutoHyphens/>
      <w:spacing w:after="120"/>
      <w:ind w:firstLine="288"/>
      <w:jc w:val="both"/>
    </w:pPr>
    <w:rPr>
      <w:rFonts w:eastAsia="宋体"/>
      <w:b/>
      <w:bCs/>
      <w:iCs/>
      <w:sz w:val="18"/>
      <w:szCs w:val="18"/>
    </w:rPr>
  </w:style>
  <w:style w:type="paragraph" w:customStyle="1" w:styleId="papersubtitle">
    <w:name w:val="paper subtitle"/>
    <w:rsid w:val="00F00AF3"/>
    <w:pPr>
      <w:suppressAutoHyphens/>
      <w:spacing w:after="120"/>
      <w:jc w:val="center"/>
    </w:pPr>
    <w:rPr>
      <w:rFonts w:eastAsia="MS Mincho"/>
      <w:sz w:val="28"/>
      <w:szCs w:val="28"/>
    </w:rPr>
  </w:style>
  <w:style w:type="paragraph" w:customStyle="1" w:styleId="papertitle">
    <w:name w:val="paper title"/>
    <w:rsid w:val="00F00AF3"/>
    <w:pPr>
      <w:suppressAutoHyphens/>
      <w:spacing w:after="120"/>
      <w:jc w:val="center"/>
    </w:pPr>
    <w:rPr>
      <w:rFonts w:eastAsia="MS Mincho"/>
      <w:sz w:val="48"/>
      <w:szCs w:val="48"/>
    </w:rPr>
  </w:style>
  <w:style w:type="paragraph" w:customStyle="1" w:styleId="references">
    <w:name w:val="references"/>
    <w:rsid w:val="00F00AF3"/>
    <w:pPr>
      <w:suppressAutoHyphens/>
      <w:spacing w:after="50" w:line="180" w:lineRule="atLeast"/>
      <w:jc w:val="both"/>
    </w:pPr>
    <w:rPr>
      <w:rFonts w:eastAsia="MS Mincho"/>
      <w:sz w:val="18"/>
      <w:szCs w:val="16"/>
    </w:rPr>
  </w:style>
  <w:style w:type="paragraph" w:customStyle="1" w:styleId="sponsors">
    <w:name w:val="sponsors"/>
    <w:rsid w:val="00F00AF3"/>
    <w:pPr>
      <w:pBdr>
        <w:top w:val="single" w:sz="4" w:space="2" w:color="000000"/>
      </w:pBdr>
      <w:suppressAutoHyphens/>
      <w:ind w:firstLine="288"/>
    </w:pPr>
    <w:rPr>
      <w:rFonts w:eastAsia="宋体"/>
      <w:sz w:val="16"/>
      <w:szCs w:val="16"/>
    </w:rPr>
  </w:style>
  <w:style w:type="paragraph" w:customStyle="1" w:styleId="tablecolhead">
    <w:name w:val="table col head"/>
    <w:basedOn w:val="Normal"/>
    <w:rsid w:val="00F00AF3"/>
    <w:rPr>
      <w:b/>
      <w:bCs/>
      <w:sz w:val="16"/>
      <w:szCs w:val="16"/>
    </w:rPr>
  </w:style>
  <w:style w:type="paragraph" w:customStyle="1" w:styleId="tablecolsubhead">
    <w:name w:val="table col subhead"/>
    <w:basedOn w:val="tablecolhead"/>
    <w:rsid w:val="00F00AF3"/>
    <w:rPr>
      <w:i/>
      <w:iCs/>
      <w:sz w:val="15"/>
      <w:szCs w:val="15"/>
    </w:rPr>
  </w:style>
  <w:style w:type="paragraph" w:customStyle="1" w:styleId="tablecopy">
    <w:name w:val="table copy"/>
    <w:rsid w:val="00F00AF3"/>
    <w:pPr>
      <w:suppressAutoHyphens/>
      <w:jc w:val="both"/>
    </w:pPr>
    <w:rPr>
      <w:rFonts w:eastAsia="宋体"/>
      <w:sz w:val="16"/>
      <w:szCs w:val="16"/>
    </w:rPr>
  </w:style>
  <w:style w:type="paragraph" w:customStyle="1" w:styleId="tablefootnote">
    <w:name w:val="table footnote"/>
    <w:rsid w:val="00F00AF3"/>
    <w:pPr>
      <w:suppressAutoHyphens/>
      <w:spacing w:before="60" w:after="30"/>
      <w:jc w:val="right"/>
    </w:pPr>
    <w:rPr>
      <w:rFonts w:eastAsia="宋体"/>
      <w:sz w:val="12"/>
      <w:szCs w:val="12"/>
    </w:rPr>
  </w:style>
  <w:style w:type="paragraph" w:customStyle="1" w:styleId="tablehead">
    <w:name w:val="table head"/>
    <w:rsid w:val="00F00AF3"/>
    <w:pPr>
      <w:tabs>
        <w:tab w:val="left" w:pos="1080"/>
      </w:tabs>
      <w:suppressAutoHyphens/>
      <w:spacing w:before="240" w:after="120" w:line="216" w:lineRule="auto"/>
      <w:jc w:val="center"/>
    </w:pPr>
    <w:rPr>
      <w:rFonts w:eastAsia="宋体"/>
      <w:smallCaps/>
      <w:sz w:val="16"/>
      <w:szCs w:val="16"/>
    </w:rPr>
  </w:style>
  <w:style w:type="paragraph" w:customStyle="1" w:styleId="Framecontents">
    <w:name w:val="Frame contents"/>
    <w:basedOn w:val="BodyText"/>
    <w:rsid w:val="00F00AF3"/>
  </w:style>
  <w:style w:type="paragraph" w:customStyle="1" w:styleId="TableContents">
    <w:name w:val="Table Contents"/>
    <w:basedOn w:val="Normal"/>
    <w:rsid w:val="00F00AF3"/>
    <w:pPr>
      <w:suppressLineNumbers/>
    </w:pPr>
  </w:style>
  <w:style w:type="paragraph" w:customStyle="1" w:styleId="TableHeading">
    <w:name w:val="Table Heading"/>
    <w:basedOn w:val="TableContents"/>
    <w:rsid w:val="00F00AF3"/>
    <w:rPr>
      <w:b/>
      <w:bCs/>
    </w:rPr>
  </w:style>
  <w:style w:type="character" w:customStyle="1" w:styleId="Heading1Char">
    <w:name w:val="Heading 1 Char"/>
    <w:basedOn w:val="DefaultParagraphFont"/>
    <w:link w:val="Heading1"/>
    <w:rsid w:val="00F00AF3"/>
    <w:rPr>
      <w:rFonts w:ascii="Times New Roman" w:eastAsia="宋体" w:hAnsi="Times New Roman" w:cs="Times New Roman"/>
      <w:smallCaps/>
      <w:sz w:val="20"/>
      <w:szCs w:val="20"/>
      <w:lang w:val="en-US" w:eastAsia="zh-CN"/>
    </w:rPr>
  </w:style>
  <w:style w:type="character" w:customStyle="1" w:styleId="Heading2Char">
    <w:name w:val="Heading 2 Char"/>
    <w:basedOn w:val="DefaultParagraphFont"/>
    <w:link w:val="Heading2"/>
    <w:rsid w:val="00F00AF3"/>
    <w:rPr>
      <w:rFonts w:ascii="Times New Roman" w:eastAsia="宋体" w:hAnsi="Times New Roman" w:cs="Times New Roman"/>
      <w:i/>
      <w:iCs/>
      <w:sz w:val="20"/>
      <w:szCs w:val="20"/>
      <w:lang w:val="en-US" w:eastAsia="zh-CN"/>
    </w:rPr>
  </w:style>
  <w:style w:type="character" w:customStyle="1" w:styleId="Heading3Char">
    <w:name w:val="Heading 3 Char"/>
    <w:basedOn w:val="DefaultParagraphFont"/>
    <w:link w:val="Heading3"/>
    <w:rsid w:val="00F00AF3"/>
    <w:rPr>
      <w:rFonts w:ascii="Times New Roman" w:eastAsia="宋体" w:hAnsi="Times New Roman" w:cs="Times New Roman"/>
      <w:i/>
      <w:iCs/>
      <w:sz w:val="20"/>
      <w:szCs w:val="20"/>
      <w:lang w:val="en-US" w:eastAsia="zh-CN"/>
    </w:rPr>
  </w:style>
  <w:style w:type="character" w:customStyle="1" w:styleId="Heading4Char">
    <w:name w:val="Heading 4 Char"/>
    <w:basedOn w:val="DefaultParagraphFont"/>
    <w:link w:val="Heading4"/>
    <w:rsid w:val="00F00AF3"/>
    <w:rPr>
      <w:rFonts w:ascii="Times New Roman" w:eastAsia="宋体" w:hAnsi="Times New Roman" w:cs="Times New Roman"/>
      <w:i/>
      <w:iCs/>
      <w:sz w:val="20"/>
      <w:szCs w:val="20"/>
      <w:lang w:val="en-US" w:eastAsia="zh-CN"/>
    </w:rPr>
  </w:style>
  <w:style w:type="character" w:customStyle="1" w:styleId="Heading5Char">
    <w:name w:val="Heading 5 Char"/>
    <w:basedOn w:val="DefaultParagraphFont"/>
    <w:link w:val="Heading5"/>
    <w:rsid w:val="00F00AF3"/>
    <w:rPr>
      <w:rFonts w:ascii="Times New Roman" w:eastAsia="宋体" w:hAnsi="Times New Roman" w:cs="Times New Roman"/>
      <w:smallCaps/>
      <w:sz w:val="20"/>
      <w:szCs w:val="20"/>
      <w:lang w:val="en-US" w:eastAsia="zh-CN"/>
    </w:rPr>
  </w:style>
  <w:style w:type="paragraph" w:styleId="Caption">
    <w:name w:val="caption"/>
    <w:basedOn w:val="Normal"/>
    <w:qFormat/>
    <w:rsid w:val="00F00AF3"/>
    <w:pPr>
      <w:suppressLineNumbers/>
      <w:spacing w:before="120" w:after="120"/>
    </w:pPr>
    <w:rPr>
      <w:rFonts w:cs="Lohit Hindi"/>
      <w:i/>
      <w:iCs/>
      <w:sz w:val="24"/>
      <w:szCs w:val="24"/>
    </w:rPr>
  </w:style>
  <w:style w:type="paragraph" w:styleId="List">
    <w:name w:val="List"/>
    <w:basedOn w:val="BodyText"/>
    <w:rsid w:val="00F00AF3"/>
    <w:rPr>
      <w:rFonts w:cs="Lohit Hindi"/>
    </w:rPr>
  </w:style>
  <w:style w:type="paragraph" w:styleId="Header">
    <w:name w:val="header"/>
    <w:basedOn w:val="Normal"/>
    <w:link w:val="HeaderChar"/>
    <w:uiPriority w:val="99"/>
    <w:unhideWhenUsed/>
    <w:rsid w:val="005737D5"/>
    <w:pPr>
      <w:tabs>
        <w:tab w:val="center" w:pos="4320"/>
        <w:tab w:val="right" w:pos="8640"/>
      </w:tabs>
    </w:pPr>
  </w:style>
  <w:style w:type="character" w:customStyle="1" w:styleId="HeaderChar">
    <w:name w:val="Header Char"/>
    <w:basedOn w:val="DefaultParagraphFont"/>
    <w:link w:val="Header"/>
    <w:uiPriority w:val="99"/>
    <w:rsid w:val="005737D5"/>
  </w:style>
  <w:style w:type="paragraph" w:styleId="Footer">
    <w:name w:val="footer"/>
    <w:basedOn w:val="Normal"/>
    <w:link w:val="FooterChar"/>
    <w:uiPriority w:val="99"/>
    <w:unhideWhenUsed/>
    <w:rsid w:val="005737D5"/>
    <w:pPr>
      <w:tabs>
        <w:tab w:val="center" w:pos="4320"/>
        <w:tab w:val="right" w:pos="8640"/>
      </w:tabs>
    </w:pPr>
  </w:style>
  <w:style w:type="character" w:customStyle="1" w:styleId="FooterChar">
    <w:name w:val="Footer Char"/>
    <w:basedOn w:val="DefaultParagraphFont"/>
    <w:link w:val="Footer"/>
    <w:uiPriority w:val="99"/>
    <w:rsid w:val="005737D5"/>
  </w:style>
  <w:style w:type="paragraph" w:styleId="HTMLPreformatted">
    <w:name w:val="HTML Preformatted"/>
    <w:basedOn w:val="Normal"/>
    <w:link w:val="HTMLPreformattedChar"/>
    <w:uiPriority w:val="99"/>
    <w:unhideWhenUsed/>
    <w:rsid w:val="009B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B18C6"/>
    <w:rPr>
      <w:rFonts w:ascii="Courier New" w:eastAsia="Times New Roman" w:hAnsi="Courier New" w:cs="Courier New"/>
    </w:rPr>
  </w:style>
  <w:style w:type="paragraph" w:styleId="ListParagraph">
    <w:name w:val="List Paragraph"/>
    <w:basedOn w:val="Normal"/>
    <w:uiPriority w:val="34"/>
    <w:qFormat/>
    <w:rsid w:val="00A0528A"/>
    <w:pPr>
      <w:ind w:left="720"/>
      <w:contextualSpacing/>
    </w:pPr>
  </w:style>
  <w:style w:type="table" w:styleId="TableGrid">
    <w:name w:val="Table Grid"/>
    <w:basedOn w:val="TableNormal"/>
    <w:uiPriority w:val="39"/>
    <w:rsid w:val="00826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16E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F75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F75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5">
    <w:name w:val="Grid Table 6 Colorful Accent 5"/>
    <w:basedOn w:val="TableNormal"/>
    <w:uiPriority w:val="51"/>
    <w:rsid w:val="00AF753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AF753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F753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9D264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9516">
      <w:bodyDiv w:val="1"/>
      <w:marLeft w:val="0"/>
      <w:marRight w:val="0"/>
      <w:marTop w:val="0"/>
      <w:marBottom w:val="0"/>
      <w:divBdr>
        <w:top w:val="none" w:sz="0" w:space="0" w:color="auto"/>
        <w:left w:val="none" w:sz="0" w:space="0" w:color="auto"/>
        <w:bottom w:val="none" w:sz="0" w:space="0" w:color="auto"/>
        <w:right w:val="none" w:sz="0" w:space="0" w:color="auto"/>
      </w:divBdr>
    </w:div>
    <w:div w:id="587926864">
      <w:bodyDiv w:val="1"/>
      <w:marLeft w:val="0"/>
      <w:marRight w:val="0"/>
      <w:marTop w:val="0"/>
      <w:marBottom w:val="0"/>
      <w:divBdr>
        <w:top w:val="none" w:sz="0" w:space="0" w:color="auto"/>
        <w:left w:val="none" w:sz="0" w:space="0" w:color="auto"/>
        <w:bottom w:val="none" w:sz="0" w:space="0" w:color="auto"/>
        <w:right w:val="none" w:sz="0" w:space="0" w:color="auto"/>
      </w:divBdr>
    </w:div>
    <w:div w:id="790442138">
      <w:bodyDiv w:val="1"/>
      <w:marLeft w:val="0"/>
      <w:marRight w:val="0"/>
      <w:marTop w:val="0"/>
      <w:marBottom w:val="0"/>
      <w:divBdr>
        <w:top w:val="none" w:sz="0" w:space="0" w:color="auto"/>
        <w:left w:val="none" w:sz="0" w:space="0" w:color="auto"/>
        <w:bottom w:val="none" w:sz="0" w:space="0" w:color="auto"/>
        <w:right w:val="none" w:sz="0" w:space="0" w:color="auto"/>
      </w:divBdr>
    </w:div>
    <w:div w:id="828060395">
      <w:bodyDiv w:val="1"/>
      <w:marLeft w:val="0"/>
      <w:marRight w:val="0"/>
      <w:marTop w:val="0"/>
      <w:marBottom w:val="0"/>
      <w:divBdr>
        <w:top w:val="none" w:sz="0" w:space="0" w:color="auto"/>
        <w:left w:val="none" w:sz="0" w:space="0" w:color="auto"/>
        <w:bottom w:val="none" w:sz="0" w:space="0" w:color="auto"/>
        <w:right w:val="none" w:sz="0" w:space="0" w:color="auto"/>
      </w:divBdr>
    </w:div>
    <w:div w:id="928347756">
      <w:bodyDiv w:val="1"/>
      <w:marLeft w:val="0"/>
      <w:marRight w:val="0"/>
      <w:marTop w:val="0"/>
      <w:marBottom w:val="0"/>
      <w:divBdr>
        <w:top w:val="none" w:sz="0" w:space="0" w:color="auto"/>
        <w:left w:val="none" w:sz="0" w:space="0" w:color="auto"/>
        <w:bottom w:val="none" w:sz="0" w:space="0" w:color="auto"/>
        <w:right w:val="none" w:sz="0" w:space="0" w:color="auto"/>
      </w:divBdr>
    </w:div>
    <w:div w:id="1052851895">
      <w:bodyDiv w:val="1"/>
      <w:marLeft w:val="0"/>
      <w:marRight w:val="0"/>
      <w:marTop w:val="0"/>
      <w:marBottom w:val="0"/>
      <w:divBdr>
        <w:top w:val="none" w:sz="0" w:space="0" w:color="auto"/>
        <w:left w:val="none" w:sz="0" w:space="0" w:color="auto"/>
        <w:bottom w:val="none" w:sz="0" w:space="0" w:color="auto"/>
        <w:right w:val="none" w:sz="0" w:space="0" w:color="auto"/>
      </w:divBdr>
    </w:div>
    <w:div w:id="1067150398">
      <w:bodyDiv w:val="1"/>
      <w:marLeft w:val="0"/>
      <w:marRight w:val="0"/>
      <w:marTop w:val="0"/>
      <w:marBottom w:val="0"/>
      <w:divBdr>
        <w:top w:val="none" w:sz="0" w:space="0" w:color="auto"/>
        <w:left w:val="none" w:sz="0" w:space="0" w:color="auto"/>
        <w:bottom w:val="none" w:sz="0" w:space="0" w:color="auto"/>
        <w:right w:val="none" w:sz="0" w:space="0" w:color="auto"/>
      </w:divBdr>
    </w:div>
    <w:div w:id="1525558154">
      <w:bodyDiv w:val="1"/>
      <w:marLeft w:val="0"/>
      <w:marRight w:val="0"/>
      <w:marTop w:val="0"/>
      <w:marBottom w:val="0"/>
      <w:divBdr>
        <w:top w:val="none" w:sz="0" w:space="0" w:color="auto"/>
        <w:left w:val="none" w:sz="0" w:space="0" w:color="auto"/>
        <w:bottom w:val="none" w:sz="0" w:space="0" w:color="auto"/>
        <w:right w:val="none" w:sz="0" w:space="0" w:color="auto"/>
      </w:divBdr>
    </w:div>
    <w:div w:id="1536890868">
      <w:bodyDiv w:val="1"/>
      <w:marLeft w:val="0"/>
      <w:marRight w:val="0"/>
      <w:marTop w:val="0"/>
      <w:marBottom w:val="0"/>
      <w:divBdr>
        <w:top w:val="none" w:sz="0" w:space="0" w:color="auto"/>
        <w:left w:val="none" w:sz="0" w:space="0" w:color="auto"/>
        <w:bottom w:val="none" w:sz="0" w:space="0" w:color="auto"/>
        <w:right w:val="none" w:sz="0" w:space="0" w:color="auto"/>
      </w:divBdr>
    </w:div>
    <w:div w:id="1539704043">
      <w:bodyDiv w:val="1"/>
      <w:marLeft w:val="0"/>
      <w:marRight w:val="0"/>
      <w:marTop w:val="0"/>
      <w:marBottom w:val="0"/>
      <w:divBdr>
        <w:top w:val="none" w:sz="0" w:space="0" w:color="auto"/>
        <w:left w:val="none" w:sz="0" w:space="0" w:color="auto"/>
        <w:bottom w:val="none" w:sz="0" w:space="0" w:color="auto"/>
        <w:right w:val="none" w:sz="0" w:space="0" w:color="auto"/>
      </w:divBdr>
    </w:div>
    <w:div w:id="1757439041">
      <w:bodyDiv w:val="1"/>
      <w:marLeft w:val="0"/>
      <w:marRight w:val="0"/>
      <w:marTop w:val="0"/>
      <w:marBottom w:val="0"/>
      <w:divBdr>
        <w:top w:val="none" w:sz="0" w:space="0" w:color="auto"/>
        <w:left w:val="none" w:sz="0" w:space="0" w:color="auto"/>
        <w:bottom w:val="none" w:sz="0" w:space="0" w:color="auto"/>
        <w:right w:val="none" w:sz="0" w:space="0" w:color="auto"/>
      </w:divBdr>
    </w:div>
    <w:div w:id="1820419742">
      <w:bodyDiv w:val="1"/>
      <w:marLeft w:val="0"/>
      <w:marRight w:val="0"/>
      <w:marTop w:val="0"/>
      <w:marBottom w:val="0"/>
      <w:divBdr>
        <w:top w:val="none" w:sz="0" w:space="0" w:color="auto"/>
        <w:left w:val="none" w:sz="0" w:space="0" w:color="auto"/>
        <w:bottom w:val="none" w:sz="0" w:space="0" w:color="auto"/>
        <w:right w:val="none" w:sz="0" w:space="0" w:color="auto"/>
      </w:divBdr>
    </w:div>
    <w:div w:id="20445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5.xm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hart" Target="charts/chart2.xml"/><Relationship Id="rId34" Type="http://schemas.openxmlformats.org/officeDocument/2006/relationships/chart" Target="charts/chart8.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chart" Target="charts/chart7.xml"/><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4.xml"/><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3.xml"/><Relationship Id="rId28" Type="http://schemas.openxmlformats.org/officeDocument/2006/relationships/image" Target="media/image17.png"/><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chart" Target="charts/chart6.xml"/><Relationship Id="rId35"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uanqing\OneDrive\School\FALL%202017\ECSE%20543\assignment1\sta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Computing Time -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1"/>
            <c:trendlineLbl>
              <c:layout>
                <c:manualLayout>
                  <c:x val="-2.8566206694486878E-2"/>
                  <c:y val="2.598580320673640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0.0049x</a:t>
                    </a:r>
                    <a:r>
                      <a:rPr lang="en-US" baseline="30000"/>
                      <a:t>6</a:t>
                    </a:r>
                    <a:r>
                      <a:rPr lang="en-US" baseline="0"/>
                      <a:t> - 0.2033x</a:t>
                    </a:r>
                    <a:r>
                      <a:rPr lang="en-US" baseline="30000"/>
                      <a:t>5</a:t>
                    </a:r>
                    <a:r>
                      <a:rPr lang="en-US" baseline="0"/>
                      <a:t> + 4.0297x</a:t>
                    </a:r>
                    <a:r>
                      <a:rPr lang="en-US" baseline="30000"/>
                      <a:t>4</a:t>
                    </a:r>
                    <a:r>
                      <a:rPr lang="en-US" baseline="0"/>
                      <a:t> - 37.946x</a:t>
                    </a:r>
                    <a:r>
                      <a:rPr lang="en-US" baseline="30000"/>
                      <a:t>3</a:t>
                    </a:r>
                    <a:r>
                      <a:rPr lang="en-US" baseline="0"/>
                      <a:t> </a:t>
                    </a:r>
                  </a:p>
                  <a:p>
                    <a:pPr>
                      <a:defRPr/>
                    </a:pPr>
                    <a:r>
                      <a:rPr lang="en-US" baseline="0"/>
                      <a:t>+ 182.78x</a:t>
                    </a:r>
                    <a:r>
                      <a:rPr lang="en-US" baseline="30000"/>
                      <a:t>2</a:t>
                    </a:r>
                    <a:r>
                      <a:rPr lang="en-US" baseline="0"/>
                      <a:t> - 417.14x + 348.69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Sheet1!$C$2:$K$2</c:f>
              <c:numCache>
                <c:formatCode>General</c:formatCode>
                <c:ptCount val="9"/>
                <c:pt idx="0">
                  <c:v>2</c:v>
                </c:pt>
                <c:pt idx="1">
                  <c:v>3</c:v>
                </c:pt>
                <c:pt idx="2">
                  <c:v>4</c:v>
                </c:pt>
                <c:pt idx="3">
                  <c:v>5</c:v>
                </c:pt>
                <c:pt idx="4">
                  <c:v>6</c:v>
                </c:pt>
                <c:pt idx="5">
                  <c:v>7</c:v>
                </c:pt>
                <c:pt idx="6">
                  <c:v>8</c:v>
                </c:pt>
                <c:pt idx="7">
                  <c:v>9</c:v>
                </c:pt>
                <c:pt idx="8">
                  <c:v>10</c:v>
                </c:pt>
              </c:numCache>
            </c:numRef>
          </c:xVal>
          <c:yVal>
            <c:numRef>
              <c:f>Sheet1!$C$1:$K$1</c:f>
              <c:numCache>
                <c:formatCode>General</c:formatCode>
                <c:ptCount val="9"/>
                <c:pt idx="0">
                  <c:v>0</c:v>
                </c:pt>
                <c:pt idx="1">
                  <c:v>0</c:v>
                </c:pt>
                <c:pt idx="2">
                  <c:v>16</c:v>
                </c:pt>
                <c:pt idx="3">
                  <c:v>53</c:v>
                </c:pt>
                <c:pt idx="4">
                  <c:v>101</c:v>
                </c:pt>
                <c:pt idx="5">
                  <c:v>202</c:v>
                </c:pt>
                <c:pt idx="6">
                  <c:v>417</c:v>
                </c:pt>
                <c:pt idx="7">
                  <c:v>780</c:v>
                </c:pt>
                <c:pt idx="8">
                  <c:v>1388</c:v>
                </c:pt>
              </c:numCache>
            </c:numRef>
          </c:yVal>
          <c:smooth val="1"/>
        </c:ser>
        <c:dLbls>
          <c:showLegendKey val="0"/>
          <c:showVal val="0"/>
          <c:showCatName val="0"/>
          <c:showSerName val="0"/>
          <c:showPercent val="0"/>
          <c:showBubbleSize val="0"/>
        </c:dLbls>
        <c:axId val="644765248"/>
        <c:axId val="644766424"/>
      </c:scatterChart>
      <c:valAx>
        <c:axId val="6447652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766424"/>
        <c:crosses val="autoZero"/>
        <c:crossBetween val="midCat"/>
      </c:valAx>
      <c:valAx>
        <c:axId val="644766424"/>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765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Computing Time</a:t>
            </a:r>
            <a:r>
              <a:rPr lang="en-US" baseline="0"/>
              <a:t> - </a:t>
            </a:r>
            <a:r>
              <a:rPr lang="en-US" sz="1400" b="0" i="0" u="none" strike="noStrike" baseline="0">
                <a:effectLst/>
              </a:rPr>
              <a:t>N</a:t>
            </a:r>
            <a:r>
              <a:rPr lang="en-US" sz="1400" b="0" i="0" u="none" strike="noStrike" baseline="30000">
                <a:effectLst/>
              </a:rPr>
              <a:t>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Sheet1!$C$3:$K$3</c:f>
              <c:numCache>
                <c:formatCode>General</c:formatCode>
                <c:ptCount val="9"/>
                <c:pt idx="0">
                  <c:v>64</c:v>
                </c:pt>
                <c:pt idx="1">
                  <c:v>729</c:v>
                </c:pt>
                <c:pt idx="2">
                  <c:v>4096</c:v>
                </c:pt>
                <c:pt idx="3">
                  <c:v>15625</c:v>
                </c:pt>
                <c:pt idx="4">
                  <c:v>46656</c:v>
                </c:pt>
                <c:pt idx="5">
                  <c:v>117649</c:v>
                </c:pt>
                <c:pt idx="6">
                  <c:v>262144</c:v>
                </c:pt>
                <c:pt idx="7">
                  <c:v>531441</c:v>
                </c:pt>
                <c:pt idx="8">
                  <c:v>1000000</c:v>
                </c:pt>
              </c:numCache>
            </c:numRef>
          </c:xVal>
          <c:yVal>
            <c:numRef>
              <c:f>Sheet1!$C$1:$K$1</c:f>
              <c:numCache>
                <c:formatCode>General</c:formatCode>
                <c:ptCount val="9"/>
                <c:pt idx="0">
                  <c:v>0</c:v>
                </c:pt>
                <c:pt idx="1">
                  <c:v>0</c:v>
                </c:pt>
                <c:pt idx="2">
                  <c:v>16</c:v>
                </c:pt>
                <c:pt idx="3">
                  <c:v>53</c:v>
                </c:pt>
                <c:pt idx="4">
                  <c:v>101</c:v>
                </c:pt>
                <c:pt idx="5">
                  <c:v>202</c:v>
                </c:pt>
                <c:pt idx="6">
                  <c:v>417</c:v>
                </c:pt>
                <c:pt idx="7">
                  <c:v>780</c:v>
                </c:pt>
                <c:pt idx="8">
                  <c:v>1388</c:v>
                </c:pt>
              </c:numCache>
            </c:numRef>
          </c:yVal>
          <c:smooth val="1"/>
        </c:ser>
        <c:dLbls>
          <c:showLegendKey val="0"/>
          <c:showVal val="0"/>
          <c:showCatName val="0"/>
          <c:showSerName val="0"/>
          <c:showPercent val="0"/>
          <c:showBubbleSize val="0"/>
        </c:dLbls>
        <c:axId val="557348464"/>
        <c:axId val="557349248"/>
      </c:scatterChart>
      <c:valAx>
        <c:axId val="55734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349248"/>
        <c:crosses val="autoZero"/>
        <c:crossBetween val="midCat"/>
      </c:valAx>
      <c:valAx>
        <c:axId val="557349248"/>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34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Half-Band Computing Time -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Sheet1!$B$47:$J$47</c:f>
              <c:numCache>
                <c:formatCode>General</c:formatCode>
                <c:ptCount val="9"/>
                <c:pt idx="0">
                  <c:v>2</c:v>
                </c:pt>
                <c:pt idx="1">
                  <c:v>3</c:v>
                </c:pt>
                <c:pt idx="2">
                  <c:v>4</c:v>
                </c:pt>
                <c:pt idx="3">
                  <c:v>5</c:v>
                </c:pt>
                <c:pt idx="4">
                  <c:v>6</c:v>
                </c:pt>
                <c:pt idx="5">
                  <c:v>7</c:v>
                </c:pt>
                <c:pt idx="6">
                  <c:v>8</c:v>
                </c:pt>
                <c:pt idx="7">
                  <c:v>9</c:v>
                </c:pt>
                <c:pt idx="8">
                  <c:v>10</c:v>
                </c:pt>
              </c:numCache>
            </c:numRef>
          </c:xVal>
          <c:yVal>
            <c:numRef>
              <c:f>Sheet1!$C$44:$K$44</c:f>
              <c:numCache>
                <c:formatCode>General</c:formatCode>
                <c:ptCount val="9"/>
                <c:pt idx="0">
                  <c:v>0</c:v>
                </c:pt>
                <c:pt idx="1">
                  <c:v>0</c:v>
                </c:pt>
                <c:pt idx="2">
                  <c:v>4</c:v>
                </c:pt>
                <c:pt idx="3">
                  <c:v>7</c:v>
                </c:pt>
                <c:pt idx="4">
                  <c:v>11</c:v>
                </c:pt>
                <c:pt idx="5">
                  <c:v>21</c:v>
                </c:pt>
                <c:pt idx="6">
                  <c:v>24</c:v>
                </c:pt>
                <c:pt idx="7">
                  <c:v>37</c:v>
                </c:pt>
                <c:pt idx="8">
                  <c:v>69</c:v>
                </c:pt>
              </c:numCache>
            </c:numRef>
          </c:yVal>
          <c:smooth val="1"/>
        </c:ser>
        <c:dLbls>
          <c:showLegendKey val="0"/>
          <c:showVal val="0"/>
          <c:showCatName val="0"/>
          <c:showSerName val="0"/>
          <c:showPercent val="0"/>
          <c:showBubbleSize val="0"/>
        </c:dLbls>
        <c:axId val="557350032"/>
        <c:axId val="557350424"/>
      </c:scatterChart>
      <c:valAx>
        <c:axId val="55735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350424"/>
        <c:crosses val="autoZero"/>
        <c:crossBetween val="midCat"/>
      </c:valAx>
      <c:valAx>
        <c:axId val="55735042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350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Half-Band </a:t>
            </a:r>
            <a:r>
              <a:rPr lang="en-US"/>
              <a:t>Computing</a:t>
            </a:r>
            <a:r>
              <a:rPr lang="en-US" baseline="0"/>
              <a:t> Time - </a:t>
            </a:r>
            <a:r>
              <a:rPr lang="en-US" sz="1400" b="0" i="0" u="none" strike="noStrike" baseline="0">
                <a:effectLst/>
              </a:rPr>
              <a:t>N</a:t>
            </a:r>
            <a:r>
              <a:rPr lang="en-US" sz="1400" b="0" i="0" u="none" strike="noStrike" baseline="30000">
                <a:effectLst/>
              </a:rPr>
              <a:t>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Sheet1!$B$49:$J$49</c:f>
              <c:numCache>
                <c:formatCode>General</c:formatCode>
                <c:ptCount val="9"/>
                <c:pt idx="0">
                  <c:v>16</c:v>
                </c:pt>
                <c:pt idx="1">
                  <c:v>81</c:v>
                </c:pt>
                <c:pt idx="2">
                  <c:v>256</c:v>
                </c:pt>
                <c:pt idx="3">
                  <c:v>625</c:v>
                </c:pt>
                <c:pt idx="4">
                  <c:v>1296</c:v>
                </c:pt>
                <c:pt idx="5">
                  <c:v>2401</c:v>
                </c:pt>
                <c:pt idx="6">
                  <c:v>4096</c:v>
                </c:pt>
                <c:pt idx="7">
                  <c:v>6561</c:v>
                </c:pt>
                <c:pt idx="8">
                  <c:v>10000</c:v>
                </c:pt>
              </c:numCache>
            </c:numRef>
          </c:xVal>
          <c:yVal>
            <c:numRef>
              <c:f>Sheet1!$C$44:$K$44</c:f>
              <c:numCache>
                <c:formatCode>General</c:formatCode>
                <c:ptCount val="9"/>
                <c:pt idx="0">
                  <c:v>0</c:v>
                </c:pt>
                <c:pt idx="1">
                  <c:v>0</c:v>
                </c:pt>
                <c:pt idx="2">
                  <c:v>4</c:v>
                </c:pt>
                <c:pt idx="3">
                  <c:v>7</c:v>
                </c:pt>
                <c:pt idx="4">
                  <c:v>11</c:v>
                </c:pt>
                <c:pt idx="5">
                  <c:v>21</c:v>
                </c:pt>
                <c:pt idx="6">
                  <c:v>24</c:v>
                </c:pt>
                <c:pt idx="7">
                  <c:v>37</c:v>
                </c:pt>
                <c:pt idx="8">
                  <c:v>69</c:v>
                </c:pt>
              </c:numCache>
            </c:numRef>
          </c:yVal>
          <c:smooth val="1"/>
        </c:ser>
        <c:dLbls>
          <c:showLegendKey val="0"/>
          <c:showVal val="0"/>
          <c:showCatName val="0"/>
          <c:showSerName val="0"/>
          <c:showPercent val="0"/>
          <c:showBubbleSize val="0"/>
        </c:dLbls>
        <c:axId val="551809672"/>
        <c:axId val="551812416"/>
      </c:scatterChart>
      <c:valAx>
        <c:axId val="551809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12416"/>
        <c:crosses val="autoZero"/>
        <c:crossBetween val="midCat"/>
      </c:valAx>
      <c:valAx>
        <c:axId val="55181241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09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R</a:t>
            </a:r>
            <a:r>
              <a:rPr lang="en-CA" sz="1400" b="0" i="0" u="none" strike="noStrike" baseline="-25000">
                <a:effectLst/>
              </a:rPr>
              <a:t>eq</a:t>
            </a:r>
            <a:r>
              <a:rPr lang="en-CA" sz="1400" b="0" i="0" u="none" strike="noStrike" baseline="0">
                <a:effectLst/>
              </a:rPr>
              <a:t> (</a:t>
            </a:r>
            <a:r>
              <a:rPr lang="el-GR" sz="1400" b="0" i="0" u="none" strike="noStrike" baseline="0">
                <a:effectLst/>
              </a:rPr>
              <a:t>Ω)</a:t>
            </a:r>
            <a:r>
              <a:rPr lang="el-GR" sz="1400" b="0" i="0" u="none" strike="noStrike" baseline="0"/>
              <a:t> </a:t>
            </a:r>
            <a:r>
              <a:rPr lang="en-CA" sz="1400" b="0" i="0" u="none" strike="noStrike" baseline="0"/>
              <a:t>- N</a:t>
            </a:r>
            <a:endParaRPr lang="el-GR"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Sheet1!$A$26</c:f>
              <c:strCache>
                <c:ptCount val="1"/>
                <c:pt idx="0">
                  <c:v>Req (Ω)</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3.8056713134374733E-2"/>
                  <c:y val="-2.344777717991849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Sheet1!$B$25:$J$25</c:f>
              <c:numCache>
                <c:formatCode>General</c:formatCode>
                <c:ptCount val="9"/>
                <c:pt idx="0">
                  <c:v>2</c:v>
                </c:pt>
                <c:pt idx="1">
                  <c:v>3</c:v>
                </c:pt>
                <c:pt idx="2">
                  <c:v>4</c:v>
                </c:pt>
                <c:pt idx="3">
                  <c:v>5</c:v>
                </c:pt>
                <c:pt idx="4">
                  <c:v>6</c:v>
                </c:pt>
                <c:pt idx="5">
                  <c:v>7</c:v>
                </c:pt>
                <c:pt idx="6">
                  <c:v>8</c:v>
                </c:pt>
                <c:pt idx="7">
                  <c:v>9</c:v>
                </c:pt>
                <c:pt idx="8">
                  <c:v>10</c:v>
                </c:pt>
              </c:numCache>
            </c:numRef>
          </c:xVal>
          <c:yVal>
            <c:numRef>
              <c:f>Sheet1!$B$26:$J$26</c:f>
              <c:numCache>
                <c:formatCode>General</c:formatCode>
                <c:ptCount val="9"/>
                <c:pt idx="0">
                  <c:v>2057.17</c:v>
                </c:pt>
                <c:pt idx="1">
                  <c:v>2497.73</c:v>
                </c:pt>
                <c:pt idx="2">
                  <c:v>2828.48</c:v>
                </c:pt>
                <c:pt idx="3">
                  <c:v>3089.98</c:v>
                </c:pt>
                <c:pt idx="4">
                  <c:v>3308.49</c:v>
                </c:pt>
                <c:pt idx="5">
                  <c:v>3494.38</c:v>
                </c:pt>
                <c:pt idx="6">
                  <c:v>3659.83</c:v>
                </c:pt>
                <c:pt idx="7">
                  <c:v>3803.07</c:v>
                </c:pt>
                <c:pt idx="8">
                  <c:v>3933.4</c:v>
                </c:pt>
              </c:numCache>
            </c:numRef>
          </c:yVal>
          <c:smooth val="1"/>
        </c:ser>
        <c:dLbls>
          <c:showLegendKey val="0"/>
          <c:showVal val="0"/>
          <c:showCatName val="0"/>
          <c:showSerName val="0"/>
          <c:showPercent val="0"/>
          <c:showBubbleSize val="0"/>
        </c:dLbls>
        <c:axId val="551811240"/>
        <c:axId val="551812024"/>
      </c:scatterChart>
      <c:valAx>
        <c:axId val="551811240"/>
        <c:scaling>
          <c:orientation val="minMax"/>
          <c:max val="10"/>
          <c:min val="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12024"/>
        <c:crosses val="autoZero"/>
        <c:crossBetween val="midCat"/>
      </c:valAx>
      <c:valAx>
        <c:axId val="551812024"/>
        <c:scaling>
          <c:orientation val="minMax"/>
          <c:min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11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Sheet1!$B$69</c:f>
              <c:strCache>
                <c:ptCount val="1"/>
                <c:pt idx="0">
                  <c:v>#iteration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Sheet1!$C$68:$N$68</c:f>
              <c:numCache>
                <c:formatCode>General</c:formatCode>
                <c:ptCount val="12"/>
                <c:pt idx="0">
                  <c:v>1</c:v>
                </c:pt>
                <c:pt idx="1">
                  <c:v>1.2</c:v>
                </c:pt>
                <c:pt idx="2">
                  <c:v>1.3</c:v>
                </c:pt>
                <c:pt idx="3">
                  <c:v>1.32</c:v>
                </c:pt>
                <c:pt idx="4">
                  <c:v>1.35</c:v>
                </c:pt>
                <c:pt idx="5">
                  <c:v>1.37</c:v>
                </c:pt>
                <c:pt idx="6">
                  <c:v>1.38</c:v>
                </c:pt>
                <c:pt idx="7">
                  <c:v>1.45</c:v>
                </c:pt>
                <c:pt idx="8">
                  <c:v>1.5</c:v>
                </c:pt>
                <c:pt idx="9">
                  <c:v>1.7</c:v>
                </c:pt>
                <c:pt idx="10">
                  <c:v>1.8</c:v>
                </c:pt>
                <c:pt idx="11">
                  <c:v>1.9</c:v>
                </c:pt>
              </c:numCache>
            </c:numRef>
          </c:xVal>
          <c:yVal>
            <c:numRef>
              <c:f>Sheet1!$C$69:$N$69</c:f>
              <c:numCache>
                <c:formatCode>General</c:formatCode>
                <c:ptCount val="12"/>
                <c:pt idx="0">
                  <c:v>43</c:v>
                </c:pt>
                <c:pt idx="1">
                  <c:v>29</c:v>
                </c:pt>
                <c:pt idx="2">
                  <c:v>23</c:v>
                </c:pt>
                <c:pt idx="3">
                  <c:v>22</c:v>
                </c:pt>
                <c:pt idx="4">
                  <c:v>21</c:v>
                </c:pt>
                <c:pt idx="5">
                  <c:v>21</c:v>
                </c:pt>
                <c:pt idx="6">
                  <c:v>22</c:v>
                </c:pt>
                <c:pt idx="7">
                  <c:v>26</c:v>
                </c:pt>
                <c:pt idx="8">
                  <c:v>30</c:v>
                </c:pt>
                <c:pt idx="9">
                  <c:v>57</c:v>
                </c:pt>
                <c:pt idx="10">
                  <c:v>103</c:v>
                </c:pt>
                <c:pt idx="11">
                  <c:v>393</c:v>
                </c:pt>
              </c:numCache>
            </c:numRef>
          </c:yVal>
          <c:smooth val="1"/>
        </c:ser>
        <c:dLbls>
          <c:showLegendKey val="0"/>
          <c:showVal val="0"/>
          <c:showCatName val="0"/>
          <c:showSerName val="0"/>
          <c:showPercent val="0"/>
          <c:showBubbleSize val="0"/>
        </c:dLbls>
        <c:axId val="752614088"/>
        <c:axId val="752614480"/>
      </c:scatterChart>
      <c:valAx>
        <c:axId val="752614088"/>
        <c:scaling>
          <c:orientation val="minMax"/>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614480"/>
        <c:crosses val="autoZero"/>
        <c:crossBetween val="midCat"/>
      </c:valAx>
      <c:valAx>
        <c:axId val="7526144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614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Potential (V) </a:t>
            </a:r>
            <a:r>
              <a:rPr lang="en-US" altLang="zh-CN"/>
              <a:t>- 1/h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Sheet1!$C$91:$H$91</c:f>
              <c:numCache>
                <c:formatCode>General</c:formatCode>
                <c:ptCount val="6"/>
                <c:pt idx="0">
                  <c:v>50</c:v>
                </c:pt>
                <c:pt idx="1">
                  <c:v>100</c:v>
                </c:pt>
                <c:pt idx="2">
                  <c:v>200</c:v>
                </c:pt>
                <c:pt idx="3">
                  <c:v>400</c:v>
                </c:pt>
                <c:pt idx="4">
                  <c:v>800</c:v>
                </c:pt>
                <c:pt idx="5">
                  <c:v>1600</c:v>
                </c:pt>
              </c:numCache>
            </c:numRef>
          </c:xVal>
          <c:yVal>
            <c:numRef>
              <c:f>Sheet1!$C$93:$H$93</c:f>
              <c:numCache>
                <c:formatCode>General</c:formatCode>
                <c:ptCount val="6"/>
                <c:pt idx="0">
                  <c:v>5.5259999999999998</c:v>
                </c:pt>
                <c:pt idx="1">
                  <c:v>5.351</c:v>
                </c:pt>
                <c:pt idx="2">
                  <c:v>5.2889999999999997</c:v>
                </c:pt>
                <c:pt idx="3">
                  <c:v>5.2649999999999997</c:v>
                </c:pt>
                <c:pt idx="4">
                  <c:v>5.2530000000000001</c:v>
                </c:pt>
                <c:pt idx="5">
                  <c:v>5.2389999999999999</c:v>
                </c:pt>
              </c:numCache>
            </c:numRef>
          </c:yVal>
          <c:smooth val="1"/>
        </c:ser>
        <c:ser>
          <c:idx val="1"/>
          <c:order val="1"/>
          <c:tx>
            <c:v>Jacobi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Sheet1!$C$115:$H$115</c:f>
              <c:numCache>
                <c:formatCode>General</c:formatCode>
                <c:ptCount val="6"/>
                <c:pt idx="0">
                  <c:v>50</c:v>
                </c:pt>
                <c:pt idx="1">
                  <c:v>100</c:v>
                </c:pt>
                <c:pt idx="2">
                  <c:v>200</c:v>
                </c:pt>
                <c:pt idx="3">
                  <c:v>400</c:v>
                </c:pt>
                <c:pt idx="4">
                  <c:v>800</c:v>
                </c:pt>
                <c:pt idx="5">
                  <c:v>1600</c:v>
                </c:pt>
              </c:numCache>
            </c:numRef>
          </c:xVal>
          <c:yVal>
            <c:numRef>
              <c:f>Sheet1!$C$117:$H$117</c:f>
              <c:numCache>
                <c:formatCode>General</c:formatCode>
                <c:ptCount val="6"/>
                <c:pt idx="0">
                  <c:v>5.5259999999999998</c:v>
                </c:pt>
                <c:pt idx="1">
                  <c:v>5.351</c:v>
                </c:pt>
                <c:pt idx="2">
                  <c:v>5.2889999999999997</c:v>
                </c:pt>
                <c:pt idx="3">
                  <c:v>5.2649999999999997</c:v>
                </c:pt>
                <c:pt idx="4">
                  <c:v>5.2530000000000001</c:v>
                </c:pt>
                <c:pt idx="5">
                  <c:v>5.2389999999999999</c:v>
                </c:pt>
              </c:numCache>
            </c:numRef>
          </c:yVal>
          <c:smooth val="1"/>
        </c:ser>
        <c:dLbls>
          <c:showLegendKey val="0"/>
          <c:showVal val="0"/>
          <c:showCatName val="0"/>
          <c:showSerName val="0"/>
          <c:showPercent val="0"/>
          <c:showBubbleSize val="0"/>
        </c:dLbls>
        <c:axId val="559595928"/>
        <c:axId val="559596712"/>
      </c:scatterChart>
      <c:valAx>
        <c:axId val="559595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596712"/>
        <c:crosses val="autoZero"/>
        <c:crossBetween val="midCat"/>
      </c:valAx>
      <c:valAx>
        <c:axId val="559596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5959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Potential</a:t>
            </a:r>
            <a:r>
              <a:rPr lang="en-US" baseline="0"/>
              <a:t>(V) - 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Jacobi</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Sheet1!$C$114:$H$114</c:f>
              <c:numCache>
                <c:formatCode>General</c:formatCode>
                <c:ptCount val="6"/>
                <c:pt idx="0">
                  <c:v>0.02</c:v>
                </c:pt>
                <c:pt idx="1">
                  <c:v>0.01</c:v>
                </c:pt>
                <c:pt idx="2">
                  <c:v>5.0000000000000001E-3</c:v>
                </c:pt>
                <c:pt idx="3">
                  <c:v>2.5000000000000001E-3</c:v>
                </c:pt>
                <c:pt idx="4">
                  <c:v>1.25E-3</c:v>
                </c:pt>
                <c:pt idx="5">
                  <c:v>6.2500000000000001E-4</c:v>
                </c:pt>
              </c:numCache>
            </c:numRef>
          </c:xVal>
          <c:yVal>
            <c:numRef>
              <c:f>Sheet1!$C$117:$H$117</c:f>
              <c:numCache>
                <c:formatCode>General</c:formatCode>
                <c:ptCount val="6"/>
                <c:pt idx="0">
                  <c:v>5.5259999999999998</c:v>
                </c:pt>
                <c:pt idx="1">
                  <c:v>5.351</c:v>
                </c:pt>
                <c:pt idx="2">
                  <c:v>5.2889999999999997</c:v>
                </c:pt>
                <c:pt idx="3">
                  <c:v>5.2649999999999997</c:v>
                </c:pt>
                <c:pt idx="4">
                  <c:v>5.2530000000000001</c:v>
                </c:pt>
                <c:pt idx="5">
                  <c:v>5.2389999999999999</c:v>
                </c:pt>
              </c:numCache>
            </c:numRef>
          </c:yVal>
          <c:smooth val="1"/>
        </c:ser>
        <c:ser>
          <c:idx val="1"/>
          <c:order val="1"/>
          <c:tx>
            <c:v>SOR</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6.9280183727034178E-2"/>
                  <c:y val="-1.89351851851852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Sheet1!$C$90:$H$90</c:f>
              <c:numCache>
                <c:formatCode>General</c:formatCode>
                <c:ptCount val="6"/>
                <c:pt idx="0">
                  <c:v>0.02</c:v>
                </c:pt>
                <c:pt idx="1">
                  <c:v>0.01</c:v>
                </c:pt>
                <c:pt idx="2">
                  <c:v>5.0000000000000001E-3</c:v>
                </c:pt>
                <c:pt idx="3">
                  <c:v>2.5000000000000001E-3</c:v>
                </c:pt>
                <c:pt idx="4">
                  <c:v>1.25E-3</c:v>
                </c:pt>
                <c:pt idx="5">
                  <c:v>6.2500000000000001E-4</c:v>
                </c:pt>
              </c:numCache>
            </c:numRef>
          </c:xVal>
          <c:yVal>
            <c:numRef>
              <c:f>Sheet1!$C$93:$H$93</c:f>
              <c:numCache>
                <c:formatCode>General</c:formatCode>
                <c:ptCount val="6"/>
                <c:pt idx="0">
                  <c:v>5.5259999999999998</c:v>
                </c:pt>
                <c:pt idx="1">
                  <c:v>5.351</c:v>
                </c:pt>
                <c:pt idx="2">
                  <c:v>5.2889999999999997</c:v>
                </c:pt>
                <c:pt idx="3">
                  <c:v>5.2649999999999997</c:v>
                </c:pt>
                <c:pt idx="4">
                  <c:v>5.2530000000000001</c:v>
                </c:pt>
                <c:pt idx="5">
                  <c:v>5.2389999999999999</c:v>
                </c:pt>
              </c:numCache>
            </c:numRef>
          </c:yVal>
          <c:smooth val="1"/>
        </c:ser>
        <c:dLbls>
          <c:showLegendKey val="0"/>
          <c:showVal val="0"/>
          <c:showCatName val="0"/>
          <c:showSerName val="0"/>
          <c:showPercent val="0"/>
          <c:showBubbleSize val="0"/>
        </c:dLbls>
        <c:axId val="556961168"/>
        <c:axId val="556958816"/>
      </c:scatterChart>
      <c:valAx>
        <c:axId val="55696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958816"/>
        <c:crosses val="autoZero"/>
        <c:crossBetween val="midCat"/>
      </c:valAx>
      <c:valAx>
        <c:axId val="55695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96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t>
            </a:r>
            <a:r>
              <a:rPr lang="en-US"/>
              <a:t>iter</a:t>
            </a:r>
            <a:r>
              <a:rPr lang="en-US" altLang="zh-CN"/>
              <a:t>ation - 1/h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SOR</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Sheet1!$C$91:$H$91</c:f>
              <c:numCache>
                <c:formatCode>General</c:formatCode>
                <c:ptCount val="6"/>
                <c:pt idx="0">
                  <c:v>50</c:v>
                </c:pt>
                <c:pt idx="1">
                  <c:v>100</c:v>
                </c:pt>
                <c:pt idx="2">
                  <c:v>200</c:v>
                </c:pt>
                <c:pt idx="3">
                  <c:v>400</c:v>
                </c:pt>
                <c:pt idx="4">
                  <c:v>800</c:v>
                </c:pt>
                <c:pt idx="5">
                  <c:v>1600</c:v>
                </c:pt>
              </c:numCache>
            </c:numRef>
          </c:xVal>
          <c:yVal>
            <c:numRef>
              <c:f>Sheet1!$C$92:$H$92</c:f>
              <c:numCache>
                <c:formatCode>General</c:formatCode>
                <c:ptCount val="6"/>
                <c:pt idx="0">
                  <c:v>21</c:v>
                </c:pt>
                <c:pt idx="1">
                  <c:v>72</c:v>
                </c:pt>
                <c:pt idx="2">
                  <c:v>251</c:v>
                </c:pt>
                <c:pt idx="3">
                  <c:v>858</c:v>
                </c:pt>
                <c:pt idx="4">
                  <c:v>2876</c:v>
                </c:pt>
                <c:pt idx="5">
                  <c:v>9364</c:v>
                </c:pt>
              </c:numCache>
            </c:numRef>
          </c:yVal>
          <c:smooth val="1"/>
        </c:ser>
        <c:ser>
          <c:idx val="1"/>
          <c:order val="1"/>
          <c:tx>
            <c:v>Jacobi</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Sheet1!$C$115:$H$115</c:f>
              <c:numCache>
                <c:formatCode>General</c:formatCode>
                <c:ptCount val="6"/>
                <c:pt idx="0">
                  <c:v>50</c:v>
                </c:pt>
                <c:pt idx="1">
                  <c:v>100</c:v>
                </c:pt>
                <c:pt idx="2">
                  <c:v>200</c:v>
                </c:pt>
                <c:pt idx="3">
                  <c:v>400</c:v>
                </c:pt>
                <c:pt idx="4">
                  <c:v>800</c:v>
                </c:pt>
                <c:pt idx="5">
                  <c:v>1600</c:v>
                </c:pt>
              </c:numCache>
            </c:numRef>
          </c:xVal>
          <c:yVal>
            <c:numRef>
              <c:f>Sheet1!$C$116:$H$116</c:f>
              <c:numCache>
                <c:formatCode>General</c:formatCode>
                <c:ptCount val="6"/>
                <c:pt idx="0">
                  <c:v>43</c:v>
                </c:pt>
                <c:pt idx="1">
                  <c:v>151</c:v>
                </c:pt>
                <c:pt idx="2">
                  <c:v>524</c:v>
                </c:pt>
                <c:pt idx="3">
                  <c:v>1801</c:v>
                </c:pt>
                <c:pt idx="4">
                  <c:v>6069</c:v>
                </c:pt>
                <c:pt idx="5">
                  <c:v>19822</c:v>
                </c:pt>
              </c:numCache>
            </c:numRef>
          </c:yVal>
          <c:smooth val="1"/>
        </c:ser>
        <c:dLbls>
          <c:showLegendKey val="0"/>
          <c:showVal val="0"/>
          <c:showCatName val="0"/>
          <c:showSerName val="0"/>
          <c:showPercent val="0"/>
          <c:showBubbleSize val="0"/>
        </c:dLbls>
        <c:axId val="565917720"/>
        <c:axId val="565916152"/>
      </c:scatterChart>
      <c:valAx>
        <c:axId val="565917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16152"/>
        <c:crosses val="autoZero"/>
        <c:crossBetween val="midCat"/>
      </c:valAx>
      <c:valAx>
        <c:axId val="56591615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17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10486</TotalTime>
  <Pages>1</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guanqing hu</dc:creator>
  <cp:keywords/>
  <dc:description/>
  <cp:lastModifiedBy>guanqing hu</cp:lastModifiedBy>
  <cp:revision>43</cp:revision>
  <cp:lastPrinted>2017-10-22T13:54:00Z</cp:lastPrinted>
  <dcterms:created xsi:type="dcterms:W3CDTF">2017-10-03T17:26:00Z</dcterms:created>
  <dcterms:modified xsi:type="dcterms:W3CDTF">2017-10-22T13:55:00Z</dcterms:modified>
</cp:coreProperties>
</file>